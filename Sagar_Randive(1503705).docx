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0" w:type="dxa"/>
          <w:right w:w="0" w:type="dxa"/>
        </w:tblCellMar>
        <w:tblLook w:val="04A0" w:firstRow="1" w:lastRow="0" w:firstColumn="1" w:lastColumn="0" w:noHBand="0" w:noVBand="1"/>
      </w:tblPr>
      <w:tblGrid>
        <w:gridCol w:w="18379"/>
      </w:tblGrid>
      <w:tr w:rsidR="00C73A43" w14:paraId="3C269B98" w14:textId="77777777">
        <w:tc>
          <w:tcPr>
            <w:tcW w:w="18379" w:type="dxa"/>
          </w:tcPr>
          <w:tbl>
            <w:tblPr>
              <w:tblW w:w="0" w:type="auto"/>
              <w:tblBorders>
                <w:top w:val="nil"/>
                <w:left w:val="nil"/>
                <w:bottom w:val="nil"/>
                <w:right w:val="nil"/>
              </w:tblBorders>
              <w:shd w:val="clear" w:color="auto" w:fill="FFFFFF"/>
              <w:tblCellMar>
                <w:left w:w="0" w:type="dxa"/>
                <w:right w:w="0" w:type="dxa"/>
              </w:tblCellMar>
              <w:tblLook w:val="04A0" w:firstRow="1" w:lastRow="0" w:firstColumn="1" w:lastColumn="0" w:noHBand="0" w:noVBand="1"/>
            </w:tblPr>
            <w:tblGrid>
              <w:gridCol w:w="518"/>
              <w:gridCol w:w="19"/>
              <w:gridCol w:w="13"/>
              <w:gridCol w:w="1807"/>
              <w:gridCol w:w="139"/>
              <w:gridCol w:w="149"/>
              <w:gridCol w:w="604"/>
              <w:gridCol w:w="98"/>
              <w:gridCol w:w="983"/>
              <w:gridCol w:w="99"/>
              <w:gridCol w:w="1284"/>
              <w:gridCol w:w="98"/>
              <w:gridCol w:w="782"/>
              <w:gridCol w:w="653"/>
              <w:gridCol w:w="99"/>
              <w:gridCol w:w="1769"/>
              <w:gridCol w:w="2913"/>
              <w:gridCol w:w="1656"/>
              <w:gridCol w:w="80"/>
              <w:gridCol w:w="4616"/>
            </w:tblGrid>
            <w:tr w:rsidR="006C0983" w14:paraId="147D5680" w14:textId="77777777">
              <w:trPr>
                <w:trHeight w:val="60"/>
              </w:trPr>
              <w:tc>
                <w:tcPr>
                  <w:tcW w:w="526" w:type="dxa"/>
                  <w:shd w:val="clear" w:color="auto" w:fill="FFFFFF"/>
                </w:tcPr>
                <w:p w14:paraId="575C2061" w14:textId="77777777" w:rsidR="00C73A43" w:rsidRDefault="00C73A43">
                  <w:pPr>
                    <w:pStyle w:val="EmptyCellLayoutStyle"/>
                    <w:spacing w:after="0" w:line="240" w:lineRule="auto"/>
                  </w:pPr>
                </w:p>
              </w:tc>
              <w:tc>
                <w:tcPr>
                  <w:tcW w:w="19" w:type="dxa"/>
                  <w:shd w:val="clear" w:color="auto" w:fill="FFFFFF"/>
                </w:tcPr>
                <w:p w14:paraId="0453119E" w14:textId="77777777" w:rsidR="00C73A43" w:rsidRDefault="00C73A43">
                  <w:pPr>
                    <w:pStyle w:val="EmptyCellLayoutStyle"/>
                    <w:spacing w:after="0" w:line="240" w:lineRule="auto"/>
                  </w:pPr>
                </w:p>
              </w:tc>
              <w:tc>
                <w:tcPr>
                  <w:tcW w:w="13" w:type="dxa"/>
                  <w:shd w:val="clear" w:color="auto" w:fill="FFFFFF"/>
                </w:tcPr>
                <w:p w14:paraId="01D78EDA" w14:textId="77777777" w:rsidR="00C73A43" w:rsidRDefault="00C73A43">
                  <w:pPr>
                    <w:pStyle w:val="EmptyCellLayoutStyle"/>
                    <w:spacing w:after="0" w:line="240" w:lineRule="auto"/>
                  </w:pPr>
                </w:p>
              </w:tc>
              <w:tc>
                <w:tcPr>
                  <w:tcW w:w="1816" w:type="dxa"/>
                  <w:shd w:val="clear" w:color="auto" w:fill="FFFFFF"/>
                </w:tcPr>
                <w:p w14:paraId="458FFA5E" w14:textId="77777777" w:rsidR="00C73A43" w:rsidRDefault="00C73A43">
                  <w:pPr>
                    <w:pStyle w:val="EmptyCellLayoutStyle"/>
                    <w:spacing w:after="0" w:line="240" w:lineRule="auto"/>
                  </w:pPr>
                </w:p>
              </w:tc>
              <w:tc>
                <w:tcPr>
                  <w:tcW w:w="140" w:type="dxa"/>
                  <w:shd w:val="clear" w:color="auto" w:fill="FFFFFF"/>
                </w:tcPr>
                <w:p w14:paraId="3F84B255" w14:textId="77777777" w:rsidR="00C73A43" w:rsidRDefault="00C73A43">
                  <w:pPr>
                    <w:pStyle w:val="EmptyCellLayoutStyle"/>
                    <w:spacing w:after="0" w:line="240" w:lineRule="auto"/>
                  </w:pPr>
                </w:p>
              </w:tc>
              <w:tc>
                <w:tcPr>
                  <w:tcW w:w="150" w:type="dxa"/>
                  <w:shd w:val="clear" w:color="auto" w:fill="FFFFFF"/>
                </w:tcPr>
                <w:p w14:paraId="60BA2A9D" w14:textId="77777777" w:rsidR="00C73A43" w:rsidRDefault="00C73A43">
                  <w:pPr>
                    <w:pStyle w:val="EmptyCellLayoutStyle"/>
                    <w:spacing w:after="0" w:line="240" w:lineRule="auto"/>
                  </w:pPr>
                </w:p>
              </w:tc>
              <w:tc>
                <w:tcPr>
                  <w:tcW w:w="608" w:type="dxa"/>
                  <w:shd w:val="clear" w:color="auto" w:fill="FFFFFF"/>
                </w:tcPr>
                <w:p w14:paraId="6101AAAA" w14:textId="77777777" w:rsidR="00C73A43" w:rsidRDefault="00C73A43">
                  <w:pPr>
                    <w:pStyle w:val="EmptyCellLayoutStyle"/>
                    <w:spacing w:after="0" w:line="240" w:lineRule="auto"/>
                  </w:pPr>
                </w:p>
              </w:tc>
              <w:tc>
                <w:tcPr>
                  <w:tcW w:w="99" w:type="dxa"/>
                  <w:shd w:val="clear" w:color="auto" w:fill="FFFFFF"/>
                </w:tcPr>
                <w:p w14:paraId="17FD2F9A" w14:textId="77777777" w:rsidR="00C73A43" w:rsidRDefault="00C73A43">
                  <w:pPr>
                    <w:pStyle w:val="EmptyCellLayoutStyle"/>
                    <w:spacing w:after="0" w:line="240" w:lineRule="auto"/>
                  </w:pPr>
                </w:p>
              </w:tc>
              <w:tc>
                <w:tcPr>
                  <w:tcW w:w="990" w:type="dxa"/>
                  <w:shd w:val="clear" w:color="auto" w:fill="FFFFFF"/>
                </w:tcPr>
                <w:p w14:paraId="6717D360" w14:textId="77777777" w:rsidR="00C73A43" w:rsidRDefault="00C73A43">
                  <w:pPr>
                    <w:pStyle w:val="EmptyCellLayoutStyle"/>
                    <w:spacing w:after="0" w:line="240" w:lineRule="auto"/>
                  </w:pPr>
                </w:p>
              </w:tc>
              <w:tc>
                <w:tcPr>
                  <w:tcW w:w="100" w:type="dxa"/>
                  <w:shd w:val="clear" w:color="auto" w:fill="FFFFFF"/>
                </w:tcPr>
                <w:p w14:paraId="1814FF11" w14:textId="77777777" w:rsidR="00C73A43" w:rsidRDefault="00C73A43">
                  <w:pPr>
                    <w:pStyle w:val="EmptyCellLayoutStyle"/>
                    <w:spacing w:after="0" w:line="240" w:lineRule="auto"/>
                  </w:pPr>
                </w:p>
              </w:tc>
              <w:tc>
                <w:tcPr>
                  <w:tcW w:w="1290" w:type="dxa"/>
                  <w:shd w:val="clear" w:color="auto" w:fill="FFFFFF"/>
                </w:tcPr>
                <w:p w14:paraId="7889E5F2" w14:textId="77777777" w:rsidR="00C73A43" w:rsidRDefault="00C73A43">
                  <w:pPr>
                    <w:pStyle w:val="EmptyCellLayoutStyle"/>
                    <w:spacing w:after="0" w:line="240" w:lineRule="auto"/>
                  </w:pPr>
                </w:p>
              </w:tc>
              <w:tc>
                <w:tcPr>
                  <w:tcW w:w="99" w:type="dxa"/>
                  <w:shd w:val="clear" w:color="auto" w:fill="FFFFFF"/>
                </w:tcPr>
                <w:p w14:paraId="5D476CA6" w14:textId="77777777" w:rsidR="00C73A43" w:rsidRDefault="00C73A43">
                  <w:pPr>
                    <w:pStyle w:val="EmptyCellLayoutStyle"/>
                    <w:spacing w:after="0" w:line="240" w:lineRule="auto"/>
                  </w:pPr>
                </w:p>
              </w:tc>
              <w:tc>
                <w:tcPr>
                  <w:tcW w:w="784" w:type="dxa"/>
                  <w:shd w:val="clear" w:color="auto" w:fill="FFFFFF"/>
                </w:tcPr>
                <w:p w14:paraId="18200056" w14:textId="77777777" w:rsidR="00C73A43" w:rsidRDefault="00C73A43">
                  <w:pPr>
                    <w:pStyle w:val="EmptyCellLayoutStyle"/>
                    <w:spacing w:after="0" w:line="240" w:lineRule="auto"/>
                  </w:pPr>
                </w:p>
              </w:tc>
              <w:tc>
                <w:tcPr>
                  <w:tcW w:w="655" w:type="dxa"/>
                  <w:shd w:val="clear" w:color="auto" w:fill="FFFFFF"/>
                </w:tcPr>
                <w:p w14:paraId="1EB9A987" w14:textId="77777777" w:rsidR="00C73A43" w:rsidRDefault="00C73A43">
                  <w:pPr>
                    <w:pStyle w:val="EmptyCellLayoutStyle"/>
                    <w:spacing w:after="0" w:line="240" w:lineRule="auto"/>
                  </w:pPr>
                </w:p>
              </w:tc>
              <w:tc>
                <w:tcPr>
                  <w:tcW w:w="100" w:type="dxa"/>
                  <w:shd w:val="clear" w:color="auto" w:fill="FFFFFF"/>
                </w:tcPr>
                <w:p w14:paraId="53A9620E" w14:textId="77777777" w:rsidR="00C73A43" w:rsidRDefault="00C73A43">
                  <w:pPr>
                    <w:pStyle w:val="EmptyCellLayoutStyle"/>
                    <w:spacing w:after="0" w:line="240" w:lineRule="auto"/>
                  </w:pPr>
                </w:p>
              </w:tc>
              <w:tc>
                <w:tcPr>
                  <w:tcW w:w="1787" w:type="dxa"/>
                  <w:shd w:val="clear" w:color="auto" w:fill="FFFFFF"/>
                </w:tcPr>
                <w:p w14:paraId="24238DE7" w14:textId="77777777" w:rsidR="00C73A43" w:rsidRDefault="00C73A43">
                  <w:pPr>
                    <w:pStyle w:val="EmptyCellLayoutStyle"/>
                    <w:spacing w:after="0" w:line="240" w:lineRule="auto"/>
                  </w:pPr>
                </w:p>
              </w:tc>
              <w:tc>
                <w:tcPr>
                  <w:tcW w:w="2954" w:type="dxa"/>
                  <w:shd w:val="clear" w:color="auto" w:fill="FFFFFF"/>
                </w:tcPr>
                <w:p w14:paraId="03079018" w14:textId="77777777" w:rsidR="00C73A43" w:rsidRDefault="00C73A43">
                  <w:pPr>
                    <w:pStyle w:val="EmptyCellLayoutStyle"/>
                    <w:spacing w:after="0" w:line="240" w:lineRule="auto"/>
                  </w:pPr>
                </w:p>
              </w:tc>
              <w:tc>
                <w:tcPr>
                  <w:tcW w:w="1658" w:type="dxa"/>
                  <w:shd w:val="clear" w:color="auto" w:fill="FFFFFF"/>
                </w:tcPr>
                <w:p w14:paraId="542F8C89" w14:textId="77777777" w:rsidR="00C73A43" w:rsidRDefault="00C73A43">
                  <w:pPr>
                    <w:pStyle w:val="EmptyCellLayoutStyle"/>
                    <w:spacing w:after="0" w:line="240" w:lineRule="auto"/>
                  </w:pPr>
                </w:p>
              </w:tc>
              <w:tc>
                <w:tcPr>
                  <w:tcW w:w="41" w:type="dxa"/>
                  <w:shd w:val="clear" w:color="auto" w:fill="FFFFFF"/>
                </w:tcPr>
                <w:p w14:paraId="3F2F36DE" w14:textId="77777777" w:rsidR="00C73A43" w:rsidRDefault="00C73A43">
                  <w:pPr>
                    <w:pStyle w:val="EmptyCellLayoutStyle"/>
                    <w:spacing w:after="0" w:line="240" w:lineRule="auto"/>
                  </w:pPr>
                </w:p>
              </w:tc>
              <w:tc>
                <w:tcPr>
                  <w:tcW w:w="4531" w:type="dxa"/>
                  <w:shd w:val="clear" w:color="auto" w:fill="FFFFFF"/>
                </w:tcPr>
                <w:p w14:paraId="1158BDFD" w14:textId="77777777" w:rsidR="00C73A43" w:rsidRDefault="00C73A43">
                  <w:pPr>
                    <w:pStyle w:val="EmptyCellLayoutStyle"/>
                    <w:spacing w:after="0" w:line="240" w:lineRule="auto"/>
                  </w:pPr>
                </w:p>
              </w:tc>
            </w:tr>
            <w:tr w:rsidR="006C0983" w14:paraId="630F3DF8" w14:textId="77777777" w:rsidTr="007249F4">
              <w:trPr>
                <w:trHeight w:val="39"/>
              </w:trPr>
              <w:tc>
                <w:tcPr>
                  <w:tcW w:w="526" w:type="dxa"/>
                  <w:shd w:val="clear" w:color="auto" w:fill="FFFFFF"/>
                </w:tcPr>
                <w:p w14:paraId="276C19D5" w14:textId="77777777" w:rsidR="00C73A43" w:rsidRDefault="00C73A43">
                  <w:pPr>
                    <w:pStyle w:val="EmptyCellLayoutStyle"/>
                    <w:spacing w:after="0" w:line="240" w:lineRule="auto"/>
                  </w:pPr>
                </w:p>
              </w:tc>
              <w:tc>
                <w:tcPr>
                  <w:tcW w:w="19" w:type="dxa"/>
                  <w:shd w:val="clear" w:color="auto" w:fill="FFFFFF"/>
                </w:tcPr>
                <w:p w14:paraId="7927D618" w14:textId="77777777" w:rsidR="00C73A43" w:rsidRDefault="00C73A43">
                  <w:pPr>
                    <w:pStyle w:val="EmptyCellLayoutStyle"/>
                    <w:spacing w:after="0" w:line="240" w:lineRule="auto"/>
                  </w:pPr>
                </w:p>
              </w:tc>
              <w:tc>
                <w:tcPr>
                  <w:tcW w:w="13" w:type="dxa"/>
                  <w:shd w:val="clear" w:color="auto" w:fill="FFFFFF"/>
                </w:tcPr>
                <w:p w14:paraId="084D4F22" w14:textId="77777777" w:rsidR="00C73A43" w:rsidRDefault="00C73A43">
                  <w:pPr>
                    <w:pStyle w:val="EmptyCellLayoutStyle"/>
                    <w:spacing w:after="0" w:line="240" w:lineRule="auto"/>
                  </w:pPr>
                </w:p>
              </w:tc>
              <w:tc>
                <w:tcPr>
                  <w:tcW w:w="1816" w:type="dxa"/>
                  <w:shd w:val="clear" w:color="auto" w:fill="FFFFFF"/>
                </w:tcPr>
                <w:p w14:paraId="18E17AEF" w14:textId="77777777" w:rsidR="00C73A43" w:rsidRDefault="00C73A43">
                  <w:pPr>
                    <w:pStyle w:val="EmptyCellLayoutStyle"/>
                    <w:spacing w:after="0" w:line="240" w:lineRule="auto"/>
                  </w:pPr>
                </w:p>
              </w:tc>
              <w:tc>
                <w:tcPr>
                  <w:tcW w:w="140" w:type="dxa"/>
                  <w:shd w:val="clear" w:color="auto" w:fill="FFFFFF"/>
                </w:tcPr>
                <w:p w14:paraId="1D35E36A" w14:textId="77777777" w:rsidR="00C73A43" w:rsidRDefault="00C73A43">
                  <w:pPr>
                    <w:pStyle w:val="EmptyCellLayoutStyle"/>
                    <w:spacing w:after="0" w:line="240" w:lineRule="auto"/>
                  </w:pPr>
                </w:p>
              </w:tc>
              <w:tc>
                <w:tcPr>
                  <w:tcW w:w="150" w:type="dxa"/>
                  <w:shd w:val="clear" w:color="auto" w:fill="FFFFFF"/>
                </w:tcPr>
                <w:p w14:paraId="37622303" w14:textId="77777777" w:rsidR="00C73A43" w:rsidRDefault="00C73A43">
                  <w:pPr>
                    <w:pStyle w:val="EmptyCellLayoutStyle"/>
                    <w:spacing w:after="0" w:line="240" w:lineRule="auto"/>
                  </w:pPr>
                </w:p>
              </w:tc>
              <w:tc>
                <w:tcPr>
                  <w:tcW w:w="608" w:type="dxa"/>
                  <w:shd w:val="clear" w:color="auto" w:fill="FFFFFF"/>
                </w:tcPr>
                <w:p w14:paraId="4AE60B32" w14:textId="77777777" w:rsidR="00C73A43" w:rsidRDefault="00C73A43">
                  <w:pPr>
                    <w:pStyle w:val="EmptyCellLayoutStyle"/>
                    <w:spacing w:after="0" w:line="240" w:lineRule="auto"/>
                  </w:pPr>
                </w:p>
              </w:tc>
              <w:tc>
                <w:tcPr>
                  <w:tcW w:w="99" w:type="dxa"/>
                  <w:shd w:val="clear" w:color="auto" w:fill="FFFFFF"/>
                </w:tcPr>
                <w:p w14:paraId="76486696" w14:textId="77777777" w:rsidR="00C73A43" w:rsidRDefault="00C73A43">
                  <w:pPr>
                    <w:pStyle w:val="EmptyCellLayoutStyle"/>
                    <w:spacing w:after="0" w:line="240" w:lineRule="auto"/>
                  </w:pPr>
                </w:p>
              </w:tc>
              <w:tc>
                <w:tcPr>
                  <w:tcW w:w="990" w:type="dxa"/>
                  <w:shd w:val="clear" w:color="auto" w:fill="FFFFFF"/>
                </w:tcPr>
                <w:p w14:paraId="52947822" w14:textId="77777777" w:rsidR="00C73A43" w:rsidRDefault="00C73A43">
                  <w:pPr>
                    <w:pStyle w:val="EmptyCellLayoutStyle"/>
                    <w:spacing w:after="0" w:line="240" w:lineRule="auto"/>
                  </w:pPr>
                </w:p>
              </w:tc>
              <w:tc>
                <w:tcPr>
                  <w:tcW w:w="100" w:type="dxa"/>
                  <w:shd w:val="clear" w:color="auto" w:fill="FFFFFF"/>
                </w:tcPr>
                <w:p w14:paraId="24D1A312" w14:textId="77777777" w:rsidR="00C73A43" w:rsidRDefault="00C73A43">
                  <w:pPr>
                    <w:pStyle w:val="EmptyCellLayoutStyle"/>
                    <w:spacing w:after="0" w:line="240" w:lineRule="auto"/>
                  </w:pPr>
                </w:p>
              </w:tc>
              <w:tc>
                <w:tcPr>
                  <w:tcW w:w="1290" w:type="dxa"/>
                  <w:shd w:val="clear" w:color="auto" w:fill="FFFFFF"/>
                </w:tcPr>
                <w:p w14:paraId="1969A08A" w14:textId="77777777" w:rsidR="00C73A43" w:rsidRDefault="00C73A43">
                  <w:pPr>
                    <w:pStyle w:val="EmptyCellLayoutStyle"/>
                    <w:spacing w:after="0" w:line="240" w:lineRule="auto"/>
                  </w:pPr>
                </w:p>
              </w:tc>
              <w:tc>
                <w:tcPr>
                  <w:tcW w:w="99" w:type="dxa"/>
                  <w:shd w:val="clear" w:color="auto" w:fill="FFFFFF"/>
                </w:tcPr>
                <w:p w14:paraId="04408E0D" w14:textId="77777777" w:rsidR="00C73A43" w:rsidRDefault="00C73A43">
                  <w:pPr>
                    <w:pStyle w:val="EmptyCellLayoutStyle"/>
                    <w:spacing w:after="0" w:line="240" w:lineRule="auto"/>
                  </w:pPr>
                </w:p>
              </w:tc>
              <w:tc>
                <w:tcPr>
                  <w:tcW w:w="784" w:type="dxa"/>
                  <w:shd w:val="clear" w:color="auto" w:fill="FFFFFF"/>
                </w:tcPr>
                <w:p w14:paraId="3B9639E0" w14:textId="77777777" w:rsidR="00C73A43" w:rsidRDefault="00C73A43">
                  <w:pPr>
                    <w:pStyle w:val="EmptyCellLayoutStyle"/>
                    <w:spacing w:after="0" w:line="240" w:lineRule="auto"/>
                  </w:pPr>
                </w:p>
              </w:tc>
              <w:tc>
                <w:tcPr>
                  <w:tcW w:w="655" w:type="dxa"/>
                  <w:shd w:val="clear" w:color="auto" w:fill="FFFFFF"/>
                </w:tcPr>
                <w:p w14:paraId="0D372636" w14:textId="77777777" w:rsidR="00C73A43" w:rsidRDefault="00C73A43">
                  <w:pPr>
                    <w:pStyle w:val="EmptyCellLayoutStyle"/>
                    <w:spacing w:after="0" w:line="240" w:lineRule="auto"/>
                  </w:pPr>
                </w:p>
              </w:tc>
              <w:tc>
                <w:tcPr>
                  <w:tcW w:w="100" w:type="dxa"/>
                  <w:shd w:val="clear" w:color="auto" w:fill="FFFFFF"/>
                </w:tcPr>
                <w:p w14:paraId="17C1A54F" w14:textId="77777777" w:rsidR="00C73A43" w:rsidRDefault="00C73A43">
                  <w:pPr>
                    <w:pStyle w:val="EmptyCellLayoutStyle"/>
                    <w:spacing w:after="0" w:line="240" w:lineRule="auto"/>
                  </w:pPr>
                </w:p>
              </w:tc>
              <w:tc>
                <w:tcPr>
                  <w:tcW w:w="1787" w:type="dxa"/>
                  <w:shd w:val="clear" w:color="auto" w:fill="FFFFFF"/>
                </w:tcPr>
                <w:p w14:paraId="7AEF8A4F" w14:textId="77777777" w:rsidR="00C73A43" w:rsidRDefault="00C73A43">
                  <w:pPr>
                    <w:pStyle w:val="EmptyCellLayoutStyle"/>
                    <w:spacing w:after="0" w:line="240" w:lineRule="auto"/>
                  </w:pPr>
                </w:p>
              </w:tc>
              <w:tc>
                <w:tcPr>
                  <w:tcW w:w="2954" w:type="dxa"/>
                  <w:shd w:val="clear" w:color="auto" w:fill="FFFFFF"/>
                </w:tcPr>
                <w:p w14:paraId="5299E4E5" w14:textId="77777777" w:rsidR="00C73A43" w:rsidRDefault="00C73A43">
                  <w:pPr>
                    <w:pStyle w:val="EmptyCellLayoutStyle"/>
                    <w:spacing w:after="0" w:line="240" w:lineRule="auto"/>
                  </w:pPr>
                </w:p>
              </w:tc>
              <w:tc>
                <w:tcPr>
                  <w:tcW w:w="1658" w:type="dxa"/>
                  <w:gridSpan w:val="2"/>
                  <w:vMerge w:val="restart"/>
                  <w:shd w:val="clear" w:color="auto" w:fill="FFFFFF"/>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700"/>
                  </w:tblGrid>
                  <w:tr w:rsidR="00C73A43" w14:paraId="11641471" w14:textId="77777777">
                    <w:trPr>
                      <w:trHeight w:val="671"/>
                    </w:trPr>
                    <w:tc>
                      <w:tcPr>
                        <w:tcW w:w="1700" w:type="dxa"/>
                        <w:tcBorders>
                          <w:top w:val="nil"/>
                          <w:left w:val="nil"/>
                          <w:bottom w:val="nil"/>
                          <w:right w:val="nil"/>
                        </w:tcBorders>
                        <w:tcMar>
                          <w:top w:w="0" w:type="dxa"/>
                          <w:left w:w="0" w:type="dxa"/>
                          <w:bottom w:w="0" w:type="dxa"/>
                          <w:right w:w="0" w:type="dxa"/>
                        </w:tcMar>
                      </w:tcPr>
                      <w:p w14:paraId="74EF0A1E" w14:textId="77777777" w:rsidR="00C73A43" w:rsidRDefault="00000000">
                        <w:pPr>
                          <w:spacing w:after="0" w:line="240" w:lineRule="auto"/>
                        </w:pPr>
                        <w:r>
                          <w:rPr>
                            <w:noProof/>
                          </w:rPr>
                          <w:drawing>
                            <wp:inline distT="0" distB="0" distL="0" distR="0" wp14:anchorId="050415C3" wp14:editId="08C39197">
                              <wp:extent cx="995068" cy="426458"/>
                              <wp:effectExtent l="0" t="0" r="0" b="0"/>
                              <wp:docPr id="950023242"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5" cstate="print"/>
                                      <a:stretch>
                                        <a:fillRect/>
                                      </a:stretch>
                                    </pic:blipFill>
                                    <pic:spPr>
                                      <a:xfrm>
                                        <a:off x="0" y="0"/>
                                        <a:ext cx="995068" cy="426458"/>
                                      </a:xfrm>
                                      <a:prstGeom prst="rect">
                                        <a:avLst/>
                                      </a:prstGeom>
                                    </pic:spPr>
                                  </pic:pic>
                                </a:graphicData>
                              </a:graphic>
                            </wp:inline>
                          </w:drawing>
                        </w:r>
                      </w:p>
                    </w:tc>
                  </w:tr>
                </w:tbl>
                <w:p w14:paraId="4770EA1F" w14:textId="77777777" w:rsidR="00C73A43" w:rsidRDefault="00C73A43">
                  <w:pPr>
                    <w:spacing w:after="0" w:line="240" w:lineRule="auto"/>
                  </w:pPr>
                </w:p>
              </w:tc>
              <w:tc>
                <w:tcPr>
                  <w:tcW w:w="4531" w:type="dxa"/>
                  <w:shd w:val="clear" w:color="auto" w:fill="FFFFFF"/>
                </w:tcPr>
                <w:p w14:paraId="169812A0" w14:textId="77777777" w:rsidR="00C73A43" w:rsidRDefault="00C73A43">
                  <w:pPr>
                    <w:pStyle w:val="EmptyCellLayoutStyle"/>
                    <w:spacing w:after="0" w:line="240" w:lineRule="auto"/>
                  </w:pPr>
                </w:p>
              </w:tc>
            </w:tr>
            <w:tr w:rsidR="006C0983" w14:paraId="225CCCCE" w14:textId="77777777" w:rsidTr="007249F4">
              <w:trPr>
                <w:trHeight w:val="445"/>
              </w:trPr>
              <w:tc>
                <w:tcPr>
                  <w:tcW w:w="526" w:type="dxa"/>
                  <w:shd w:val="clear" w:color="auto" w:fill="FFFFFF"/>
                </w:tcPr>
                <w:p w14:paraId="5AC935A0" w14:textId="77777777" w:rsidR="00C73A43" w:rsidRDefault="00C73A43">
                  <w:pPr>
                    <w:pStyle w:val="EmptyCellLayoutStyle"/>
                    <w:spacing w:after="0" w:line="240" w:lineRule="auto"/>
                  </w:pPr>
                </w:p>
              </w:tc>
              <w:tc>
                <w:tcPr>
                  <w:tcW w:w="19" w:type="dxa"/>
                  <w:shd w:val="clear" w:color="auto" w:fill="FFFFFF"/>
                </w:tcPr>
                <w:p w14:paraId="741B0F7E" w14:textId="77777777" w:rsidR="00C73A43" w:rsidRDefault="00C73A43">
                  <w:pPr>
                    <w:pStyle w:val="EmptyCellLayoutStyle"/>
                    <w:spacing w:after="0" w:line="240" w:lineRule="auto"/>
                  </w:pPr>
                </w:p>
              </w:tc>
              <w:tc>
                <w:tcPr>
                  <w:tcW w:w="13" w:type="dxa"/>
                  <w:gridSpan w:val="11"/>
                  <w:shd w:val="clear" w:color="auto" w:fill="FFFFFF"/>
                </w:tcPr>
                <w:tbl>
                  <w:tblPr>
                    <w:tblW w:w="0" w:type="auto"/>
                    <w:tblCellMar>
                      <w:left w:w="0" w:type="dxa"/>
                      <w:right w:w="0" w:type="dxa"/>
                    </w:tblCellMar>
                    <w:tblLook w:val="04A0" w:firstRow="1" w:lastRow="0" w:firstColumn="1" w:lastColumn="0" w:noHBand="0" w:noVBand="1"/>
                  </w:tblPr>
                  <w:tblGrid>
                    <w:gridCol w:w="6056"/>
                  </w:tblGrid>
                  <w:tr w:rsidR="00C73A43" w14:paraId="02C72BDE" w14:textId="77777777">
                    <w:trPr>
                      <w:trHeight w:val="367"/>
                    </w:trPr>
                    <w:tc>
                      <w:tcPr>
                        <w:tcW w:w="6104" w:type="dxa"/>
                        <w:tcBorders>
                          <w:top w:val="nil"/>
                          <w:left w:val="nil"/>
                          <w:bottom w:val="nil"/>
                          <w:right w:val="nil"/>
                        </w:tcBorders>
                        <w:tcMar>
                          <w:top w:w="39" w:type="dxa"/>
                          <w:left w:w="39" w:type="dxa"/>
                          <w:bottom w:w="39" w:type="dxa"/>
                          <w:right w:w="39" w:type="dxa"/>
                        </w:tcMar>
                      </w:tcPr>
                      <w:p w14:paraId="4D2E42D8" w14:textId="77777777" w:rsidR="00C73A43" w:rsidRDefault="00000000">
                        <w:pPr>
                          <w:spacing w:after="0" w:line="240" w:lineRule="auto"/>
                        </w:pPr>
                        <w:r>
                          <w:rPr>
                            <w:rFonts w:ascii="Segoe UI" w:eastAsia="Segoe UI" w:hAnsi="Segoe UI"/>
                            <w:b/>
                            <w:color w:val="000000"/>
                            <w:sz w:val="32"/>
                          </w:rPr>
                          <w:t>Sagar Mahadev Randive</w:t>
                        </w:r>
                      </w:p>
                    </w:tc>
                  </w:tr>
                </w:tbl>
                <w:p w14:paraId="2DEA9D7F" w14:textId="77777777" w:rsidR="00C73A43" w:rsidRDefault="00C73A43">
                  <w:pPr>
                    <w:spacing w:after="0" w:line="240" w:lineRule="auto"/>
                  </w:pPr>
                </w:p>
              </w:tc>
              <w:tc>
                <w:tcPr>
                  <w:tcW w:w="655" w:type="dxa"/>
                  <w:shd w:val="clear" w:color="auto" w:fill="FFFFFF"/>
                </w:tcPr>
                <w:p w14:paraId="13305844" w14:textId="77777777" w:rsidR="00C73A43" w:rsidRDefault="00C73A43">
                  <w:pPr>
                    <w:pStyle w:val="EmptyCellLayoutStyle"/>
                    <w:spacing w:after="0" w:line="240" w:lineRule="auto"/>
                  </w:pPr>
                </w:p>
              </w:tc>
              <w:tc>
                <w:tcPr>
                  <w:tcW w:w="100" w:type="dxa"/>
                  <w:shd w:val="clear" w:color="auto" w:fill="FFFFFF"/>
                </w:tcPr>
                <w:p w14:paraId="40B6EDA3" w14:textId="77777777" w:rsidR="00C73A43" w:rsidRDefault="00C73A43">
                  <w:pPr>
                    <w:pStyle w:val="EmptyCellLayoutStyle"/>
                    <w:spacing w:after="0" w:line="240" w:lineRule="auto"/>
                  </w:pPr>
                </w:p>
              </w:tc>
              <w:tc>
                <w:tcPr>
                  <w:tcW w:w="1787" w:type="dxa"/>
                  <w:shd w:val="clear" w:color="auto" w:fill="FFFFFF"/>
                </w:tcPr>
                <w:p w14:paraId="44C76440" w14:textId="77777777" w:rsidR="00C73A43" w:rsidRDefault="00C73A43">
                  <w:pPr>
                    <w:pStyle w:val="EmptyCellLayoutStyle"/>
                    <w:spacing w:after="0" w:line="240" w:lineRule="auto"/>
                  </w:pPr>
                </w:p>
              </w:tc>
              <w:tc>
                <w:tcPr>
                  <w:tcW w:w="2954" w:type="dxa"/>
                  <w:shd w:val="clear" w:color="auto" w:fill="FFFFFF"/>
                </w:tcPr>
                <w:p w14:paraId="305DC384" w14:textId="77777777" w:rsidR="00C73A43" w:rsidRDefault="00C73A43">
                  <w:pPr>
                    <w:pStyle w:val="EmptyCellLayoutStyle"/>
                    <w:spacing w:after="0" w:line="240" w:lineRule="auto"/>
                  </w:pPr>
                </w:p>
              </w:tc>
              <w:tc>
                <w:tcPr>
                  <w:tcW w:w="1658" w:type="dxa"/>
                  <w:gridSpan w:val="2"/>
                  <w:vMerge/>
                  <w:shd w:val="clear" w:color="auto" w:fill="FFFFFF"/>
                </w:tcPr>
                <w:p w14:paraId="182277BF" w14:textId="77777777" w:rsidR="00C73A43" w:rsidRDefault="00C73A43">
                  <w:pPr>
                    <w:pStyle w:val="EmptyCellLayoutStyle"/>
                    <w:spacing w:after="0" w:line="240" w:lineRule="auto"/>
                  </w:pPr>
                </w:p>
              </w:tc>
              <w:tc>
                <w:tcPr>
                  <w:tcW w:w="4531" w:type="dxa"/>
                  <w:shd w:val="clear" w:color="auto" w:fill="FFFFFF"/>
                </w:tcPr>
                <w:p w14:paraId="4AAE78CA" w14:textId="77777777" w:rsidR="00C73A43" w:rsidRDefault="00C73A43">
                  <w:pPr>
                    <w:pStyle w:val="EmptyCellLayoutStyle"/>
                    <w:spacing w:after="0" w:line="240" w:lineRule="auto"/>
                  </w:pPr>
                </w:p>
              </w:tc>
            </w:tr>
            <w:tr w:rsidR="006C0983" w14:paraId="38B4BD04" w14:textId="77777777" w:rsidTr="007249F4">
              <w:trPr>
                <w:trHeight w:val="40"/>
              </w:trPr>
              <w:tc>
                <w:tcPr>
                  <w:tcW w:w="526" w:type="dxa"/>
                  <w:shd w:val="clear" w:color="auto" w:fill="FFFFFF"/>
                </w:tcPr>
                <w:p w14:paraId="5D29B222" w14:textId="77777777" w:rsidR="00C73A43" w:rsidRDefault="00C73A43">
                  <w:pPr>
                    <w:pStyle w:val="EmptyCellLayoutStyle"/>
                    <w:spacing w:after="0" w:line="240" w:lineRule="auto"/>
                  </w:pPr>
                </w:p>
              </w:tc>
              <w:tc>
                <w:tcPr>
                  <w:tcW w:w="19" w:type="dxa"/>
                  <w:shd w:val="clear" w:color="auto" w:fill="FFFFFF"/>
                </w:tcPr>
                <w:p w14:paraId="23A39E24" w14:textId="77777777" w:rsidR="00C73A43" w:rsidRDefault="00C73A43">
                  <w:pPr>
                    <w:pStyle w:val="EmptyCellLayoutStyle"/>
                    <w:spacing w:after="0" w:line="240" w:lineRule="auto"/>
                  </w:pPr>
                </w:p>
              </w:tc>
              <w:tc>
                <w:tcPr>
                  <w:tcW w:w="13" w:type="dxa"/>
                  <w:shd w:val="clear" w:color="auto" w:fill="FFFFFF"/>
                </w:tcPr>
                <w:p w14:paraId="56F6921C" w14:textId="77777777" w:rsidR="00C73A43" w:rsidRDefault="00C73A43">
                  <w:pPr>
                    <w:pStyle w:val="EmptyCellLayoutStyle"/>
                    <w:spacing w:after="0" w:line="240" w:lineRule="auto"/>
                  </w:pPr>
                </w:p>
              </w:tc>
              <w:tc>
                <w:tcPr>
                  <w:tcW w:w="1816" w:type="dxa"/>
                  <w:shd w:val="clear" w:color="auto" w:fill="FFFFFF"/>
                </w:tcPr>
                <w:p w14:paraId="4C501D81" w14:textId="77777777" w:rsidR="00C73A43" w:rsidRDefault="00C73A43">
                  <w:pPr>
                    <w:pStyle w:val="EmptyCellLayoutStyle"/>
                    <w:spacing w:after="0" w:line="240" w:lineRule="auto"/>
                  </w:pPr>
                </w:p>
              </w:tc>
              <w:tc>
                <w:tcPr>
                  <w:tcW w:w="140" w:type="dxa"/>
                  <w:shd w:val="clear" w:color="auto" w:fill="FFFFFF"/>
                </w:tcPr>
                <w:p w14:paraId="3888B5D4" w14:textId="77777777" w:rsidR="00C73A43" w:rsidRDefault="00C73A43">
                  <w:pPr>
                    <w:pStyle w:val="EmptyCellLayoutStyle"/>
                    <w:spacing w:after="0" w:line="240" w:lineRule="auto"/>
                  </w:pPr>
                </w:p>
              </w:tc>
              <w:tc>
                <w:tcPr>
                  <w:tcW w:w="150" w:type="dxa"/>
                  <w:shd w:val="clear" w:color="auto" w:fill="FFFFFF"/>
                </w:tcPr>
                <w:p w14:paraId="6FB4694B" w14:textId="77777777" w:rsidR="00C73A43" w:rsidRDefault="00C73A43">
                  <w:pPr>
                    <w:pStyle w:val="EmptyCellLayoutStyle"/>
                    <w:spacing w:after="0" w:line="240" w:lineRule="auto"/>
                  </w:pPr>
                </w:p>
              </w:tc>
              <w:tc>
                <w:tcPr>
                  <w:tcW w:w="608" w:type="dxa"/>
                  <w:shd w:val="clear" w:color="auto" w:fill="FFFFFF"/>
                </w:tcPr>
                <w:p w14:paraId="773855EF" w14:textId="77777777" w:rsidR="00C73A43" w:rsidRDefault="00C73A43">
                  <w:pPr>
                    <w:pStyle w:val="EmptyCellLayoutStyle"/>
                    <w:spacing w:after="0" w:line="240" w:lineRule="auto"/>
                  </w:pPr>
                </w:p>
              </w:tc>
              <w:tc>
                <w:tcPr>
                  <w:tcW w:w="99" w:type="dxa"/>
                  <w:shd w:val="clear" w:color="auto" w:fill="FFFFFF"/>
                </w:tcPr>
                <w:p w14:paraId="47459D0C" w14:textId="77777777" w:rsidR="00C73A43" w:rsidRDefault="00C73A43">
                  <w:pPr>
                    <w:pStyle w:val="EmptyCellLayoutStyle"/>
                    <w:spacing w:after="0" w:line="240" w:lineRule="auto"/>
                  </w:pPr>
                </w:p>
              </w:tc>
              <w:tc>
                <w:tcPr>
                  <w:tcW w:w="990" w:type="dxa"/>
                  <w:shd w:val="clear" w:color="auto" w:fill="FFFFFF"/>
                </w:tcPr>
                <w:p w14:paraId="54A6AC80" w14:textId="77777777" w:rsidR="00C73A43" w:rsidRDefault="00C73A43">
                  <w:pPr>
                    <w:pStyle w:val="EmptyCellLayoutStyle"/>
                    <w:spacing w:after="0" w:line="240" w:lineRule="auto"/>
                  </w:pPr>
                </w:p>
              </w:tc>
              <w:tc>
                <w:tcPr>
                  <w:tcW w:w="100" w:type="dxa"/>
                  <w:shd w:val="clear" w:color="auto" w:fill="FFFFFF"/>
                </w:tcPr>
                <w:p w14:paraId="19348DDC" w14:textId="77777777" w:rsidR="00C73A43" w:rsidRDefault="00C73A43">
                  <w:pPr>
                    <w:pStyle w:val="EmptyCellLayoutStyle"/>
                    <w:spacing w:after="0" w:line="240" w:lineRule="auto"/>
                  </w:pPr>
                </w:p>
              </w:tc>
              <w:tc>
                <w:tcPr>
                  <w:tcW w:w="1290" w:type="dxa"/>
                  <w:shd w:val="clear" w:color="auto" w:fill="FFFFFF"/>
                </w:tcPr>
                <w:p w14:paraId="1032DEDB" w14:textId="77777777" w:rsidR="00C73A43" w:rsidRDefault="00C73A43">
                  <w:pPr>
                    <w:pStyle w:val="EmptyCellLayoutStyle"/>
                    <w:spacing w:after="0" w:line="240" w:lineRule="auto"/>
                  </w:pPr>
                </w:p>
              </w:tc>
              <w:tc>
                <w:tcPr>
                  <w:tcW w:w="99" w:type="dxa"/>
                  <w:shd w:val="clear" w:color="auto" w:fill="FFFFFF"/>
                </w:tcPr>
                <w:p w14:paraId="0A9C384D" w14:textId="77777777" w:rsidR="00C73A43" w:rsidRDefault="00C73A43">
                  <w:pPr>
                    <w:pStyle w:val="EmptyCellLayoutStyle"/>
                    <w:spacing w:after="0" w:line="240" w:lineRule="auto"/>
                  </w:pPr>
                </w:p>
              </w:tc>
              <w:tc>
                <w:tcPr>
                  <w:tcW w:w="784" w:type="dxa"/>
                  <w:shd w:val="clear" w:color="auto" w:fill="FFFFFF"/>
                </w:tcPr>
                <w:p w14:paraId="2628930D" w14:textId="77777777" w:rsidR="00C73A43" w:rsidRDefault="00C73A43">
                  <w:pPr>
                    <w:pStyle w:val="EmptyCellLayoutStyle"/>
                    <w:spacing w:after="0" w:line="240" w:lineRule="auto"/>
                  </w:pPr>
                </w:p>
              </w:tc>
              <w:tc>
                <w:tcPr>
                  <w:tcW w:w="655" w:type="dxa"/>
                  <w:shd w:val="clear" w:color="auto" w:fill="FFFFFF"/>
                </w:tcPr>
                <w:p w14:paraId="7D9E3296" w14:textId="77777777" w:rsidR="00C73A43" w:rsidRDefault="00C73A43">
                  <w:pPr>
                    <w:pStyle w:val="EmptyCellLayoutStyle"/>
                    <w:spacing w:after="0" w:line="240" w:lineRule="auto"/>
                  </w:pPr>
                </w:p>
              </w:tc>
              <w:tc>
                <w:tcPr>
                  <w:tcW w:w="100" w:type="dxa"/>
                  <w:shd w:val="clear" w:color="auto" w:fill="FFFFFF"/>
                </w:tcPr>
                <w:p w14:paraId="39078EAB" w14:textId="77777777" w:rsidR="00C73A43" w:rsidRDefault="00C73A43">
                  <w:pPr>
                    <w:pStyle w:val="EmptyCellLayoutStyle"/>
                    <w:spacing w:after="0" w:line="240" w:lineRule="auto"/>
                  </w:pPr>
                </w:p>
              </w:tc>
              <w:tc>
                <w:tcPr>
                  <w:tcW w:w="1787" w:type="dxa"/>
                  <w:shd w:val="clear" w:color="auto" w:fill="FFFFFF"/>
                </w:tcPr>
                <w:p w14:paraId="71F8F86E" w14:textId="77777777" w:rsidR="00C73A43" w:rsidRDefault="00C73A43">
                  <w:pPr>
                    <w:pStyle w:val="EmptyCellLayoutStyle"/>
                    <w:spacing w:after="0" w:line="240" w:lineRule="auto"/>
                  </w:pPr>
                </w:p>
              </w:tc>
              <w:tc>
                <w:tcPr>
                  <w:tcW w:w="2954" w:type="dxa"/>
                  <w:shd w:val="clear" w:color="auto" w:fill="FFFFFF"/>
                </w:tcPr>
                <w:p w14:paraId="775F8AA5" w14:textId="77777777" w:rsidR="00C73A43" w:rsidRDefault="00C73A43">
                  <w:pPr>
                    <w:pStyle w:val="EmptyCellLayoutStyle"/>
                    <w:spacing w:after="0" w:line="240" w:lineRule="auto"/>
                  </w:pPr>
                </w:p>
              </w:tc>
              <w:tc>
                <w:tcPr>
                  <w:tcW w:w="1658" w:type="dxa"/>
                  <w:gridSpan w:val="2"/>
                  <w:vMerge/>
                  <w:shd w:val="clear" w:color="auto" w:fill="FFFFFF"/>
                </w:tcPr>
                <w:p w14:paraId="2756D15B" w14:textId="77777777" w:rsidR="00C73A43" w:rsidRDefault="00C73A43">
                  <w:pPr>
                    <w:pStyle w:val="EmptyCellLayoutStyle"/>
                    <w:spacing w:after="0" w:line="240" w:lineRule="auto"/>
                  </w:pPr>
                </w:p>
              </w:tc>
              <w:tc>
                <w:tcPr>
                  <w:tcW w:w="4531" w:type="dxa"/>
                  <w:shd w:val="clear" w:color="auto" w:fill="FFFFFF"/>
                </w:tcPr>
                <w:p w14:paraId="4A91068A" w14:textId="77777777" w:rsidR="00C73A43" w:rsidRDefault="00C73A43">
                  <w:pPr>
                    <w:pStyle w:val="EmptyCellLayoutStyle"/>
                    <w:spacing w:after="0" w:line="240" w:lineRule="auto"/>
                  </w:pPr>
                </w:p>
              </w:tc>
            </w:tr>
            <w:tr w:rsidR="006C0983" w14:paraId="50617159" w14:textId="77777777" w:rsidTr="007249F4">
              <w:trPr>
                <w:trHeight w:val="146"/>
              </w:trPr>
              <w:tc>
                <w:tcPr>
                  <w:tcW w:w="526" w:type="dxa"/>
                  <w:shd w:val="clear" w:color="auto" w:fill="FFFFFF"/>
                </w:tcPr>
                <w:p w14:paraId="08C416FA" w14:textId="77777777" w:rsidR="00C73A43" w:rsidRDefault="00C73A43">
                  <w:pPr>
                    <w:pStyle w:val="EmptyCellLayoutStyle"/>
                    <w:spacing w:after="0" w:line="240" w:lineRule="auto"/>
                  </w:pPr>
                </w:p>
              </w:tc>
              <w:tc>
                <w:tcPr>
                  <w:tcW w:w="19" w:type="dxa"/>
                  <w:shd w:val="clear" w:color="auto" w:fill="FFFFFF"/>
                </w:tcPr>
                <w:p w14:paraId="65B22419" w14:textId="77777777" w:rsidR="00C73A43" w:rsidRDefault="00C73A43">
                  <w:pPr>
                    <w:pStyle w:val="EmptyCellLayoutStyle"/>
                    <w:spacing w:after="0" w:line="240" w:lineRule="auto"/>
                  </w:pPr>
                </w:p>
              </w:tc>
              <w:tc>
                <w:tcPr>
                  <w:tcW w:w="13" w:type="dxa"/>
                  <w:gridSpan w:val="2"/>
                  <w:vMerge w:val="restart"/>
                  <w:shd w:val="clear" w:color="auto" w:fill="FFFFFF"/>
                </w:tcPr>
                <w:tbl>
                  <w:tblPr>
                    <w:tblW w:w="0" w:type="auto"/>
                    <w:tblCellMar>
                      <w:left w:w="0" w:type="dxa"/>
                      <w:right w:w="0" w:type="dxa"/>
                    </w:tblCellMar>
                    <w:tblLook w:val="04A0" w:firstRow="1" w:lastRow="0" w:firstColumn="1" w:lastColumn="0" w:noHBand="0" w:noVBand="1"/>
                  </w:tblPr>
                  <w:tblGrid>
                    <w:gridCol w:w="1820"/>
                  </w:tblGrid>
                  <w:tr w:rsidR="00C73A43" w14:paraId="23C322AC" w14:textId="77777777">
                    <w:trPr>
                      <w:trHeight w:val="282"/>
                    </w:trPr>
                    <w:tc>
                      <w:tcPr>
                        <w:tcW w:w="1829" w:type="dxa"/>
                        <w:tcBorders>
                          <w:top w:val="nil"/>
                          <w:left w:val="nil"/>
                          <w:bottom w:val="nil"/>
                          <w:right w:val="nil"/>
                        </w:tcBorders>
                        <w:tcMar>
                          <w:top w:w="39" w:type="dxa"/>
                          <w:left w:w="39" w:type="dxa"/>
                          <w:bottom w:w="39" w:type="dxa"/>
                          <w:right w:w="39" w:type="dxa"/>
                        </w:tcMar>
                      </w:tcPr>
                      <w:p w14:paraId="7E1FC485" w14:textId="77777777" w:rsidR="00C73A43" w:rsidRDefault="00000000">
                        <w:pPr>
                          <w:spacing w:after="0" w:line="240" w:lineRule="auto"/>
                        </w:pPr>
                        <w:r>
                          <w:rPr>
                            <w:rFonts w:ascii="Segoe UI" w:eastAsia="Segoe UI" w:hAnsi="Segoe UI"/>
                            <w:b/>
                            <w:color w:val="000000"/>
                          </w:rPr>
                          <w:t>SC Cleared Status:</w:t>
                        </w:r>
                      </w:p>
                    </w:tc>
                  </w:tr>
                </w:tbl>
                <w:p w14:paraId="1015D9CF" w14:textId="77777777" w:rsidR="00C73A43" w:rsidRDefault="00C73A43">
                  <w:pPr>
                    <w:spacing w:after="0" w:line="240" w:lineRule="auto"/>
                  </w:pPr>
                </w:p>
              </w:tc>
              <w:tc>
                <w:tcPr>
                  <w:tcW w:w="140" w:type="dxa"/>
                  <w:shd w:val="clear" w:color="auto" w:fill="FFFFFF"/>
                </w:tcPr>
                <w:p w14:paraId="2072DA7F" w14:textId="77777777" w:rsidR="00C73A43" w:rsidRDefault="00C73A43">
                  <w:pPr>
                    <w:pStyle w:val="EmptyCellLayoutStyle"/>
                    <w:spacing w:after="0" w:line="240" w:lineRule="auto"/>
                  </w:pPr>
                </w:p>
              </w:tc>
              <w:tc>
                <w:tcPr>
                  <w:tcW w:w="150" w:type="dxa"/>
                  <w:gridSpan w:val="2"/>
                  <w:vMerge w:val="restart"/>
                  <w:shd w:val="clear" w:color="auto" w:fill="FFFFFF"/>
                </w:tcPr>
                <w:tbl>
                  <w:tblPr>
                    <w:tblW w:w="0" w:type="auto"/>
                    <w:tblCellMar>
                      <w:left w:w="0" w:type="dxa"/>
                      <w:right w:w="0" w:type="dxa"/>
                    </w:tblCellMar>
                    <w:tblLook w:val="04A0" w:firstRow="1" w:lastRow="0" w:firstColumn="1" w:lastColumn="0" w:noHBand="0" w:noVBand="1"/>
                  </w:tblPr>
                  <w:tblGrid>
                    <w:gridCol w:w="753"/>
                  </w:tblGrid>
                  <w:tr w:rsidR="00C73A43" w14:paraId="192FF351" w14:textId="77777777">
                    <w:trPr>
                      <w:trHeight w:val="282"/>
                    </w:trPr>
                    <w:tc>
                      <w:tcPr>
                        <w:tcW w:w="769" w:type="dxa"/>
                        <w:tcBorders>
                          <w:top w:val="nil"/>
                          <w:left w:val="nil"/>
                          <w:bottom w:val="nil"/>
                          <w:right w:val="nil"/>
                        </w:tcBorders>
                        <w:tcMar>
                          <w:top w:w="39" w:type="dxa"/>
                          <w:left w:w="39" w:type="dxa"/>
                          <w:bottom w:w="39" w:type="dxa"/>
                          <w:right w:w="39" w:type="dxa"/>
                        </w:tcMar>
                      </w:tcPr>
                      <w:p w14:paraId="7134FF38" w14:textId="77777777" w:rsidR="00C73A43" w:rsidRDefault="00000000">
                        <w:pPr>
                          <w:spacing w:after="0" w:line="240" w:lineRule="auto"/>
                        </w:pPr>
                        <w:r>
                          <w:rPr>
                            <w:rFonts w:ascii="Segoe UI" w:eastAsia="Segoe UI" w:hAnsi="Segoe UI"/>
                            <w:color w:val="000000"/>
                          </w:rPr>
                          <w:t>No</w:t>
                        </w:r>
                      </w:p>
                    </w:tc>
                  </w:tr>
                </w:tbl>
                <w:p w14:paraId="5F963A86" w14:textId="77777777" w:rsidR="00C73A43" w:rsidRDefault="00C73A43">
                  <w:pPr>
                    <w:spacing w:after="0" w:line="240" w:lineRule="auto"/>
                  </w:pPr>
                </w:p>
              </w:tc>
              <w:tc>
                <w:tcPr>
                  <w:tcW w:w="99" w:type="dxa"/>
                  <w:shd w:val="clear" w:color="auto" w:fill="FFFFFF"/>
                </w:tcPr>
                <w:p w14:paraId="1630947B" w14:textId="77777777" w:rsidR="00C73A43" w:rsidRDefault="00C73A43">
                  <w:pPr>
                    <w:pStyle w:val="EmptyCellLayoutStyle"/>
                    <w:spacing w:after="0" w:line="240" w:lineRule="auto"/>
                  </w:pPr>
                </w:p>
              </w:tc>
              <w:tc>
                <w:tcPr>
                  <w:tcW w:w="990" w:type="dxa"/>
                  <w:vMerge w:val="restart"/>
                  <w:shd w:val="clear" w:color="auto" w:fill="FFFFFF"/>
                </w:tcPr>
                <w:tbl>
                  <w:tblPr>
                    <w:tblW w:w="0" w:type="auto"/>
                    <w:tblCellMar>
                      <w:left w:w="0" w:type="dxa"/>
                      <w:right w:w="0" w:type="dxa"/>
                    </w:tblCellMar>
                    <w:tblLook w:val="04A0" w:firstRow="1" w:lastRow="0" w:firstColumn="1" w:lastColumn="0" w:noHBand="0" w:noVBand="1"/>
                  </w:tblPr>
                  <w:tblGrid>
                    <w:gridCol w:w="983"/>
                  </w:tblGrid>
                  <w:tr w:rsidR="00C73A43" w14:paraId="4C4C083E" w14:textId="77777777">
                    <w:trPr>
                      <w:trHeight w:val="282"/>
                    </w:trPr>
                    <w:tc>
                      <w:tcPr>
                        <w:tcW w:w="990" w:type="dxa"/>
                        <w:tcBorders>
                          <w:top w:val="nil"/>
                          <w:left w:val="nil"/>
                          <w:bottom w:val="nil"/>
                          <w:right w:val="nil"/>
                        </w:tcBorders>
                        <w:tcMar>
                          <w:top w:w="39" w:type="dxa"/>
                          <w:left w:w="39" w:type="dxa"/>
                          <w:bottom w:w="39" w:type="dxa"/>
                          <w:right w:w="39" w:type="dxa"/>
                        </w:tcMar>
                      </w:tcPr>
                      <w:p w14:paraId="60BCF691" w14:textId="77777777" w:rsidR="00C73A43" w:rsidRDefault="00000000">
                        <w:pPr>
                          <w:spacing w:after="0" w:line="240" w:lineRule="auto"/>
                        </w:pPr>
                        <w:r>
                          <w:rPr>
                            <w:rFonts w:ascii="Segoe UI" w:eastAsia="Segoe UI" w:hAnsi="Segoe UI"/>
                            <w:b/>
                            <w:color w:val="000000"/>
                          </w:rPr>
                          <w:t>Emp No:</w:t>
                        </w:r>
                      </w:p>
                    </w:tc>
                  </w:tr>
                </w:tbl>
                <w:p w14:paraId="1BE51E1F" w14:textId="77777777" w:rsidR="00C73A43" w:rsidRDefault="00C73A43">
                  <w:pPr>
                    <w:spacing w:after="0" w:line="240" w:lineRule="auto"/>
                  </w:pPr>
                </w:p>
              </w:tc>
              <w:tc>
                <w:tcPr>
                  <w:tcW w:w="100" w:type="dxa"/>
                  <w:shd w:val="clear" w:color="auto" w:fill="FFFFFF"/>
                </w:tcPr>
                <w:p w14:paraId="3FC15ECF" w14:textId="77777777" w:rsidR="00C73A43" w:rsidRDefault="00C73A43">
                  <w:pPr>
                    <w:pStyle w:val="EmptyCellLayoutStyle"/>
                    <w:spacing w:after="0" w:line="240" w:lineRule="auto"/>
                  </w:pPr>
                </w:p>
              </w:tc>
              <w:tc>
                <w:tcPr>
                  <w:tcW w:w="1290" w:type="dxa"/>
                  <w:vMerge w:val="restart"/>
                  <w:shd w:val="clear" w:color="auto" w:fill="FFFFFF"/>
                </w:tcPr>
                <w:tbl>
                  <w:tblPr>
                    <w:tblW w:w="0" w:type="auto"/>
                    <w:tblCellMar>
                      <w:left w:w="0" w:type="dxa"/>
                      <w:right w:w="0" w:type="dxa"/>
                    </w:tblCellMar>
                    <w:tblLook w:val="04A0" w:firstRow="1" w:lastRow="0" w:firstColumn="1" w:lastColumn="0" w:noHBand="0" w:noVBand="1"/>
                  </w:tblPr>
                  <w:tblGrid>
                    <w:gridCol w:w="1284"/>
                  </w:tblGrid>
                  <w:tr w:rsidR="00C73A43" w14:paraId="6D9C6178" w14:textId="77777777">
                    <w:trPr>
                      <w:trHeight w:val="282"/>
                    </w:trPr>
                    <w:tc>
                      <w:tcPr>
                        <w:tcW w:w="1290" w:type="dxa"/>
                        <w:tcBorders>
                          <w:top w:val="nil"/>
                          <w:left w:val="nil"/>
                          <w:bottom w:val="nil"/>
                          <w:right w:val="nil"/>
                        </w:tcBorders>
                        <w:tcMar>
                          <w:top w:w="39" w:type="dxa"/>
                          <w:left w:w="39" w:type="dxa"/>
                          <w:bottom w:w="39" w:type="dxa"/>
                          <w:right w:w="39" w:type="dxa"/>
                        </w:tcMar>
                      </w:tcPr>
                      <w:p w14:paraId="785EF2FA" w14:textId="77777777" w:rsidR="00C73A43" w:rsidRDefault="00000000">
                        <w:pPr>
                          <w:spacing w:after="0" w:line="240" w:lineRule="auto"/>
                        </w:pPr>
                        <w:r>
                          <w:rPr>
                            <w:rFonts w:ascii="Segoe UI" w:eastAsia="Segoe UI" w:hAnsi="Segoe UI"/>
                            <w:color w:val="000000"/>
                          </w:rPr>
                          <w:t>1503705</w:t>
                        </w:r>
                      </w:p>
                    </w:tc>
                  </w:tr>
                </w:tbl>
                <w:p w14:paraId="23543427" w14:textId="77777777" w:rsidR="00C73A43" w:rsidRDefault="00C73A43">
                  <w:pPr>
                    <w:spacing w:after="0" w:line="240" w:lineRule="auto"/>
                  </w:pPr>
                </w:p>
              </w:tc>
              <w:tc>
                <w:tcPr>
                  <w:tcW w:w="99" w:type="dxa"/>
                  <w:shd w:val="clear" w:color="auto" w:fill="FFFFFF"/>
                </w:tcPr>
                <w:p w14:paraId="706183DF" w14:textId="77777777" w:rsidR="00C73A43" w:rsidRDefault="00C73A43">
                  <w:pPr>
                    <w:pStyle w:val="EmptyCellLayoutStyle"/>
                    <w:spacing w:after="0" w:line="240" w:lineRule="auto"/>
                  </w:pPr>
                </w:p>
              </w:tc>
              <w:tc>
                <w:tcPr>
                  <w:tcW w:w="784" w:type="dxa"/>
                  <w:gridSpan w:val="2"/>
                  <w:vMerge w:val="restart"/>
                  <w:shd w:val="clear" w:color="auto" w:fill="FFFFFF"/>
                </w:tcPr>
                <w:tbl>
                  <w:tblPr>
                    <w:tblW w:w="0" w:type="auto"/>
                    <w:tblCellMar>
                      <w:left w:w="0" w:type="dxa"/>
                      <w:right w:w="0" w:type="dxa"/>
                    </w:tblCellMar>
                    <w:tblLook w:val="04A0" w:firstRow="1" w:lastRow="0" w:firstColumn="1" w:lastColumn="0" w:noHBand="0" w:noVBand="1"/>
                  </w:tblPr>
                  <w:tblGrid>
                    <w:gridCol w:w="1435"/>
                  </w:tblGrid>
                  <w:tr w:rsidR="00C73A43" w14:paraId="5520B4E7" w14:textId="77777777">
                    <w:trPr>
                      <w:trHeight w:val="282"/>
                    </w:trPr>
                    <w:tc>
                      <w:tcPr>
                        <w:tcW w:w="1440" w:type="dxa"/>
                        <w:tcBorders>
                          <w:top w:val="nil"/>
                          <w:left w:val="nil"/>
                          <w:bottom w:val="nil"/>
                          <w:right w:val="nil"/>
                        </w:tcBorders>
                        <w:tcMar>
                          <w:top w:w="39" w:type="dxa"/>
                          <w:left w:w="39" w:type="dxa"/>
                          <w:bottom w:w="39" w:type="dxa"/>
                          <w:right w:w="39" w:type="dxa"/>
                        </w:tcMar>
                      </w:tcPr>
                      <w:p w14:paraId="680CFBB1" w14:textId="77777777" w:rsidR="00C73A43" w:rsidRDefault="00000000">
                        <w:pPr>
                          <w:spacing w:after="0" w:line="240" w:lineRule="auto"/>
                        </w:pPr>
                        <w:r>
                          <w:rPr>
                            <w:rFonts w:ascii="Segoe UI" w:eastAsia="Segoe UI" w:hAnsi="Segoe UI"/>
                            <w:b/>
                            <w:color w:val="000000"/>
                          </w:rPr>
                          <w:t>Nationality:</w:t>
                        </w:r>
                      </w:p>
                    </w:tc>
                  </w:tr>
                </w:tbl>
                <w:p w14:paraId="62C8E891" w14:textId="77777777" w:rsidR="00C73A43" w:rsidRDefault="00C73A43">
                  <w:pPr>
                    <w:spacing w:after="0" w:line="240" w:lineRule="auto"/>
                  </w:pPr>
                </w:p>
              </w:tc>
              <w:tc>
                <w:tcPr>
                  <w:tcW w:w="100" w:type="dxa"/>
                  <w:shd w:val="clear" w:color="auto" w:fill="FFFFFF"/>
                </w:tcPr>
                <w:p w14:paraId="188E0D80" w14:textId="77777777" w:rsidR="00C73A43" w:rsidRDefault="00C73A43">
                  <w:pPr>
                    <w:pStyle w:val="EmptyCellLayoutStyle"/>
                    <w:spacing w:after="0" w:line="240" w:lineRule="auto"/>
                  </w:pPr>
                </w:p>
              </w:tc>
              <w:tc>
                <w:tcPr>
                  <w:tcW w:w="1787" w:type="dxa"/>
                  <w:vMerge w:val="restart"/>
                  <w:shd w:val="clear" w:color="auto" w:fill="FFFFFF"/>
                </w:tcPr>
                <w:tbl>
                  <w:tblPr>
                    <w:tblW w:w="0" w:type="auto"/>
                    <w:tblCellMar>
                      <w:left w:w="0" w:type="dxa"/>
                      <w:right w:w="0" w:type="dxa"/>
                    </w:tblCellMar>
                    <w:tblLook w:val="04A0" w:firstRow="1" w:lastRow="0" w:firstColumn="1" w:lastColumn="0" w:noHBand="0" w:noVBand="1"/>
                  </w:tblPr>
                  <w:tblGrid>
                    <w:gridCol w:w="1769"/>
                  </w:tblGrid>
                  <w:tr w:rsidR="00C73A43" w14:paraId="0D6AA22F" w14:textId="77777777">
                    <w:trPr>
                      <w:trHeight w:val="282"/>
                    </w:trPr>
                    <w:tc>
                      <w:tcPr>
                        <w:tcW w:w="1787" w:type="dxa"/>
                        <w:tcBorders>
                          <w:top w:val="nil"/>
                          <w:left w:val="nil"/>
                          <w:bottom w:val="nil"/>
                          <w:right w:val="nil"/>
                        </w:tcBorders>
                        <w:tcMar>
                          <w:top w:w="39" w:type="dxa"/>
                          <w:left w:w="39" w:type="dxa"/>
                          <w:bottom w:w="39" w:type="dxa"/>
                          <w:right w:w="39" w:type="dxa"/>
                        </w:tcMar>
                      </w:tcPr>
                      <w:p w14:paraId="1CA8A911" w14:textId="77777777" w:rsidR="00C73A43" w:rsidRDefault="00000000">
                        <w:pPr>
                          <w:spacing w:after="0" w:line="240" w:lineRule="auto"/>
                        </w:pPr>
                        <w:r>
                          <w:rPr>
                            <w:rFonts w:ascii="Segoe UI" w:eastAsia="Segoe UI" w:hAnsi="Segoe UI"/>
                            <w:color w:val="000000"/>
                          </w:rPr>
                          <w:t xml:space="preserve">India          </w:t>
                        </w:r>
                      </w:p>
                    </w:tc>
                  </w:tr>
                </w:tbl>
                <w:p w14:paraId="4EDC909B" w14:textId="77777777" w:rsidR="00C73A43" w:rsidRDefault="00C73A43">
                  <w:pPr>
                    <w:spacing w:after="0" w:line="240" w:lineRule="auto"/>
                  </w:pPr>
                </w:p>
              </w:tc>
              <w:tc>
                <w:tcPr>
                  <w:tcW w:w="2954" w:type="dxa"/>
                  <w:shd w:val="clear" w:color="auto" w:fill="FFFFFF"/>
                </w:tcPr>
                <w:p w14:paraId="7EA47899" w14:textId="77777777" w:rsidR="00C73A43" w:rsidRDefault="00C73A43">
                  <w:pPr>
                    <w:pStyle w:val="EmptyCellLayoutStyle"/>
                    <w:spacing w:after="0" w:line="240" w:lineRule="auto"/>
                  </w:pPr>
                </w:p>
              </w:tc>
              <w:tc>
                <w:tcPr>
                  <w:tcW w:w="1658" w:type="dxa"/>
                  <w:gridSpan w:val="2"/>
                  <w:vMerge/>
                  <w:shd w:val="clear" w:color="auto" w:fill="FFFFFF"/>
                </w:tcPr>
                <w:p w14:paraId="06B3942D" w14:textId="77777777" w:rsidR="00C73A43" w:rsidRDefault="00C73A43">
                  <w:pPr>
                    <w:pStyle w:val="EmptyCellLayoutStyle"/>
                    <w:spacing w:after="0" w:line="240" w:lineRule="auto"/>
                  </w:pPr>
                </w:p>
              </w:tc>
              <w:tc>
                <w:tcPr>
                  <w:tcW w:w="4531" w:type="dxa"/>
                  <w:shd w:val="clear" w:color="auto" w:fill="FFFFFF"/>
                </w:tcPr>
                <w:p w14:paraId="15574792" w14:textId="77777777" w:rsidR="00C73A43" w:rsidRDefault="00C73A43">
                  <w:pPr>
                    <w:pStyle w:val="EmptyCellLayoutStyle"/>
                    <w:spacing w:after="0" w:line="240" w:lineRule="auto"/>
                  </w:pPr>
                </w:p>
              </w:tc>
            </w:tr>
            <w:tr w:rsidR="006C0983" w14:paraId="5F4AE559" w14:textId="77777777" w:rsidTr="007249F4">
              <w:trPr>
                <w:trHeight w:val="213"/>
              </w:trPr>
              <w:tc>
                <w:tcPr>
                  <w:tcW w:w="526" w:type="dxa"/>
                  <w:shd w:val="clear" w:color="auto" w:fill="FFFFFF"/>
                </w:tcPr>
                <w:p w14:paraId="45463DD8" w14:textId="77777777" w:rsidR="00C73A43" w:rsidRDefault="00C73A43">
                  <w:pPr>
                    <w:pStyle w:val="EmptyCellLayoutStyle"/>
                    <w:spacing w:after="0" w:line="240" w:lineRule="auto"/>
                  </w:pPr>
                </w:p>
              </w:tc>
              <w:tc>
                <w:tcPr>
                  <w:tcW w:w="19" w:type="dxa"/>
                  <w:shd w:val="clear" w:color="auto" w:fill="FFFFFF"/>
                </w:tcPr>
                <w:p w14:paraId="32BF717E" w14:textId="77777777" w:rsidR="00C73A43" w:rsidRDefault="00C73A43">
                  <w:pPr>
                    <w:pStyle w:val="EmptyCellLayoutStyle"/>
                    <w:spacing w:after="0" w:line="240" w:lineRule="auto"/>
                  </w:pPr>
                </w:p>
              </w:tc>
              <w:tc>
                <w:tcPr>
                  <w:tcW w:w="13" w:type="dxa"/>
                  <w:gridSpan w:val="2"/>
                  <w:vMerge/>
                  <w:shd w:val="clear" w:color="auto" w:fill="FFFFFF"/>
                </w:tcPr>
                <w:p w14:paraId="7571C96F" w14:textId="77777777" w:rsidR="00C73A43" w:rsidRDefault="00C73A43">
                  <w:pPr>
                    <w:pStyle w:val="EmptyCellLayoutStyle"/>
                    <w:spacing w:after="0" w:line="240" w:lineRule="auto"/>
                  </w:pPr>
                </w:p>
              </w:tc>
              <w:tc>
                <w:tcPr>
                  <w:tcW w:w="140" w:type="dxa"/>
                  <w:shd w:val="clear" w:color="auto" w:fill="FFFFFF"/>
                </w:tcPr>
                <w:p w14:paraId="08708605" w14:textId="77777777" w:rsidR="00C73A43" w:rsidRDefault="00C73A43">
                  <w:pPr>
                    <w:pStyle w:val="EmptyCellLayoutStyle"/>
                    <w:spacing w:after="0" w:line="240" w:lineRule="auto"/>
                  </w:pPr>
                </w:p>
              </w:tc>
              <w:tc>
                <w:tcPr>
                  <w:tcW w:w="150" w:type="dxa"/>
                  <w:gridSpan w:val="2"/>
                  <w:vMerge/>
                  <w:shd w:val="clear" w:color="auto" w:fill="FFFFFF"/>
                </w:tcPr>
                <w:p w14:paraId="5FD220C4" w14:textId="77777777" w:rsidR="00C73A43" w:rsidRDefault="00C73A43">
                  <w:pPr>
                    <w:pStyle w:val="EmptyCellLayoutStyle"/>
                    <w:spacing w:after="0" w:line="240" w:lineRule="auto"/>
                  </w:pPr>
                </w:p>
              </w:tc>
              <w:tc>
                <w:tcPr>
                  <w:tcW w:w="99" w:type="dxa"/>
                  <w:shd w:val="clear" w:color="auto" w:fill="FFFFFF"/>
                </w:tcPr>
                <w:p w14:paraId="7E6D2A86" w14:textId="77777777" w:rsidR="00C73A43" w:rsidRDefault="00C73A43">
                  <w:pPr>
                    <w:pStyle w:val="EmptyCellLayoutStyle"/>
                    <w:spacing w:after="0" w:line="240" w:lineRule="auto"/>
                  </w:pPr>
                </w:p>
              </w:tc>
              <w:tc>
                <w:tcPr>
                  <w:tcW w:w="990" w:type="dxa"/>
                  <w:vMerge/>
                  <w:shd w:val="clear" w:color="auto" w:fill="FFFFFF"/>
                </w:tcPr>
                <w:p w14:paraId="3D0548A5" w14:textId="77777777" w:rsidR="00C73A43" w:rsidRDefault="00C73A43">
                  <w:pPr>
                    <w:pStyle w:val="EmptyCellLayoutStyle"/>
                    <w:spacing w:after="0" w:line="240" w:lineRule="auto"/>
                  </w:pPr>
                </w:p>
              </w:tc>
              <w:tc>
                <w:tcPr>
                  <w:tcW w:w="100" w:type="dxa"/>
                  <w:shd w:val="clear" w:color="auto" w:fill="FFFFFF"/>
                </w:tcPr>
                <w:p w14:paraId="0EC0C66C" w14:textId="77777777" w:rsidR="00C73A43" w:rsidRDefault="00C73A43">
                  <w:pPr>
                    <w:pStyle w:val="EmptyCellLayoutStyle"/>
                    <w:spacing w:after="0" w:line="240" w:lineRule="auto"/>
                  </w:pPr>
                </w:p>
              </w:tc>
              <w:tc>
                <w:tcPr>
                  <w:tcW w:w="1290" w:type="dxa"/>
                  <w:vMerge/>
                  <w:shd w:val="clear" w:color="auto" w:fill="FFFFFF"/>
                </w:tcPr>
                <w:p w14:paraId="1488E6F7" w14:textId="77777777" w:rsidR="00C73A43" w:rsidRDefault="00C73A43">
                  <w:pPr>
                    <w:pStyle w:val="EmptyCellLayoutStyle"/>
                    <w:spacing w:after="0" w:line="240" w:lineRule="auto"/>
                  </w:pPr>
                </w:p>
              </w:tc>
              <w:tc>
                <w:tcPr>
                  <w:tcW w:w="99" w:type="dxa"/>
                  <w:shd w:val="clear" w:color="auto" w:fill="FFFFFF"/>
                </w:tcPr>
                <w:p w14:paraId="63116161" w14:textId="77777777" w:rsidR="00C73A43" w:rsidRDefault="00C73A43">
                  <w:pPr>
                    <w:pStyle w:val="EmptyCellLayoutStyle"/>
                    <w:spacing w:after="0" w:line="240" w:lineRule="auto"/>
                  </w:pPr>
                </w:p>
              </w:tc>
              <w:tc>
                <w:tcPr>
                  <w:tcW w:w="784" w:type="dxa"/>
                  <w:gridSpan w:val="2"/>
                  <w:vMerge/>
                  <w:shd w:val="clear" w:color="auto" w:fill="FFFFFF"/>
                </w:tcPr>
                <w:p w14:paraId="2CD1A34D" w14:textId="77777777" w:rsidR="00C73A43" w:rsidRDefault="00C73A43">
                  <w:pPr>
                    <w:pStyle w:val="EmptyCellLayoutStyle"/>
                    <w:spacing w:after="0" w:line="240" w:lineRule="auto"/>
                  </w:pPr>
                </w:p>
              </w:tc>
              <w:tc>
                <w:tcPr>
                  <w:tcW w:w="100" w:type="dxa"/>
                  <w:shd w:val="clear" w:color="auto" w:fill="FFFFFF"/>
                </w:tcPr>
                <w:p w14:paraId="2259C9E1" w14:textId="77777777" w:rsidR="00C73A43" w:rsidRDefault="00C73A43">
                  <w:pPr>
                    <w:pStyle w:val="EmptyCellLayoutStyle"/>
                    <w:spacing w:after="0" w:line="240" w:lineRule="auto"/>
                  </w:pPr>
                </w:p>
              </w:tc>
              <w:tc>
                <w:tcPr>
                  <w:tcW w:w="1787" w:type="dxa"/>
                  <w:vMerge/>
                  <w:shd w:val="clear" w:color="auto" w:fill="FFFFFF"/>
                </w:tcPr>
                <w:p w14:paraId="69A274B5" w14:textId="77777777" w:rsidR="00C73A43" w:rsidRDefault="00C73A43">
                  <w:pPr>
                    <w:pStyle w:val="EmptyCellLayoutStyle"/>
                    <w:spacing w:after="0" w:line="240" w:lineRule="auto"/>
                  </w:pPr>
                </w:p>
              </w:tc>
              <w:tc>
                <w:tcPr>
                  <w:tcW w:w="2954" w:type="dxa"/>
                  <w:shd w:val="clear" w:color="auto" w:fill="FFFFFF"/>
                </w:tcPr>
                <w:p w14:paraId="18644366" w14:textId="77777777" w:rsidR="00C73A43" w:rsidRDefault="00C73A43">
                  <w:pPr>
                    <w:pStyle w:val="EmptyCellLayoutStyle"/>
                    <w:spacing w:after="0" w:line="240" w:lineRule="auto"/>
                  </w:pPr>
                </w:p>
              </w:tc>
              <w:tc>
                <w:tcPr>
                  <w:tcW w:w="1658" w:type="dxa"/>
                  <w:shd w:val="clear" w:color="auto" w:fill="FFFFFF"/>
                </w:tcPr>
                <w:p w14:paraId="597A509B" w14:textId="77777777" w:rsidR="00C73A43" w:rsidRDefault="00C73A43">
                  <w:pPr>
                    <w:pStyle w:val="EmptyCellLayoutStyle"/>
                    <w:spacing w:after="0" w:line="240" w:lineRule="auto"/>
                  </w:pPr>
                </w:p>
              </w:tc>
              <w:tc>
                <w:tcPr>
                  <w:tcW w:w="41" w:type="dxa"/>
                  <w:shd w:val="clear" w:color="auto" w:fill="FFFFFF"/>
                </w:tcPr>
                <w:p w14:paraId="44733F1F" w14:textId="77777777" w:rsidR="00C73A43" w:rsidRDefault="00C73A43">
                  <w:pPr>
                    <w:pStyle w:val="EmptyCellLayoutStyle"/>
                    <w:spacing w:after="0" w:line="240" w:lineRule="auto"/>
                  </w:pPr>
                </w:p>
              </w:tc>
              <w:tc>
                <w:tcPr>
                  <w:tcW w:w="4531" w:type="dxa"/>
                  <w:shd w:val="clear" w:color="auto" w:fill="FFFFFF"/>
                </w:tcPr>
                <w:p w14:paraId="144968EC" w14:textId="77777777" w:rsidR="00C73A43" w:rsidRDefault="00C73A43">
                  <w:pPr>
                    <w:pStyle w:val="EmptyCellLayoutStyle"/>
                    <w:spacing w:after="0" w:line="240" w:lineRule="auto"/>
                  </w:pPr>
                </w:p>
              </w:tc>
            </w:tr>
            <w:tr w:rsidR="006C0983" w14:paraId="4E38E0A6" w14:textId="77777777">
              <w:trPr>
                <w:trHeight w:val="40"/>
              </w:trPr>
              <w:tc>
                <w:tcPr>
                  <w:tcW w:w="526" w:type="dxa"/>
                  <w:shd w:val="clear" w:color="auto" w:fill="FFFFFF"/>
                </w:tcPr>
                <w:p w14:paraId="574D6956" w14:textId="77777777" w:rsidR="00C73A43" w:rsidRDefault="00C73A43">
                  <w:pPr>
                    <w:pStyle w:val="EmptyCellLayoutStyle"/>
                    <w:spacing w:after="0" w:line="240" w:lineRule="auto"/>
                  </w:pPr>
                </w:p>
              </w:tc>
              <w:tc>
                <w:tcPr>
                  <w:tcW w:w="19" w:type="dxa"/>
                  <w:shd w:val="clear" w:color="auto" w:fill="FFFFFF"/>
                </w:tcPr>
                <w:p w14:paraId="4FCEF88F" w14:textId="77777777" w:rsidR="00C73A43" w:rsidRDefault="00C73A43">
                  <w:pPr>
                    <w:pStyle w:val="EmptyCellLayoutStyle"/>
                    <w:spacing w:after="0" w:line="240" w:lineRule="auto"/>
                  </w:pPr>
                </w:p>
              </w:tc>
              <w:tc>
                <w:tcPr>
                  <w:tcW w:w="13" w:type="dxa"/>
                  <w:shd w:val="clear" w:color="auto" w:fill="FFFFFF"/>
                </w:tcPr>
                <w:p w14:paraId="52226A81" w14:textId="77777777" w:rsidR="00C73A43" w:rsidRDefault="00C73A43">
                  <w:pPr>
                    <w:pStyle w:val="EmptyCellLayoutStyle"/>
                    <w:spacing w:after="0" w:line="240" w:lineRule="auto"/>
                  </w:pPr>
                </w:p>
              </w:tc>
              <w:tc>
                <w:tcPr>
                  <w:tcW w:w="1816" w:type="dxa"/>
                  <w:shd w:val="clear" w:color="auto" w:fill="FFFFFF"/>
                </w:tcPr>
                <w:p w14:paraId="0D5CA791" w14:textId="77777777" w:rsidR="00C73A43" w:rsidRDefault="00C73A43">
                  <w:pPr>
                    <w:pStyle w:val="EmptyCellLayoutStyle"/>
                    <w:spacing w:after="0" w:line="240" w:lineRule="auto"/>
                  </w:pPr>
                </w:p>
              </w:tc>
              <w:tc>
                <w:tcPr>
                  <w:tcW w:w="140" w:type="dxa"/>
                  <w:shd w:val="clear" w:color="auto" w:fill="FFFFFF"/>
                </w:tcPr>
                <w:p w14:paraId="36950AD7" w14:textId="77777777" w:rsidR="00C73A43" w:rsidRDefault="00C73A43">
                  <w:pPr>
                    <w:pStyle w:val="EmptyCellLayoutStyle"/>
                    <w:spacing w:after="0" w:line="240" w:lineRule="auto"/>
                  </w:pPr>
                </w:p>
              </w:tc>
              <w:tc>
                <w:tcPr>
                  <w:tcW w:w="150" w:type="dxa"/>
                  <w:shd w:val="clear" w:color="auto" w:fill="FFFFFF"/>
                </w:tcPr>
                <w:p w14:paraId="0ECDB78B" w14:textId="77777777" w:rsidR="00C73A43" w:rsidRDefault="00C73A43">
                  <w:pPr>
                    <w:pStyle w:val="EmptyCellLayoutStyle"/>
                    <w:spacing w:after="0" w:line="240" w:lineRule="auto"/>
                  </w:pPr>
                </w:p>
              </w:tc>
              <w:tc>
                <w:tcPr>
                  <w:tcW w:w="608" w:type="dxa"/>
                  <w:shd w:val="clear" w:color="auto" w:fill="FFFFFF"/>
                </w:tcPr>
                <w:p w14:paraId="05071662" w14:textId="77777777" w:rsidR="00C73A43" w:rsidRDefault="00C73A43">
                  <w:pPr>
                    <w:pStyle w:val="EmptyCellLayoutStyle"/>
                    <w:spacing w:after="0" w:line="240" w:lineRule="auto"/>
                  </w:pPr>
                </w:p>
              </w:tc>
              <w:tc>
                <w:tcPr>
                  <w:tcW w:w="99" w:type="dxa"/>
                  <w:shd w:val="clear" w:color="auto" w:fill="FFFFFF"/>
                </w:tcPr>
                <w:p w14:paraId="7BF25AA1" w14:textId="77777777" w:rsidR="00C73A43" w:rsidRDefault="00C73A43">
                  <w:pPr>
                    <w:pStyle w:val="EmptyCellLayoutStyle"/>
                    <w:spacing w:after="0" w:line="240" w:lineRule="auto"/>
                  </w:pPr>
                </w:p>
              </w:tc>
              <w:tc>
                <w:tcPr>
                  <w:tcW w:w="990" w:type="dxa"/>
                  <w:shd w:val="clear" w:color="auto" w:fill="FFFFFF"/>
                </w:tcPr>
                <w:p w14:paraId="1B8BD910" w14:textId="77777777" w:rsidR="00C73A43" w:rsidRDefault="00C73A43">
                  <w:pPr>
                    <w:pStyle w:val="EmptyCellLayoutStyle"/>
                    <w:spacing w:after="0" w:line="240" w:lineRule="auto"/>
                  </w:pPr>
                </w:p>
              </w:tc>
              <w:tc>
                <w:tcPr>
                  <w:tcW w:w="100" w:type="dxa"/>
                  <w:shd w:val="clear" w:color="auto" w:fill="FFFFFF"/>
                </w:tcPr>
                <w:p w14:paraId="5F12F6FA" w14:textId="77777777" w:rsidR="00C73A43" w:rsidRDefault="00C73A43">
                  <w:pPr>
                    <w:pStyle w:val="EmptyCellLayoutStyle"/>
                    <w:spacing w:after="0" w:line="240" w:lineRule="auto"/>
                  </w:pPr>
                </w:p>
              </w:tc>
              <w:tc>
                <w:tcPr>
                  <w:tcW w:w="1290" w:type="dxa"/>
                  <w:shd w:val="clear" w:color="auto" w:fill="FFFFFF"/>
                </w:tcPr>
                <w:p w14:paraId="7599CF8D" w14:textId="77777777" w:rsidR="00C73A43" w:rsidRDefault="00C73A43">
                  <w:pPr>
                    <w:pStyle w:val="EmptyCellLayoutStyle"/>
                    <w:spacing w:after="0" w:line="240" w:lineRule="auto"/>
                  </w:pPr>
                </w:p>
              </w:tc>
              <w:tc>
                <w:tcPr>
                  <w:tcW w:w="99" w:type="dxa"/>
                  <w:shd w:val="clear" w:color="auto" w:fill="FFFFFF"/>
                </w:tcPr>
                <w:p w14:paraId="28BC424B" w14:textId="77777777" w:rsidR="00C73A43" w:rsidRDefault="00C73A43">
                  <w:pPr>
                    <w:pStyle w:val="EmptyCellLayoutStyle"/>
                    <w:spacing w:after="0" w:line="240" w:lineRule="auto"/>
                  </w:pPr>
                </w:p>
              </w:tc>
              <w:tc>
                <w:tcPr>
                  <w:tcW w:w="784" w:type="dxa"/>
                  <w:shd w:val="clear" w:color="auto" w:fill="FFFFFF"/>
                </w:tcPr>
                <w:p w14:paraId="59480AA4" w14:textId="77777777" w:rsidR="00C73A43" w:rsidRDefault="00C73A43">
                  <w:pPr>
                    <w:pStyle w:val="EmptyCellLayoutStyle"/>
                    <w:spacing w:after="0" w:line="240" w:lineRule="auto"/>
                  </w:pPr>
                </w:p>
              </w:tc>
              <w:tc>
                <w:tcPr>
                  <w:tcW w:w="655" w:type="dxa"/>
                  <w:shd w:val="clear" w:color="auto" w:fill="FFFFFF"/>
                </w:tcPr>
                <w:p w14:paraId="3BCD15C9" w14:textId="77777777" w:rsidR="00C73A43" w:rsidRDefault="00C73A43">
                  <w:pPr>
                    <w:pStyle w:val="EmptyCellLayoutStyle"/>
                    <w:spacing w:after="0" w:line="240" w:lineRule="auto"/>
                  </w:pPr>
                </w:p>
              </w:tc>
              <w:tc>
                <w:tcPr>
                  <w:tcW w:w="100" w:type="dxa"/>
                  <w:shd w:val="clear" w:color="auto" w:fill="FFFFFF"/>
                </w:tcPr>
                <w:p w14:paraId="45C9A28D" w14:textId="77777777" w:rsidR="00C73A43" w:rsidRDefault="00C73A43">
                  <w:pPr>
                    <w:pStyle w:val="EmptyCellLayoutStyle"/>
                    <w:spacing w:after="0" w:line="240" w:lineRule="auto"/>
                  </w:pPr>
                </w:p>
              </w:tc>
              <w:tc>
                <w:tcPr>
                  <w:tcW w:w="1787" w:type="dxa"/>
                  <w:shd w:val="clear" w:color="auto" w:fill="FFFFFF"/>
                </w:tcPr>
                <w:p w14:paraId="636DCF97" w14:textId="77777777" w:rsidR="00C73A43" w:rsidRDefault="00C73A43">
                  <w:pPr>
                    <w:pStyle w:val="EmptyCellLayoutStyle"/>
                    <w:spacing w:after="0" w:line="240" w:lineRule="auto"/>
                  </w:pPr>
                </w:p>
              </w:tc>
              <w:tc>
                <w:tcPr>
                  <w:tcW w:w="2954" w:type="dxa"/>
                  <w:shd w:val="clear" w:color="auto" w:fill="FFFFFF"/>
                </w:tcPr>
                <w:p w14:paraId="06C1C1EE" w14:textId="77777777" w:rsidR="00C73A43" w:rsidRDefault="00C73A43">
                  <w:pPr>
                    <w:pStyle w:val="EmptyCellLayoutStyle"/>
                    <w:spacing w:after="0" w:line="240" w:lineRule="auto"/>
                  </w:pPr>
                </w:p>
              </w:tc>
              <w:tc>
                <w:tcPr>
                  <w:tcW w:w="1658" w:type="dxa"/>
                  <w:shd w:val="clear" w:color="auto" w:fill="FFFFFF"/>
                </w:tcPr>
                <w:p w14:paraId="5239746B" w14:textId="77777777" w:rsidR="00C73A43" w:rsidRDefault="00C73A43">
                  <w:pPr>
                    <w:pStyle w:val="EmptyCellLayoutStyle"/>
                    <w:spacing w:after="0" w:line="240" w:lineRule="auto"/>
                  </w:pPr>
                </w:p>
              </w:tc>
              <w:tc>
                <w:tcPr>
                  <w:tcW w:w="41" w:type="dxa"/>
                  <w:shd w:val="clear" w:color="auto" w:fill="FFFFFF"/>
                </w:tcPr>
                <w:p w14:paraId="0134061D" w14:textId="77777777" w:rsidR="00C73A43" w:rsidRDefault="00C73A43">
                  <w:pPr>
                    <w:pStyle w:val="EmptyCellLayoutStyle"/>
                    <w:spacing w:after="0" w:line="240" w:lineRule="auto"/>
                  </w:pPr>
                </w:p>
              </w:tc>
              <w:tc>
                <w:tcPr>
                  <w:tcW w:w="4531" w:type="dxa"/>
                  <w:shd w:val="clear" w:color="auto" w:fill="FFFFFF"/>
                </w:tcPr>
                <w:p w14:paraId="43DB46D3" w14:textId="77777777" w:rsidR="00C73A43" w:rsidRDefault="00C73A43">
                  <w:pPr>
                    <w:pStyle w:val="EmptyCellLayoutStyle"/>
                    <w:spacing w:after="0" w:line="240" w:lineRule="auto"/>
                  </w:pPr>
                </w:p>
              </w:tc>
            </w:tr>
            <w:tr w:rsidR="006C0983" w14:paraId="09136F7B" w14:textId="77777777" w:rsidTr="007249F4">
              <w:trPr>
                <w:trHeight w:val="370"/>
              </w:trPr>
              <w:tc>
                <w:tcPr>
                  <w:tcW w:w="526" w:type="dxa"/>
                  <w:shd w:val="clear" w:color="auto" w:fill="FFFFFF"/>
                </w:tcPr>
                <w:p w14:paraId="770F16FE" w14:textId="77777777" w:rsidR="00C73A43" w:rsidRDefault="00C73A43">
                  <w:pPr>
                    <w:pStyle w:val="EmptyCellLayoutStyle"/>
                    <w:spacing w:after="0" w:line="240" w:lineRule="auto"/>
                  </w:pPr>
                </w:p>
              </w:tc>
              <w:tc>
                <w:tcPr>
                  <w:tcW w:w="19" w:type="dxa"/>
                  <w:shd w:val="clear" w:color="auto" w:fill="FFFFFF"/>
                </w:tcPr>
                <w:p w14:paraId="18F2148C" w14:textId="77777777" w:rsidR="00C73A43" w:rsidRDefault="00C73A43">
                  <w:pPr>
                    <w:pStyle w:val="EmptyCellLayoutStyle"/>
                    <w:spacing w:after="0" w:line="240" w:lineRule="auto"/>
                  </w:pPr>
                </w:p>
              </w:tc>
              <w:tc>
                <w:tcPr>
                  <w:tcW w:w="13" w:type="dxa"/>
                  <w:gridSpan w:val="5"/>
                  <w:shd w:val="clear" w:color="auto" w:fill="FFFFFF"/>
                </w:tcPr>
                <w:tbl>
                  <w:tblPr>
                    <w:tblW w:w="0" w:type="auto"/>
                    <w:tblCellMar>
                      <w:left w:w="0" w:type="dxa"/>
                      <w:right w:w="0" w:type="dxa"/>
                    </w:tblCellMar>
                    <w:tblLook w:val="04A0" w:firstRow="1" w:lastRow="0" w:firstColumn="1" w:lastColumn="0" w:noHBand="0" w:noVBand="1"/>
                  </w:tblPr>
                  <w:tblGrid>
                    <w:gridCol w:w="2712"/>
                  </w:tblGrid>
                  <w:tr w:rsidR="00C73A43" w14:paraId="33DF7DCF" w14:textId="77777777">
                    <w:trPr>
                      <w:trHeight w:val="292"/>
                    </w:trPr>
                    <w:tc>
                      <w:tcPr>
                        <w:tcW w:w="2740" w:type="dxa"/>
                        <w:tcBorders>
                          <w:top w:val="nil"/>
                          <w:left w:val="nil"/>
                          <w:bottom w:val="nil"/>
                          <w:right w:val="nil"/>
                        </w:tcBorders>
                        <w:shd w:val="clear" w:color="auto" w:fill="AFEEEE"/>
                        <w:tcMar>
                          <w:top w:w="39" w:type="dxa"/>
                          <w:left w:w="39" w:type="dxa"/>
                          <w:bottom w:w="39" w:type="dxa"/>
                          <w:right w:w="39" w:type="dxa"/>
                        </w:tcMar>
                      </w:tcPr>
                      <w:p w14:paraId="1A0B0585" w14:textId="77777777" w:rsidR="00C73A43" w:rsidRDefault="00000000">
                        <w:pPr>
                          <w:spacing w:after="0" w:line="240" w:lineRule="auto"/>
                        </w:pPr>
                        <w:r>
                          <w:rPr>
                            <w:rFonts w:ascii="Arial" w:eastAsia="Arial" w:hAnsi="Arial"/>
                            <w:b/>
                            <w:color w:val="000000"/>
                            <w:sz w:val="24"/>
                          </w:rPr>
                          <w:t>Professional Summary</w:t>
                        </w:r>
                      </w:p>
                    </w:tc>
                  </w:tr>
                </w:tbl>
                <w:p w14:paraId="1FEA3469" w14:textId="77777777" w:rsidR="00C73A43" w:rsidRDefault="00C73A43">
                  <w:pPr>
                    <w:spacing w:after="0" w:line="240" w:lineRule="auto"/>
                  </w:pPr>
                </w:p>
              </w:tc>
              <w:tc>
                <w:tcPr>
                  <w:tcW w:w="99" w:type="dxa"/>
                  <w:shd w:val="clear" w:color="auto" w:fill="FFFFFF"/>
                </w:tcPr>
                <w:p w14:paraId="4C94CE9C" w14:textId="77777777" w:rsidR="00C73A43" w:rsidRDefault="00C73A43">
                  <w:pPr>
                    <w:pStyle w:val="EmptyCellLayoutStyle"/>
                    <w:spacing w:after="0" w:line="240" w:lineRule="auto"/>
                  </w:pPr>
                </w:p>
              </w:tc>
              <w:tc>
                <w:tcPr>
                  <w:tcW w:w="990" w:type="dxa"/>
                  <w:shd w:val="clear" w:color="auto" w:fill="FFFFFF"/>
                </w:tcPr>
                <w:p w14:paraId="03C722B9" w14:textId="77777777" w:rsidR="00C73A43" w:rsidRDefault="00C73A43">
                  <w:pPr>
                    <w:pStyle w:val="EmptyCellLayoutStyle"/>
                    <w:spacing w:after="0" w:line="240" w:lineRule="auto"/>
                  </w:pPr>
                </w:p>
              </w:tc>
              <w:tc>
                <w:tcPr>
                  <w:tcW w:w="100" w:type="dxa"/>
                  <w:shd w:val="clear" w:color="auto" w:fill="FFFFFF"/>
                </w:tcPr>
                <w:p w14:paraId="098BC3D7" w14:textId="77777777" w:rsidR="00C73A43" w:rsidRDefault="00C73A43">
                  <w:pPr>
                    <w:pStyle w:val="EmptyCellLayoutStyle"/>
                    <w:spacing w:after="0" w:line="240" w:lineRule="auto"/>
                  </w:pPr>
                </w:p>
              </w:tc>
              <w:tc>
                <w:tcPr>
                  <w:tcW w:w="1290" w:type="dxa"/>
                  <w:shd w:val="clear" w:color="auto" w:fill="FFFFFF"/>
                </w:tcPr>
                <w:p w14:paraId="51E4BE29" w14:textId="77777777" w:rsidR="00C73A43" w:rsidRDefault="00C73A43">
                  <w:pPr>
                    <w:pStyle w:val="EmptyCellLayoutStyle"/>
                    <w:spacing w:after="0" w:line="240" w:lineRule="auto"/>
                  </w:pPr>
                </w:p>
              </w:tc>
              <w:tc>
                <w:tcPr>
                  <w:tcW w:w="99" w:type="dxa"/>
                  <w:shd w:val="clear" w:color="auto" w:fill="FFFFFF"/>
                </w:tcPr>
                <w:p w14:paraId="4F60076E" w14:textId="77777777" w:rsidR="00C73A43" w:rsidRDefault="00C73A43">
                  <w:pPr>
                    <w:pStyle w:val="EmptyCellLayoutStyle"/>
                    <w:spacing w:after="0" w:line="240" w:lineRule="auto"/>
                  </w:pPr>
                </w:p>
              </w:tc>
              <w:tc>
                <w:tcPr>
                  <w:tcW w:w="784" w:type="dxa"/>
                  <w:shd w:val="clear" w:color="auto" w:fill="FFFFFF"/>
                </w:tcPr>
                <w:p w14:paraId="3209ED50" w14:textId="77777777" w:rsidR="00C73A43" w:rsidRDefault="00C73A43">
                  <w:pPr>
                    <w:pStyle w:val="EmptyCellLayoutStyle"/>
                    <w:spacing w:after="0" w:line="240" w:lineRule="auto"/>
                  </w:pPr>
                </w:p>
              </w:tc>
              <w:tc>
                <w:tcPr>
                  <w:tcW w:w="655" w:type="dxa"/>
                  <w:shd w:val="clear" w:color="auto" w:fill="FFFFFF"/>
                </w:tcPr>
                <w:p w14:paraId="41E1F48C" w14:textId="77777777" w:rsidR="00C73A43" w:rsidRDefault="00C73A43">
                  <w:pPr>
                    <w:pStyle w:val="EmptyCellLayoutStyle"/>
                    <w:spacing w:after="0" w:line="240" w:lineRule="auto"/>
                  </w:pPr>
                </w:p>
              </w:tc>
              <w:tc>
                <w:tcPr>
                  <w:tcW w:w="100" w:type="dxa"/>
                  <w:shd w:val="clear" w:color="auto" w:fill="FFFFFF"/>
                </w:tcPr>
                <w:p w14:paraId="146F7A93" w14:textId="77777777" w:rsidR="00C73A43" w:rsidRDefault="00C73A43">
                  <w:pPr>
                    <w:pStyle w:val="EmptyCellLayoutStyle"/>
                    <w:spacing w:after="0" w:line="240" w:lineRule="auto"/>
                  </w:pPr>
                </w:p>
              </w:tc>
              <w:tc>
                <w:tcPr>
                  <w:tcW w:w="1787" w:type="dxa"/>
                  <w:shd w:val="clear" w:color="auto" w:fill="FFFFFF"/>
                </w:tcPr>
                <w:p w14:paraId="13BE1978" w14:textId="77777777" w:rsidR="00C73A43" w:rsidRDefault="00C73A43">
                  <w:pPr>
                    <w:pStyle w:val="EmptyCellLayoutStyle"/>
                    <w:spacing w:after="0" w:line="240" w:lineRule="auto"/>
                  </w:pPr>
                </w:p>
              </w:tc>
              <w:tc>
                <w:tcPr>
                  <w:tcW w:w="2954" w:type="dxa"/>
                  <w:shd w:val="clear" w:color="auto" w:fill="FFFFFF"/>
                </w:tcPr>
                <w:p w14:paraId="7EE3CFAE" w14:textId="77777777" w:rsidR="00C73A43" w:rsidRDefault="00C73A43">
                  <w:pPr>
                    <w:pStyle w:val="EmptyCellLayoutStyle"/>
                    <w:spacing w:after="0" w:line="240" w:lineRule="auto"/>
                  </w:pPr>
                </w:p>
              </w:tc>
              <w:tc>
                <w:tcPr>
                  <w:tcW w:w="1658" w:type="dxa"/>
                  <w:shd w:val="clear" w:color="auto" w:fill="FFFFFF"/>
                </w:tcPr>
                <w:p w14:paraId="04A3442B" w14:textId="77777777" w:rsidR="00C73A43" w:rsidRDefault="00C73A43">
                  <w:pPr>
                    <w:pStyle w:val="EmptyCellLayoutStyle"/>
                    <w:spacing w:after="0" w:line="240" w:lineRule="auto"/>
                  </w:pPr>
                </w:p>
              </w:tc>
              <w:tc>
                <w:tcPr>
                  <w:tcW w:w="41" w:type="dxa"/>
                  <w:shd w:val="clear" w:color="auto" w:fill="FFFFFF"/>
                </w:tcPr>
                <w:p w14:paraId="067AE623" w14:textId="77777777" w:rsidR="00C73A43" w:rsidRDefault="00C73A43">
                  <w:pPr>
                    <w:pStyle w:val="EmptyCellLayoutStyle"/>
                    <w:spacing w:after="0" w:line="240" w:lineRule="auto"/>
                  </w:pPr>
                </w:p>
              </w:tc>
              <w:tc>
                <w:tcPr>
                  <w:tcW w:w="4531" w:type="dxa"/>
                  <w:shd w:val="clear" w:color="auto" w:fill="FFFFFF"/>
                </w:tcPr>
                <w:p w14:paraId="33DB8F41" w14:textId="77777777" w:rsidR="00C73A43" w:rsidRDefault="00C73A43">
                  <w:pPr>
                    <w:pStyle w:val="EmptyCellLayoutStyle"/>
                    <w:spacing w:after="0" w:line="240" w:lineRule="auto"/>
                  </w:pPr>
                </w:p>
              </w:tc>
            </w:tr>
            <w:tr w:rsidR="006C0983" w14:paraId="0C229EA6" w14:textId="77777777">
              <w:trPr>
                <w:trHeight w:val="110"/>
              </w:trPr>
              <w:tc>
                <w:tcPr>
                  <w:tcW w:w="526" w:type="dxa"/>
                  <w:shd w:val="clear" w:color="auto" w:fill="FFFFFF"/>
                </w:tcPr>
                <w:p w14:paraId="49A8845F" w14:textId="77777777" w:rsidR="00C73A43" w:rsidRDefault="00C73A43">
                  <w:pPr>
                    <w:pStyle w:val="EmptyCellLayoutStyle"/>
                    <w:spacing w:after="0" w:line="240" w:lineRule="auto"/>
                  </w:pPr>
                </w:p>
              </w:tc>
              <w:tc>
                <w:tcPr>
                  <w:tcW w:w="19" w:type="dxa"/>
                  <w:shd w:val="clear" w:color="auto" w:fill="FFFFFF"/>
                </w:tcPr>
                <w:p w14:paraId="60EAFD50" w14:textId="77777777" w:rsidR="00C73A43" w:rsidRDefault="00C73A43">
                  <w:pPr>
                    <w:pStyle w:val="EmptyCellLayoutStyle"/>
                    <w:spacing w:after="0" w:line="240" w:lineRule="auto"/>
                  </w:pPr>
                </w:p>
              </w:tc>
              <w:tc>
                <w:tcPr>
                  <w:tcW w:w="13" w:type="dxa"/>
                  <w:shd w:val="clear" w:color="auto" w:fill="FFFFFF"/>
                </w:tcPr>
                <w:p w14:paraId="3204C6DF" w14:textId="77777777" w:rsidR="00C73A43" w:rsidRDefault="00C73A43">
                  <w:pPr>
                    <w:pStyle w:val="EmptyCellLayoutStyle"/>
                    <w:spacing w:after="0" w:line="240" w:lineRule="auto"/>
                  </w:pPr>
                </w:p>
              </w:tc>
              <w:tc>
                <w:tcPr>
                  <w:tcW w:w="1816" w:type="dxa"/>
                  <w:shd w:val="clear" w:color="auto" w:fill="FFFFFF"/>
                </w:tcPr>
                <w:p w14:paraId="7C4E268F" w14:textId="77777777" w:rsidR="00C73A43" w:rsidRDefault="00C73A43">
                  <w:pPr>
                    <w:pStyle w:val="EmptyCellLayoutStyle"/>
                    <w:spacing w:after="0" w:line="240" w:lineRule="auto"/>
                  </w:pPr>
                </w:p>
              </w:tc>
              <w:tc>
                <w:tcPr>
                  <w:tcW w:w="140" w:type="dxa"/>
                  <w:shd w:val="clear" w:color="auto" w:fill="FFFFFF"/>
                </w:tcPr>
                <w:p w14:paraId="5D2A3C13" w14:textId="77777777" w:rsidR="00C73A43" w:rsidRDefault="00C73A43">
                  <w:pPr>
                    <w:pStyle w:val="EmptyCellLayoutStyle"/>
                    <w:spacing w:after="0" w:line="240" w:lineRule="auto"/>
                  </w:pPr>
                </w:p>
              </w:tc>
              <w:tc>
                <w:tcPr>
                  <w:tcW w:w="150" w:type="dxa"/>
                  <w:shd w:val="clear" w:color="auto" w:fill="FFFFFF"/>
                </w:tcPr>
                <w:p w14:paraId="384F961F" w14:textId="77777777" w:rsidR="00C73A43" w:rsidRDefault="00C73A43">
                  <w:pPr>
                    <w:pStyle w:val="EmptyCellLayoutStyle"/>
                    <w:spacing w:after="0" w:line="240" w:lineRule="auto"/>
                  </w:pPr>
                </w:p>
              </w:tc>
              <w:tc>
                <w:tcPr>
                  <w:tcW w:w="608" w:type="dxa"/>
                  <w:shd w:val="clear" w:color="auto" w:fill="FFFFFF"/>
                </w:tcPr>
                <w:p w14:paraId="603EE858" w14:textId="77777777" w:rsidR="00C73A43" w:rsidRDefault="00C73A43">
                  <w:pPr>
                    <w:pStyle w:val="EmptyCellLayoutStyle"/>
                    <w:spacing w:after="0" w:line="240" w:lineRule="auto"/>
                  </w:pPr>
                </w:p>
              </w:tc>
              <w:tc>
                <w:tcPr>
                  <w:tcW w:w="99" w:type="dxa"/>
                  <w:shd w:val="clear" w:color="auto" w:fill="FFFFFF"/>
                </w:tcPr>
                <w:p w14:paraId="686463F0" w14:textId="77777777" w:rsidR="00C73A43" w:rsidRDefault="00C73A43">
                  <w:pPr>
                    <w:pStyle w:val="EmptyCellLayoutStyle"/>
                    <w:spacing w:after="0" w:line="240" w:lineRule="auto"/>
                  </w:pPr>
                </w:p>
              </w:tc>
              <w:tc>
                <w:tcPr>
                  <w:tcW w:w="990" w:type="dxa"/>
                  <w:shd w:val="clear" w:color="auto" w:fill="FFFFFF"/>
                </w:tcPr>
                <w:p w14:paraId="6E5AE492" w14:textId="77777777" w:rsidR="00C73A43" w:rsidRDefault="00C73A43">
                  <w:pPr>
                    <w:pStyle w:val="EmptyCellLayoutStyle"/>
                    <w:spacing w:after="0" w:line="240" w:lineRule="auto"/>
                  </w:pPr>
                </w:p>
              </w:tc>
              <w:tc>
                <w:tcPr>
                  <w:tcW w:w="100" w:type="dxa"/>
                  <w:shd w:val="clear" w:color="auto" w:fill="FFFFFF"/>
                </w:tcPr>
                <w:p w14:paraId="2FFFB4F1" w14:textId="77777777" w:rsidR="00C73A43" w:rsidRDefault="00C73A43">
                  <w:pPr>
                    <w:pStyle w:val="EmptyCellLayoutStyle"/>
                    <w:spacing w:after="0" w:line="240" w:lineRule="auto"/>
                  </w:pPr>
                </w:p>
              </w:tc>
              <w:tc>
                <w:tcPr>
                  <w:tcW w:w="1290" w:type="dxa"/>
                  <w:shd w:val="clear" w:color="auto" w:fill="FFFFFF"/>
                </w:tcPr>
                <w:p w14:paraId="7FCD5DC9" w14:textId="77777777" w:rsidR="00C73A43" w:rsidRDefault="00C73A43">
                  <w:pPr>
                    <w:pStyle w:val="EmptyCellLayoutStyle"/>
                    <w:spacing w:after="0" w:line="240" w:lineRule="auto"/>
                  </w:pPr>
                </w:p>
              </w:tc>
              <w:tc>
                <w:tcPr>
                  <w:tcW w:w="99" w:type="dxa"/>
                  <w:shd w:val="clear" w:color="auto" w:fill="FFFFFF"/>
                </w:tcPr>
                <w:p w14:paraId="0493D8DE" w14:textId="77777777" w:rsidR="00C73A43" w:rsidRDefault="00C73A43">
                  <w:pPr>
                    <w:pStyle w:val="EmptyCellLayoutStyle"/>
                    <w:spacing w:after="0" w:line="240" w:lineRule="auto"/>
                  </w:pPr>
                </w:p>
              </w:tc>
              <w:tc>
                <w:tcPr>
                  <w:tcW w:w="784" w:type="dxa"/>
                  <w:shd w:val="clear" w:color="auto" w:fill="FFFFFF"/>
                </w:tcPr>
                <w:p w14:paraId="36F35F0B" w14:textId="77777777" w:rsidR="00C73A43" w:rsidRDefault="00C73A43">
                  <w:pPr>
                    <w:pStyle w:val="EmptyCellLayoutStyle"/>
                    <w:spacing w:after="0" w:line="240" w:lineRule="auto"/>
                  </w:pPr>
                </w:p>
              </w:tc>
              <w:tc>
                <w:tcPr>
                  <w:tcW w:w="655" w:type="dxa"/>
                  <w:shd w:val="clear" w:color="auto" w:fill="FFFFFF"/>
                </w:tcPr>
                <w:p w14:paraId="3191EAC9" w14:textId="77777777" w:rsidR="00C73A43" w:rsidRDefault="00C73A43">
                  <w:pPr>
                    <w:pStyle w:val="EmptyCellLayoutStyle"/>
                    <w:spacing w:after="0" w:line="240" w:lineRule="auto"/>
                  </w:pPr>
                </w:p>
              </w:tc>
              <w:tc>
                <w:tcPr>
                  <w:tcW w:w="100" w:type="dxa"/>
                  <w:shd w:val="clear" w:color="auto" w:fill="FFFFFF"/>
                </w:tcPr>
                <w:p w14:paraId="45E8E6ED" w14:textId="77777777" w:rsidR="00C73A43" w:rsidRDefault="00C73A43">
                  <w:pPr>
                    <w:pStyle w:val="EmptyCellLayoutStyle"/>
                    <w:spacing w:after="0" w:line="240" w:lineRule="auto"/>
                  </w:pPr>
                </w:p>
              </w:tc>
              <w:tc>
                <w:tcPr>
                  <w:tcW w:w="1787" w:type="dxa"/>
                  <w:shd w:val="clear" w:color="auto" w:fill="FFFFFF"/>
                </w:tcPr>
                <w:p w14:paraId="12EFFDFF" w14:textId="77777777" w:rsidR="00C73A43" w:rsidRDefault="00C73A43">
                  <w:pPr>
                    <w:pStyle w:val="EmptyCellLayoutStyle"/>
                    <w:spacing w:after="0" w:line="240" w:lineRule="auto"/>
                  </w:pPr>
                </w:p>
              </w:tc>
              <w:tc>
                <w:tcPr>
                  <w:tcW w:w="2954" w:type="dxa"/>
                  <w:shd w:val="clear" w:color="auto" w:fill="FFFFFF"/>
                </w:tcPr>
                <w:p w14:paraId="1BEFE8B2" w14:textId="77777777" w:rsidR="00C73A43" w:rsidRDefault="00C73A43">
                  <w:pPr>
                    <w:pStyle w:val="EmptyCellLayoutStyle"/>
                    <w:spacing w:after="0" w:line="240" w:lineRule="auto"/>
                  </w:pPr>
                </w:p>
              </w:tc>
              <w:tc>
                <w:tcPr>
                  <w:tcW w:w="1658" w:type="dxa"/>
                  <w:shd w:val="clear" w:color="auto" w:fill="FFFFFF"/>
                </w:tcPr>
                <w:p w14:paraId="5DBEABF6" w14:textId="77777777" w:rsidR="00C73A43" w:rsidRDefault="00C73A43">
                  <w:pPr>
                    <w:pStyle w:val="EmptyCellLayoutStyle"/>
                    <w:spacing w:after="0" w:line="240" w:lineRule="auto"/>
                  </w:pPr>
                </w:p>
              </w:tc>
              <w:tc>
                <w:tcPr>
                  <w:tcW w:w="41" w:type="dxa"/>
                  <w:shd w:val="clear" w:color="auto" w:fill="FFFFFF"/>
                </w:tcPr>
                <w:p w14:paraId="76D7D827" w14:textId="77777777" w:rsidR="00C73A43" w:rsidRDefault="00C73A43">
                  <w:pPr>
                    <w:pStyle w:val="EmptyCellLayoutStyle"/>
                    <w:spacing w:after="0" w:line="240" w:lineRule="auto"/>
                  </w:pPr>
                </w:p>
              </w:tc>
              <w:tc>
                <w:tcPr>
                  <w:tcW w:w="4531" w:type="dxa"/>
                  <w:shd w:val="clear" w:color="auto" w:fill="FFFFFF"/>
                </w:tcPr>
                <w:p w14:paraId="518C3D90" w14:textId="77777777" w:rsidR="00C73A43" w:rsidRDefault="00C73A43">
                  <w:pPr>
                    <w:pStyle w:val="EmptyCellLayoutStyle"/>
                    <w:spacing w:after="0" w:line="240" w:lineRule="auto"/>
                  </w:pPr>
                </w:p>
              </w:tc>
            </w:tr>
            <w:tr w:rsidR="006C0983" w14:paraId="6BA5B063" w14:textId="77777777" w:rsidTr="007249F4">
              <w:tc>
                <w:tcPr>
                  <w:tcW w:w="526" w:type="dxa"/>
                  <w:shd w:val="clear" w:color="auto" w:fill="FFFFFF"/>
                </w:tcPr>
                <w:p w14:paraId="272CF7E9" w14:textId="77777777" w:rsidR="00C73A43" w:rsidRDefault="00C73A43">
                  <w:pPr>
                    <w:pStyle w:val="EmptyCellLayoutStyle"/>
                    <w:spacing w:after="0" w:line="240" w:lineRule="auto"/>
                  </w:pPr>
                </w:p>
              </w:tc>
              <w:tc>
                <w:tcPr>
                  <w:tcW w:w="19" w:type="dxa"/>
                  <w:shd w:val="clear" w:color="auto" w:fill="FFFFFF"/>
                </w:tcPr>
                <w:p w14:paraId="032F6291" w14:textId="77777777" w:rsidR="00C73A43" w:rsidRDefault="00C73A43">
                  <w:pPr>
                    <w:pStyle w:val="EmptyCellLayoutStyle"/>
                    <w:spacing w:after="0" w:line="240" w:lineRule="auto"/>
                  </w:pPr>
                </w:p>
              </w:tc>
              <w:tc>
                <w:tcPr>
                  <w:tcW w:w="13" w:type="dxa"/>
                  <w:shd w:val="clear" w:color="auto" w:fill="FFFFFF"/>
                </w:tcPr>
                <w:p w14:paraId="4BE4FBA3" w14:textId="77777777" w:rsidR="00C73A43" w:rsidRDefault="00C73A43">
                  <w:pPr>
                    <w:pStyle w:val="EmptyCellLayoutStyle"/>
                    <w:spacing w:after="0" w:line="240" w:lineRule="auto"/>
                  </w:pPr>
                </w:p>
              </w:tc>
              <w:tc>
                <w:tcPr>
                  <w:tcW w:w="1816" w:type="dxa"/>
                  <w:gridSpan w:val="15"/>
                  <w:shd w:val="clear" w:color="auto" w:fill="FFFFFF"/>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3133"/>
                  </w:tblGrid>
                  <w:tr w:rsidR="00C73A43" w14:paraId="246C708B" w14:textId="77777777">
                    <w:trPr>
                      <w:trHeight w:val="850"/>
                    </w:trPr>
                    <w:tc>
                      <w:tcPr>
                        <w:tcW w:w="1324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3133"/>
                        </w:tblGrid>
                        <w:tr w:rsidR="00C73A43" w14:paraId="687C2559" w14:textId="77777777">
                          <w:trPr>
                            <w:trHeight w:val="850"/>
                          </w:trPr>
                          <w:tc>
                            <w:tcPr>
                              <w:tcW w:w="13246" w:type="dxa"/>
                            </w:tcPr>
                            <w:tbl>
                              <w:tblPr>
                                <w:tblW w:w="0" w:type="auto"/>
                                <w:tblCellMar>
                                  <w:left w:w="0" w:type="dxa"/>
                                  <w:right w:w="0" w:type="dxa"/>
                                </w:tblCellMar>
                                <w:tblLook w:val="04A0" w:firstRow="1" w:lastRow="0" w:firstColumn="1" w:lastColumn="0" w:noHBand="0" w:noVBand="1"/>
                              </w:tblPr>
                              <w:tblGrid>
                                <w:gridCol w:w="13133"/>
                              </w:tblGrid>
                              <w:tr w:rsidR="00C73A43" w14:paraId="6BD6C1C1" w14:textId="77777777">
                                <w:trPr>
                                  <w:trHeight w:val="772"/>
                                </w:trPr>
                                <w:tc>
                                  <w:tcPr>
                                    <w:tcW w:w="13246" w:type="dxa"/>
                                    <w:tcBorders>
                                      <w:top w:val="nil"/>
                                      <w:left w:val="nil"/>
                                      <w:bottom w:val="nil"/>
                                      <w:right w:val="nil"/>
                                    </w:tcBorders>
                                    <w:tcMar>
                                      <w:top w:w="39" w:type="dxa"/>
                                      <w:left w:w="39" w:type="dxa"/>
                                      <w:bottom w:w="39" w:type="dxa"/>
                                      <w:right w:w="39" w:type="dxa"/>
                                    </w:tcMar>
                                  </w:tcPr>
                                  <w:p w14:paraId="2A968771" w14:textId="77777777" w:rsidR="00C73A43" w:rsidRDefault="00000000">
                                    <w:pPr>
                                      <w:spacing w:after="0" w:line="240" w:lineRule="auto"/>
                                    </w:pPr>
                                    <w:r>
                                      <w:rPr>
                                        <w:rFonts w:ascii="Segoe UI" w:eastAsia="Segoe UI" w:hAnsi="Segoe UI"/>
                                        <w:color w:val="000000"/>
                                      </w:rPr>
                                      <w:t>Enthusiastic and self-motivated Associate Specialist with 5+ years of IT development experience of working in a scrum-based delivery environment. Experience in Development and maintenance of E-Learning, Employment, Banking, E-commerce and Finance web application. Strong debugging and problem-solving skills with excellent understanding of development methodologies, techniques and tools. Manage team and working with large team as well as independently on different modules. Highly committed individual with proven ability to learn fast.</w:t>
                                    </w:r>
                                  </w:p>
                                </w:tc>
                              </w:tr>
                            </w:tbl>
                            <w:p w14:paraId="28D402CC" w14:textId="77777777" w:rsidR="00C73A43" w:rsidRDefault="00C73A43">
                              <w:pPr>
                                <w:spacing w:after="0" w:line="240" w:lineRule="auto"/>
                              </w:pPr>
                            </w:p>
                          </w:tc>
                        </w:tr>
                      </w:tbl>
                      <w:p w14:paraId="7DB1ADFB" w14:textId="77777777" w:rsidR="00C73A43" w:rsidRDefault="00C73A43">
                        <w:pPr>
                          <w:spacing w:after="0" w:line="240" w:lineRule="auto"/>
                        </w:pPr>
                      </w:p>
                    </w:tc>
                  </w:tr>
                </w:tbl>
                <w:p w14:paraId="6F264FCC" w14:textId="77777777" w:rsidR="00C73A43" w:rsidRDefault="00C73A43">
                  <w:pPr>
                    <w:spacing w:after="0" w:line="240" w:lineRule="auto"/>
                  </w:pPr>
                </w:p>
              </w:tc>
              <w:tc>
                <w:tcPr>
                  <w:tcW w:w="41" w:type="dxa"/>
                  <w:shd w:val="clear" w:color="auto" w:fill="FFFFFF"/>
                </w:tcPr>
                <w:p w14:paraId="792B2B58" w14:textId="77777777" w:rsidR="00C73A43" w:rsidRDefault="00C73A43">
                  <w:pPr>
                    <w:pStyle w:val="EmptyCellLayoutStyle"/>
                    <w:spacing w:after="0" w:line="240" w:lineRule="auto"/>
                  </w:pPr>
                </w:p>
              </w:tc>
              <w:tc>
                <w:tcPr>
                  <w:tcW w:w="4531" w:type="dxa"/>
                  <w:shd w:val="clear" w:color="auto" w:fill="FFFFFF"/>
                </w:tcPr>
                <w:p w14:paraId="082AC3C9" w14:textId="77777777" w:rsidR="00C73A43" w:rsidRDefault="00C73A43">
                  <w:pPr>
                    <w:pStyle w:val="EmptyCellLayoutStyle"/>
                    <w:spacing w:after="0" w:line="240" w:lineRule="auto"/>
                  </w:pPr>
                </w:p>
              </w:tc>
            </w:tr>
            <w:tr w:rsidR="006C0983" w14:paraId="1FACDD51" w14:textId="77777777">
              <w:trPr>
                <w:trHeight w:val="99"/>
              </w:trPr>
              <w:tc>
                <w:tcPr>
                  <w:tcW w:w="526" w:type="dxa"/>
                  <w:shd w:val="clear" w:color="auto" w:fill="FFFFFF"/>
                </w:tcPr>
                <w:p w14:paraId="4E6CB2E9" w14:textId="77777777" w:rsidR="00C73A43" w:rsidRDefault="00C73A43">
                  <w:pPr>
                    <w:pStyle w:val="EmptyCellLayoutStyle"/>
                    <w:spacing w:after="0" w:line="240" w:lineRule="auto"/>
                  </w:pPr>
                </w:p>
              </w:tc>
              <w:tc>
                <w:tcPr>
                  <w:tcW w:w="19" w:type="dxa"/>
                  <w:shd w:val="clear" w:color="auto" w:fill="FFFFFF"/>
                </w:tcPr>
                <w:p w14:paraId="3B1872AE" w14:textId="77777777" w:rsidR="00C73A43" w:rsidRDefault="00C73A43">
                  <w:pPr>
                    <w:pStyle w:val="EmptyCellLayoutStyle"/>
                    <w:spacing w:after="0" w:line="240" w:lineRule="auto"/>
                  </w:pPr>
                </w:p>
              </w:tc>
              <w:tc>
                <w:tcPr>
                  <w:tcW w:w="13" w:type="dxa"/>
                  <w:shd w:val="clear" w:color="auto" w:fill="FFFFFF"/>
                </w:tcPr>
                <w:p w14:paraId="33F4557A" w14:textId="77777777" w:rsidR="00C73A43" w:rsidRDefault="00C73A43">
                  <w:pPr>
                    <w:pStyle w:val="EmptyCellLayoutStyle"/>
                    <w:spacing w:after="0" w:line="240" w:lineRule="auto"/>
                  </w:pPr>
                </w:p>
              </w:tc>
              <w:tc>
                <w:tcPr>
                  <w:tcW w:w="1816" w:type="dxa"/>
                  <w:shd w:val="clear" w:color="auto" w:fill="FFFFFF"/>
                </w:tcPr>
                <w:p w14:paraId="3F80021C" w14:textId="77777777" w:rsidR="00C73A43" w:rsidRDefault="00C73A43">
                  <w:pPr>
                    <w:pStyle w:val="EmptyCellLayoutStyle"/>
                    <w:spacing w:after="0" w:line="240" w:lineRule="auto"/>
                  </w:pPr>
                </w:p>
              </w:tc>
              <w:tc>
                <w:tcPr>
                  <w:tcW w:w="140" w:type="dxa"/>
                  <w:shd w:val="clear" w:color="auto" w:fill="FFFFFF"/>
                </w:tcPr>
                <w:p w14:paraId="2CDDCF61" w14:textId="77777777" w:rsidR="00C73A43" w:rsidRDefault="00C73A43">
                  <w:pPr>
                    <w:pStyle w:val="EmptyCellLayoutStyle"/>
                    <w:spacing w:after="0" w:line="240" w:lineRule="auto"/>
                  </w:pPr>
                </w:p>
              </w:tc>
              <w:tc>
                <w:tcPr>
                  <w:tcW w:w="150" w:type="dxa"/>
                  <w:shd w:val="clear" w:color="auto" w:fill="FFFFFF"/>
                </w:tcPr>
                <w:p w14:paraId="54698298" w14:textId="77777777" w:rsidR="00C73A43" w:rsidRDefault="00C73A43">
                  <w:pPr>
                    <w:pStyle w:val="EmptyCellLayoutStyle"/>
                    <w:spacing w:after="0" w:line="240" w:lineRule="auto"/>
                  </w:pPr>
                </w:p>
              </w:tc>
              <w:tc>
                <w:tcPr>
                  <w:tcW w:w="608" w:type="dxa"/>
                  <w:shd w:val="clear" w:color="auto" w:fill="FFFFFF"/>
                </w:tcPr>
                <w:p w14:paraId="6EC3F08F" w14:textId="77777777" w:rsidR="00C73A43" w:rsidRDefault="00C73A43">
                  <w:pPr>
                    <w:pStyle w:val="EmptyCellLayoutStyle"/>
                    <w:spacing w:after="0" w:line="240" w:lineRule="auto"/>
                  </w:pPr>
                </w:p>
              </w:tc>
              <w:tc>
                <w:tcPr>
                  <w:tcW w:w="99" w:type="dxa"/>
                  <w:shd w:val="clear" w:color="auto" w:fill="FFFFFF"/>
                </w:tcPr>
                <w:p w14:paraId="6DF09B01" w14:textId="77777777" w:rsidR="00C73A43" w:rsidRDefault="00C73A43">
                  <w:pPr>
                    <w:pStyle w:val="EmptyCellLayoutStyle"/>
                    <w:spacing w:after="0" w:line="240" w:lineRule="auto"/>
                  </w:pPr>
                </w:p>
              </w:tc>
              <w:tc>
                <w:tcPr>
                  <w:tcW w:w="990" w:type="dxa"/>
                  <w:shd w:val="clear" w:color="auto" w:fill="FFFFFF"/>
                </w:tcPr>
                <w:p w14:paraId="42775559" w14:textId="77777777" w:rsidR="00C73A43" w:rsidRDefault="00C73A43">
                  <w:pPr>
                    <w:pStyle w:val="EmptyCellLayoutStyle"/>
                    <w:spacing w:after="0" w:line="240" w:lineRule="auto"/>
                  </w:pPr>
                </w:p>
              </w:tc>
              <w:tc>
                <w:tcPr>
                  <w:tcW w:w="100" w:type="dxa"/>
                  <w:shd w:val="clear" w:color="auto" w:fill="FFFFFF"/>
                </w:tcPr>
                <w:p w14:paraId="77120508" w14:textId="77777777" w:rsidR="00C73A43" w:rsidRDefault="00C73A43">
                  <w:pPr>
                    <w:pStyle w:val="EmptyCellLayoutStyle"/>
                    <w:spacing w:after="0" w:line="240" w:lineRule="auto"/>
                  </w:pPr>
                </w:p>
              </w:tc>
              <w:tc>
                <w:tcPr>
                  <w:tcW w:w="1290" w:type="dxa"/>
                  <w:shd w:val="clear" w:color="auto" w:fill="FFFFFF"/>
                </w:tcPr>
                <w:p w14:paraId="0957EB9C" w14:textId="77777777" w:rsidR="00C73A43" w:rsidRDefault="00C73A43">
                  <w:pPr>
                    <w:pStyle w:val="EmptyCellLayoutStyle"/>
                    <w:spacing w:after="0" w:line="240" w:lineRule="auto"/>
                  </w:pPr>
                </w:p>
              </w:tc>
              <w:tc>
                <w:tcPr>
                  <w:tcW w:w="99" w:type="dxa"/>
                  <w:shd w:val="clear" w:color="auto" w:fill="FFFFFF"/>
                </w:tcPr>
                <w:p w14:paraId="0CF68223" w14:textId="77777777" w:rsidR="00C73A43" w:rsidRDefault="00C73A43">
                  <w:pPr>
                    <w:pStyle w:val="EmptyCellLayoutStyle"/>
                    <w:spacing w:after="0" w:line="240" w:lineRule="auto"/>
                  </w:pPr>
                </w:p>
              </w:tc>
              <w:tc>
                <w:tcPr>
                  <w:tcW w:w="784" w:type="dxa"/>
                  <w:shd w:val="clear" w:color="auto" w:fill="FFFFFF"/>
                </w:tcPr>
                <w:p w14:paraId="67EB309C" w14:textId="77777777" w:rsidR="00C73A43" w:rsidRDefault="00C73A43">
                  <w:pPr>
                    <w:pStyle w:val="EmptyCellLayoutStyle"/>
                    <w:spacing w:after="0" w:line="240" w:lineRule="auto"/>
                  </w:pPr>
                </w:p>
              </w:tc>
              <w:tc>
                <w:tcPr>
                  <w:tcW w:w="655" w:type="dxa"/>
                  <w:shd w:val="clear" w:color="auto" w:fill="FFFFFF"/>
                </w:tcPr>
                <w:p w14:paraId="44B4BDD8" w14:textId="77777777" w:rsidR="00C73A43" w:rsidRDefault="00C73A43">
                  <w:pPr>
                    <w:pStyle w:val="EmptyCellLayoutStyle"/>
                    <w:spacing w:after="0" w:line="240" w:lineRule="auto"/>
                  </w:pPr>
                </w:p>
              </w:tc>
              <w:tc>
                <w:tcPr>
                  <w:tcW w:w="100" w:type="dxa"/>
                  <w:shd w:val="clear" w:color="auto" w:fill="FFFFFF"/>
                </w:tcPr>
                <w:p w14:paraId="64E3D3E5" w14:textId="77777777" w:rsidR="00C73A43" w:rsidRDefault="00C73A43">
                  <w:pPr>
                    <w:pStyle w:val="EmptyCellLayoutStyle"/>
                    <w:spacing w:after="0" w:line="240" w:lineRule="auto"/>
                  </w:pPr>
                </w:p>
              </w:tc>
              <w:tc>
                <w:tcPr>
                  <w:tcW w:w="1787" w:type="dxa"/>
                  <w:shd w:val="clear" w:color="auto" w:fill="FFFFFF"/>
                </w:tcPr>
                <w:p w14:paraId="1344DC86" w14:textId="77777777" w:rsidR="00C73A43" w:rsidRDefault="00C73A43">
                  <w:pPr>
                    <w:pStyle w:val="EmptyCellLayoutStyle"/>
                    <w:spacing w:after="0" w:line="240" w:lineRule="auto"/>
                  </w:pPr>
                </w:p>
              </w:tc>
              <w:tc>
                <w:tcPr>
                  <w:tcW w:w="2954" w:type="dxa"/>
                  <w:shd w:val="clear" w:color="auto" w:fill="FFFFFF"/>
                </w:tcPr>
                <w:p w14:paraId="53CCBC79" w14:textId="77777777" w:rsidR="00C73A43" w:rsidRDefault="00C73A43">
                  <w:pPr>
                    <w:pStyle w:val="EmptyCellLayoutStyle"/>
                    <w:spacing w:after="0" w:line="240" w:lineRule="auto"/>
                  </w:pPr>
                </w:p>
              </w:tc>
              <w:tc>
                <w:tcPr>
                  <w:tcW w:w="1658" w:type="dxa"/>
                  <w:shd w:val="clear" w:color="auto" w:fill="FFFFFF"/>
                </w:tcPr>
                <w:p w14:paraId="706745D8" w14:textId="77777777" w:rsidR="00C73A43" w:rsidRDefault="00C73A43">
                  <w:pPr>
                    <w:pStyle w:val="EmptyCellLayoutStyle"/>
                    <w:spacing w:after="0" w:line="240" w:lineRule="auto"/>
                  </w:pPr>
                </w:p>
              </w:tc>
              <w:tc>
                <w:tcPr>
                  <w:tcW w:w="41" w:type="dxa"/>
                  <w:shd w:val="clear" w:color="auto" w:fill="FFFFFF"/>
                </w:tcPr>
                <w:p w14:paraId="44EF7225" w14:textId="77777777" w:rsidR="00C73A43" w:rsidRDefault="00C73A43">
                  <w:pPr>
                    <w:pStyle w:val="EmptyCellLayoutStyle"/>
                    <w:spacing w:after="0" w:line="240" w:lineRule="auto"/>
                  </w:pPr>
                </w:p>
              </w:tc>
              <w:tc>
                <w:tcPr>
                  <w:tcW w:w="4531" w:type="dxa"/>
                  <w:shd w:val="clear" w:color="auto" w:fill="FFFFFF"/>
                </w:tcPr>
                <w:p w14:paraId="30FAC6E4" w14:textId="77777777" w:rsidR="00C73A43" w:rsidRDefault="00C73A43">
                  <w:pPr>
                    <w:pStyle w:val="EmptyCellLayoutStyle"/>
                    <w:spacing w:after="0" w:line="240" w:lineRule="auto"/>
                  </w:pPr>
                </w:p>
              </w:tc>
            </w:tr>
            <w:tr w:rsidR="006C0983" w14:paraId="7AA87282" w14:textId="77777777" w:rsidTr="007249F4">
              <w:tc>
                <w:tcPr>
                  <w:tcW w:w="526" w:type="dxa"/>
                  <w:shd w:val="clear" w:color="auto" w:fill="FFFFFF"/>
                </w:tcPr>
                <w:p w14:paraId="45B320A7" w14:textId="77777777" w:rsidR="00C73A43" w:rsidRDefault="00C73A43">
                  <w:pPr>
                    <w:pStyle w:val="EmptyCellLayoutStyle"/>
                    <w:spacing w:after="0" w:line="240" w:lineRule="auto"/>
                  </w:pPr>
                </w:p>
              </w:tc>
              <w:tc>
                <w:tcPr>
                  <w:tcW w:w="19" w:type="dxa"/>
                  <w:gridSpan w:val="5"/>
                  <w:shd w:val="clear" w:color="auto" w:fill="FFFFFF"/>
                </w:tcPr>
                <w:tbl>
                  <w:tblPr>
                    <w:tblW w:w="0" w:type="auto"/>
                    <w:tblCellMar>
                      <w:left w:w="0" w:type="dxa"/>
                      <w:right w:w="0" w:type="dxa"/>
                    </w:tblCellMar>
                    <w:tblLook w:val="04A0" w:firstRow="1" w:lastRow="0" w:firstColumn="1" w:lastColumn="0" w:noHBand="0" w:noVBand="1"/>
                  </w:tblPr>
                  <w:tblGrid>
                    <w:gridCol w:w="2127"/>
                  </w:tblGrid>
                  <w:tr w:rsidR="00C73A43" w14:paraId="6D1F4726" w14:textId="77777777">
                    <w:trPr>
                      <w:trHeight w:val="374"/>
                    </w:trPr>
                    <w:tc>
                      <w:tcPr>
                        <w:tcW w:w="2151" w:type="dxa"/>
                        <w:tcMar>
                          <w:top w:w="0" w:type="dxa"/>
                          <w:left w:w="0" w:type="dxa"/>
                          <w:bottom w:w="0" w:type="dxa"/>
                          <w:right w:w="0" w:type="dxa"/>
                        </w:tcMar>
                      </w:tcPr>
                      <w:p w14:paraId="03F8714D" w14:textId="77777777" w:rsidR="00C73A43" w:rsidRDefault="00C73A43">
                        <w:pPr>
                          <w:pStyle w:val="EmptyCellLayoutStyle"/>
                          <w:spacing w:after="0" w:line="240" w:lineRule="auto"/>
                        </w:pPr>
                      </w:p>
                    </w:tc>
                  </w:tr>
                </w:tbl>
                <w:p w14:paraId="63F97523" w14:textId="77777777" w:rsidR="00C73A43" w:rsidRDefault="00C73A43">
                  <w:pPr>
                    <w:spacing w:after="0" w:line="240" w:lineRule="auto"/>
                  </w:pPr>
                </w:p>
              </w:tc>
              <w:tc>
                <w:tcPr>
                  <w:tcW w:w="608" w:type="dxa"/>
                  <w:shd w:val="clear" w:color="auto" w:fill="FFFFFF"/>
                </w:tcPr>
                <w:p w14:paraId="545B3933" w14:textId="77777777" w:rsidR="00C73A43" w:rsidRDefault="00C73A43">
                  <w:pPr>
                    <w:pStyle w:val="EmptyCellLayoutStyle"/>
                    <w:spacing w:after="0" w:line="240" w:lineRule="auto"/>
                  </w:pPr>
                </w:p>
              </w:tc>
              <w:tc>
                <w:tcPr>
                  <w:tcW w:w="99" w:type="dxa"/>
                  <w:shd w:val="clear" w:color="auto" w:fill="FFFFFF"/>
                </w:tcPr>
                <w:p w14:paraId="4AAE3371" w14:textId="77777777" w:rsidR="00C73A43" w:rsidRDefault="00C73A43">
                  <w:pPr>
                    <w:pStyle w:val="EmptyCellLayoutStyle"/>
                    <w:spacing w:after="0" w:line="240" w:lineRule="auto"/>
                  </w:pPr>
                </w:p>
              </w:tc>
              <w:tc>
                <w:tcPr>
                  <w:tcW w:w="990" w:type="dxa"/>
                  <w:shd w:val="clear" w:color="auto" w:fill="FFFFFF"/>
                </w:tcPr>
                <w:p w14:paraId="17F84EB2" w14:textId="77777777" w:rsidR="00C73A43" w:rsidRDefault="00C73A43">
                  <w:pPr>
                    <w:pStyle w:val="EmptyCellLayoutStyle"/>
                    <w:spacing w:after="0" w:line="240" w:lineRule="auto"/>
                  </w:pPr>
                </w:p>
              </w:tc>
              <w:tc>
                <w:tcPr>
                  <w:tcW w:w="100" w:type="dxa"/>
                  <w:shd w:val="clear" w:color="auto" w:fill="FFFFFF"/>
                </w:tcPr>
                <w:p w14:paraId="2BEFB192" w14:textId="77777777" w:rsidR="00C73A43" w:rsidRDefault="00C73A43">
                  <w:pPr>
                    <w:pStyle w:val="EmptyCellLayoutStyle"/>
                    <w:spacing w:after="0" w:line="240" w:lineRule="auto"/>
                  </w:pPr>
                </w:p>
              </w:tc>
              <w:tc>
                <w:tcPr>
                  <w:tcW w:w="1290" w:type="dxa"/>
                  <w:shd w:val="clear" w:color="auto" w:fill="FFFFFF"/>
                </w:tcPr>
                <w:p w14:paraId="257BFCA4" w14:textId="77777777" w:rsidR="00C73A43" w:rsidRDefault="00C73A43">
                  <w:pPr>
                    <w:pStyle w:val="EmptyCellLayoutStyle"/>
                    <w:spacing w:after="0" w:line="240" w:lineRule="auto"/>
                  </w:pPr>
                </w:p>
              </w:tc>
              <w:tc>
                <w:tcPr>
                  <w:tcW w:w="99" w:type="dxa"/>
                  <w:shd w:val="clear" w:color="auto" w:fill="FFFFFF"/>
                </w:tcPr>
                <w:p w14:paraId="2097E7D0" w14:textId="77777777" w:rsidR="00C73A43" w:rsidRDefault="00C73A43">
                  <w:pPr>
                    <w:pStyle w:val="EmptyCellLayoutStyle"/>
                    <w:spacing w:after="0" w:line="240" w:lineRule="auto"/>
                  </w:pPr>
                </w:p>
              </w:tc>
              <w:tc>
                <w:tcPr>
                  <w:tcW w:w="784" w:type="dxa"/>
                  <w:shd w:val="clear" w:color="auto" w:fill="FFFFFF"/>
                </w:tcPr>
                <w:p w14:paraId="7EA4CDEE" w14:textId="77777777" w:rsidR="00C73A43" w:rsidRDefault="00C73A43">
                  <w:pPr>
                    <w:pStyle w:val="EmptyCellLayoutStyle"/>
                    <w:spacing w:after="0" w:line="240" w:lineRule="auto"/>
                  </w:pPr>
                </w:p>
              </w:tc>
              <w:tc>
                <w:tcPr>
                  <w:tcW w:w="655" w:type="dxa"/>
                  <w:shd w:val="clear" w:color="auto" w:fill="FFFFFF"/>
                </w:tcPr>
                <w:p w14:paraId="137D2C95" w14:textId="77777777" w:rsidR="00C73A43" w:rsidRDefault="00C73A43">
                  <w:pPr>
                    <w:pStyle w:val="EmptyCellLayoutStyle"/>
                    <w:spacing w:after="0" w:line="240" w:lineRule="auto"/>
                  </w:pPr>
                </w:p>
              </w:tc>
              <w:tc>
                <w:tcPr>
                  <w:tcW w:w="100" w:type="dxa"/>
                  <w:shd w:val="clear" w:color="auto" w:fill="FFFFFF"/>
                </w:tcPr>
                <w:p w14:paraId="44241331" w14:textId="77777777" w:rsidR="00C73A43" w:rsidRDefault="00C73A43">
                  <w:pPr>
                    <w:pStyle w:val="EmptyCellLayoutStyle"/>
                    <w:spacing w:after="0" w:line="240" w:lineRule="auto"/>
                  </w:pPr>
                </w:p>
              </w:tc>
              <w:tc>
                <w:tcPr>
                  <w:tcW w:w="1787" w:type="dxa"/>
                  <w:shd w:val="clear" w:color="auto" w:fill="FFFFFF"/>
                </w:tcPr>
                <w:p w14:paraId="37010815" w14:textId="77777777" w:rsidR="00C73A43" w:rsidRDefault="00C73A43">
                  <w:pPr>
                    <w:pStyle w:val="EmptyCellLayoutStyle"/>
                    <w:spacing w:after="0" w:line="240" w:lineRule="auto"/>
                  </w:pPr>
                </w:p>
              </w:tc>
              <w:tc>
                <w:tcPr>
                  <w:tcW w:w="2954" w:type="dxa"/>
                  <w:shd w:val="clear" w:color="auto" w:fill="FFFFFF"/>
                </w:tcPr>
                <w:p w14:paraId="3D9FD9D5" w14:textId="77777777" w:rsidR="00C73A43" w:rsidRDefault="00C73A43">
                  <w:pPr>
                    <w:pStyle w:val="EmptyCellLayoutStyle"/>
                    <w:spacing w:after="0" w:line="240" w:lineRule="auto"/>
                  </w:pPr>
                </w:p>
              </w:tc>
              <w:tc>
                <w:tcPr>
                  <w:tcW w:w="1658" w:type="dxa"/>
                  <w:shd w:val="clear" w:color="auto" w:fill="FFFFFF"/>
                </w:tcPr>
                <w:p w14:paraId="38748FCE" w14:textId="77777777" w:rsidR="00C73A43" w:rsidRDefault="00C73A43">
                  <w:pPr>
                    <w:pStyle w:val="EmptyCellLayoutStyle"/>
                    <w:spacing w:after="0" w:line="240" w:lineRule="auto"/>
                  </w:pPr>
                </w:p>
              </w:tc>
              <w:tc>
                <w:tcPr>
                  <w:tcW w:w="41" w:type="dxa"/>
                  <w:shd w:val="clear" w:color="auto" w:fill="FFFFFF"/>
                </w:tcPr>
                <w:p w14:paraId="6ABD99FD" w14:textId="77777777" w:rsidR="00C73A43" w:rsidRDefault="00C73A43">
                  <w:pPr>
                    <w:pStyle w:val="EmptyCellLayoutStyle"/>
                    <w:spacing w:after="0" w:line="240" w:lineRule="auto"/>
                  </w:pPr>
                </w:p>
              </w:tc>
              <w:tc>
                <w:tcPr>
                  <w:tcW w:w="4531" w:type="dxa"/>
                  <w:shd w:val="clear" w:color="auto" w:fill="FFFFFF"/>
                </w:tcPr>
                <w:p w14:paraId="06C97C0B" w14:textId="77777777" w:rsidR="00C73A43" w:rsidRDefault="00C73A43">
                  <w:pPr>
                    <w:pStyle w:val="EmptyCellLayoutStyle"/>
                    <w:spacing w:after="0" w:line="240" w:lineRule="auto"/>
                  </w:pPr>
                </w:p>
              </w:tc>
            </w:tr>
            <w:tr w:rsidR="006C0983" w14:paraId="432ECF80" w14:textId="77777777" w:rsidTr="007249F4">
              <w:trPr>
                <w:trHeight w:val="6"/>
              </w:trPr>
              <w:tc>
                <w:tcPr>
                  <w:tcW w:w="526" w:type="dxa"/>
                  <w:shd w:val="clear" w:color="auto" w:fill="FFFFFF"/>
                </w:tcPr>
                <w:p w14:paraId="2B3DCE21" w14:textId="77777777" w:rsidR="00C73A43" w:rsidRDefault="00C73A43">
                  <w:pPr>
                    <w:pStyle w:val="EmptyCellLayoutStyle"/>
                    <w:spacing w:after="0" w:line="240" w:lineRule="auto"/>
                  </w:pPr>
                </w:p>
              </w:tc>
              <w:tc>
                <w:tcPr>
                  <w:tcW w:w="19" w:type="dxa"/>
                  <w:gridSpan w:val="5"/>
                  <w:vMerge w:val="restart"/>
                  <w:shd w:val="clear" w:color="auto" w:fill="FFFFFF"/>
                </w:tcPr>
                <w:tbl>
                  <w:tblPr>
                    <w:tblW w:w="0" w:type="auto"/>
                    <w:tblCellMar>
                      <w:left w:w="0" w:type="dxa"/>
                      <w:right w:w="0" w:type="dxa"/>
                    </w:tblCellMar>
                    <w:tblLook w:val="04A0" w:firstRow="1" w:lastRow="0" w:firstColumn="1" w:lastColumn="0" w:noHBand="0" w:noVBand="1"/>
                  </w:tblPr>
                  <w:tblGrid>
                    <w:gridCol w:w="2127"/>
                  </w:tblGrid>
                  <w:tr w:rsidR="00C73A43" w14:paraId="5757423E" w14:textId="77777777">
                    <w:trPr>
                      <w:trHeight w:val="296"/>
                    </w:trPr>
                    <w:tc>
                      <w:tcPr>
                        <w:tcW w:w="2140" w:type="dxa"/>
                        <w:tcBorders>
                          <w:top w:val="nil"/>
                          <w:left w:val="nil"/>
                          <w:bottom w:val="nil"/>
                          <w:right w:val="nil"/>
                        </w:tcBorders>
                        <w:shd w:val="clear" w:color="auto" w:fill="AFEEEE"/>
                        <w:tcMar>
                          <w:top w:w="39" w:type="dxa"/>
                          <w:left w:w="39" w:type="dxa"/>
                          <w:bottom w:w="39" w:type="dxa"/>
                          <w:right w:w="39" w:type="dxa"/>
                        </w:tcMar>
                      </w:tcPr>
                      <w:p w14:paraId="7D1986DA" w14:textId="77777777" w:rsidR="00C73A43" w:rsidRDefault="00000000">
                        <w:pPr>
                          <w:spacing w:after="0" w:line="240" w:lineRule="auto"/>
                        </w:pPr>
                        <w:r>
                          <w:rPr>
                            <w:rFonts w:ascii="Arial" w:eastAsia="Arial" w:hAnsi="Arial"/>
                            <w:b/>
                            <w:color w:val="000000"/>
                            <w:sz w:val="24"/>
                          </w:rPr>
                          <w:t>Work Experience</w:t>
                        </w:r>
                      </w:p>
                    </w:tc>
                  </w:tr>
                </w:tbl>
                <w:p w14:paraId="499537D6" w14:textId="77777777" w:rsidR="00C73A43" w:rsidRDefault="00C73A43">
                  <w:pPr>
                    <w:spacing w:after="0" w:line="240" w:lineRule="auto"/>
                  </w:pPr>
                </w:p>
              </w:tc>
              <w:tc>
                <w:tcPr>
                  <w:tcW w:w="608" w:type="dxa"/>
                  <w:shd w:val="clear" w:color="auto" w:fill="FFFFFF"/>
                </w:tcPr>
                <w:p w14:paraId="5502A32F" w14:textId="77777777" w:rsidR="00C73A43" w:rsidRDefault="00C73A43">
                  <w:pPr>
                    <w:pStyle w:val="EmptyCellLayoutStyle"/>
                    <w:spacing w:after="0" w:line="240" w:lineRule="auto"/>
                  </w:pPr>
                </w:p>
              </w:tc>
              <w:tc>
                <w:tcPr>
                  <w:tcW w:w="99" w:type="dxa"/>
                  <w:shd w:val="clear" w:color="auto" w:fill="FFFFFF"/>
                </w:tcPr>
                <w:p w14:paraId="613B140B" w14:textId="77777777" w:rsidR="00C73A43" w:rsidRDefault="00C73A43">
                  <w:pPr>
                    <w:pStyle w:val="EmptyCellLayoutStyle"/>
                    <w:spacing w:after="0" w:line="240" w:lineRule="auto"/>
                  </w:pPr>
                </w:p>
              </w:tc>
              <w:tc>
                <w:tcPr>
                  <w:tcW w:w="990" w:type="dxa"/>
                  <w:shd w:val="clear" w:color="auto" w:fill="FFFFFF"/>
                </w:tcPr>
                <w:p w14:paraId="327CDF43" w14:textId="77777777" w:rsidR="00C73A43" w:rsidRDefault="00C73A43">
                  <w:pPr>
                    <w:pStyle w:val="EmptyCellLayoutStyle"/>
                    <w:spacing w:after="0" w:line="240" w:lineRule="auto"/>
                  </w:pPr>
                </w:p>
              </w:tc>
              <w:tc>
                <w:tcPr>
                  <w:tcW w:w="100" w:type="dxa"/>
                  <w:shd w:val="clear" w:color="auto" w:fill="FFFFFF"/>
                </w:tcPr>
                <w:p w14:paraId="7B8DCB14" w14:textId="77777777" w:rsidR="00C73A43" w:rsidRDefault="00C73A43">
                  <w:pPr>
                    <w:pStyle w:val="EmptyCellLayoutStyle"/>
                    <w:spacing w:after="0" w:line="240" w:lineRule="auto"/>
                  </w:pPr>
                </w:p>
              </w:tc>
              <w:tc>
                <w:tcPr>
                  <w:tcW w:w="1290" w:type="dxa"/>
                  <w:shd w:val="clear" w:color="auto" w:fill="FFFFFF"/>
                </w:tcPr>
                <w:p w14:paraId="09B4B1E2" w14:textId="77777777" w:rsidR="00C73A43" w:rsidRDefault="00C73A43">
                  <w:pPr>
                    <w:pStyle w:val="EmptyCellLayoutStyle"/>
                    <w:spacing w:after="0" w:line="240" w:lineRule="auto"/>
                  </w:pPr>
                </w:p>
              </w:tc>
              <w:tc>
                <w:tcPr>
                  <w:tcW w:w="99" w:type="dxa"/>
                  <w:shd w:val="clear" w:color="auto" w:fill="FFFFFF"/>
                </w:tcPr>
                <w:p w14:paraId="7418E910" w14:textId="77777777" w:rsidR="00C73A43" w:rsidRDefault="00C73A43">
                  <w:pPr>
                    <w:pStyle w:val="EmptyCellLayoutStyle"/>
                    <w:spacing w:after="0" w:line="240" w:lineRule="auto"/>
                  </w:pPr>
                </w:p>
              </w:tc>
              <w:tc>
                <w:tcPr>
                  <w:tcW w:w="784" w:type="dxa"/>
                  <w:shd w:val="clear" w:color="auto" w:fill="FFFFFF"/>
                </w:tcPr>
                <w:p w14:paraId="7AB21354" w14:textId="77777777" w:rsidR="00C73A43" w:rsidRDefault="00C73A43">
                  <w:pPr>
                    <w:pStyle w:val="EmptyCellLayoutStyle"/>
                    <w:spacing w:after="0" w:line="240" w:lineRule="auto"/>
                  </w:pPr>
                </w:p>
              </w:tc>
              <w:tc>
                <w:tcPr>
                  <w:tcW w:w="655" w:type="dxa"/>
                  <w:shd w:val="clear" w:color="auto" w:fill="FFFFFF"/>
                </w:tcPr>
                <w:p w14:paraId="1C9C7BEC" w14:textId="77777777" w:rsidR="00C73A43" w:rsidRDefault="00C73A43">
                  <w:pPr>
                    <w:pStyle w:val="EmptyCellLayoutStyle"/>
                    <w:spacing w:after="0" w:line="240" w:lineRule="auto"/>
                  </w:pPr>
                </w:p>
              </w:tc>
              <w:tc>
                <w:tcPr>
                  <w:tcW w:w="100" w:type="dxa"/>
                  <w:shd w:val="clear" w:color="auto" w:fill="FFFFFF"/>
                </w:tcPr>
                <w:p w14:paraId="3A4AD0B2" w14:textId="77777777" w:rsidR="00C73A43" w:rsidRDefault="00C73A43">
                  <w:pPr>
                    <w:pStyle w:val="EmptyCellLayoutStyle"/>
                    <w:spacing w:after="0" w:line="240" w:lineRule="auto"/>
                  </w:pPr>
                </w:p>
              </w:tc>
              <w:tc>
                <w:tcPr>
                  <w:tcW w:w="1787" w:type="dxa"/>
                  <w:shd w:val="clear" w:color="auto" w:fill="FFFFFF"/>
                </w:tcPr>
                <w:p w14:paraId="63350CD6" w14:textId="77777777" w:rsidR="00C73A43" w:rsidRDefault="00C73A43">
                  <w:pPr>
                    <w:pStyle w:val="EmptyCellLayoutStyle"/>
                    <w:spacing w:after="0" w:line="240" w:lineRule="auto"/>
                  </w:pPr>
                </w:p>
              </w:tc>
              <w:tc>
                <w:tcPr>
                  <w:tcW w:w="2954" w:type="dxa"/>
                  <w:shd w:val="clear" w:color="auto" w:fill="FFFFFF"/>
                </w:tcPr>
                <w:p w14:paraId="053A5539" w14:textId="77777777" w:rsidR="00C73A43" w:rsidRDefault="00C73A43">
                  <w:pPr>
                    <w:pStyle w:val="EmptyCellLayoutStyle"/>
                    <w:spacing w:after="0" w:line="240" w:lineRule="auto"/>
                  </w:pPr>
                </w:p>
              </w:tc>
              <w:tc>
                <w:tcPr>
                  <w:tcW w:w="1658" w:type="dxa"/>
                  <w:shd w:val="clear" w:color="auto" w:fill="FFFFFF"/>
                </w:tcPr>
                <w:p w14:paraId="29E41944" w14:textId="77777777" w:rsidR="00C73A43" w:rsidRDefault="00C73A43">
                  <w:pPr>
                    <w:pStyle w:val="EmptyCellLayoutStyle"/>
                    <w:spacing w:after="0" w:line="240" w:lineRule="auto"/>
                  </w:pPr>
                </w:p>
              </w:tc>
              <w:tc>
                <w:tcPr>
                  <w:tcW w:w="41" w:type="dxa"/>
                  <w:shd w:val="clear" w:color="auto" w:fill="FFFFFF"/>
                </w:tcPr>
                <w:p w14:paraId="2EAA09F7" w14:textId="77777777" w:rsidR="00C73A43" w:rsidRDefault="00C73A43">
                  <w:pPr>
                    <w:pStyle w:val="EmptyCellLayoutStyle"/>
                    <w:spacing w:after="0" w:line="240" w:lineRule="auto"/>
                  </w:pPr>
                </w:p>
              </w:tc>
              <w:tc>
                <w:tcPr>
                  <w:tcW w:w="4531" w:type="dxa"/>
                  <w:shd w:val="clear" w:color="auto" w:fill="FFFFFF"/>
                </w:tcPr>
                <w:p w14:paraId="4C4D0E6A" w14:textId="77777777" w:rsidR="00C73A43" w:rsidRDefault="00C73A43">
                  <w:pPr>
                    <w:pStyle w:val="EmptyCellLayoutStyle"/>
                    <w:spacing w:after="0" w:line="240" w:lineRule="auto"/>
                  </w:pPr>
                </w:p>
              </w:tc>
            </w:tr>
            <w:tr w:rsidR="006C0983" w14:paraId="5CF73590" w14:textId="77777777" w:rsidTr="007249F4">
              <w:trPr>
                <w:trHeight w:val="367"/>
              </w:trPr>
              <w:tc>
                <w:tcPr>
                  <w:tcW w:w="526" w:type="dxa"/>
                  <w:shd w:val="clear" w:color="auto" w:fill="FFFFFF"/>
                </w:tcPr>
                <w:p w14:paraId="75DB36EA" w14:textId="77777777" w:rsidR="00C73A43" w:rsidRDefault="00C73A43">
                  <w:pPr>
                    <w:pStyle w:val="EmptyCellLayoutStyle"/>
                    <w:spacing w:after="0" w:line="240" w:lineRule="auto"/>
                  </w:pPr>
                </w:p>
              </w:tc>
              <w:tc>
                <w:tcPr>
                  <w:tcW w:w="19" w:type="dxa"/>
                  <w:gridSpan w:val="5"/>
                  <w:vMerge/>
                  <w:shd w:val="clear" w:color="auto" w:fill="FFFFFF"/>
                </w:tcPr>
                <w:p w14:paraId="75D6B1E8" w14:textId="77777777" w:rsidR="00C73A43" w:rsidRDefault="00C73A43">
                  <w:pPr>
                    <w:pStyle w:val="EmptyCellLayoutStyle"/>
                    <w:spacing w:after="0" w:line="240" w:lineRule="auto"/>
                  </w:pPr>
                </w:p>
              </w:tc>
              <w:tc>
                <w:tcPr>
                  <w:tcW w:w="608" w:type="dxa"/>
                  <w:shd w:val="clear" w:color="auto" w:fill="FFFFFF"/>
                </w:tcPr>
                <w:p w14:paraId="22CA6234" w14:textId="77777777" w:rsidR="00C73A43" w:rsidRDefault="00C73A43">
                  <w:pPr>
                    <w:pStyle w:val="EmptyCellLayoutStyle"/>
                    <w:spacing w:after="0" w:line="240" w:lineRule="auto"/>
                  </w:pPr>
                </w:p>
              </w:tc>
              <w:tc>
                <w:tcPr>
                  <w:tcW w:w="99" w:type="dxa"/>
                  <w:shd w:val="clear" w:color="auto" w:fill="FFFFFF"/>
                </w:tcPr>
                <w:p w14:paraId="4926245B" w14:textId="77777777" w:rsidR="00C73A43" w:rsidRDefault="00C73A43">
                  <w:pPr>
                    <w:pStyle w:val="EmptyCellLayoutStyle"/>
                    <w:spacing w:after="0" w:line="240" w:lineRule="auto"/>
                  </w:pPr>
                </w:p>
              </w:tc>
              <w:tc>
                <w:tcPr>
                  <w:tcW w:w="990" w:type="dxa"/>
                  <w:shd w:val="clear" w:color="auto" w:fill="FFFFFF"/>
                </w:tcPr>
                <w:p w14:paraId="574D8B21" w14:textId="77777777" w:rsidR="00C73A43" w:rsidRDefault="00C73A43">
                  <w:pPr>
                    <w:pStyle w:val="EmptyCellLayoutStyle"/>
                    <w:spacing w:after="0" w:line="240" w:lineRule="auto"/>
                  </w:pPr>
                </w:p>
              </w:tc>
              <w:tc>
                <w:tcPr>
                  <w:tcW w:w="100" w:type="dxa"/>
                  <w:shd w:val="clear" w:color="auto" w:fill="FFFFFF"/>
                </w:tcPr>
                <w:p w14:paraId="54DF432F" w14:textId="77777777" w:rsidR="00C73A43" w:rsidRDefault="00C73A43">
                  <w:pPr>
                    <w:pStyle w:val="EmptyCellLayoutStyle"/>
                    <w:spacing w:after="0" w:line="240" w:lineRule="auto"/>
                  </w:pPr>
                </w:p>
              </w:tc>
              <w:tc>
                <w:tcPr>
                  <w:tcW w:w="1290" w:type="dxa"/>
                  <w:shd w:val="clear" w:color="auto" w:fill="FFFFFF"/>
                </w:tcPr>
                <w:p w14:paraId="142145E2" w14:textId="77777777" w:rsidR="00C73A43" w:rsidRDefault="00C73A43">
                  <w:pPr>
                    <w:pStyle w:val="EmptyCellLayoutStyle"/>
                    <w:spacing w:after="0" w:line="240" w:lineRule="auto"/>
                  </w:pPr>
                </w:p>
              </w:tc>
              <w:tc>
                <w:tcPr>
                  <w:tcW w:w="99" w:type="dxa"/>
                  <w:shd w:val="clear" w:color="auto" w:fill="FFFFFF"/>
                </w:tcPr>
                <w:p w14:paraId="5B82A07A" w14:textId="77777777" w:rsidR="00C73A43" w:rsidRDefault="00C73A43">
                  <w:pPr>
                    <w:pStyle w:val="EmptyCellLayoutStyle"/>
                    <w:spacing w:after="0" w:line="240" w:lineRule="auto"/>
                  </w:pPr>
                </w:p>
              </w:tc>
              <w:tc>
                <w:tcPr>
                  <w:tcW w:w="784" w:type="dxa"/>
                  <w:shd w:val="clear" w:color="auto" w:fill="FFFFFF"/>
                </w:tcPr>
                <w:p w14:paraId="3D535D0F" w14:textId="77777777" w:rsidR="00C73A43" w:rsidRDefault="00C73A43">
                  <w:pPr>
                    <w:pStyle w:val="EmptyCellLayoutStyle"/>
                    <w:spacing w:after="0" w:line="240" w:lineRule="auto"/>
                  </w:pPr>
                </w:p>
              </w:tc>
              <w:tc>
                <w:tcPr>
                  <w:tcW w:w="655" w:type="dxa"/>
                  <w:shd w:val="clear" w:color="auto" w:fill="FFFFFF"/>
                </w:tcPr>
                <w:p w14:paraId="4225E223" w14:textId="77777777" w:rsidR="00C73A43" w:rsidRDefault="00C73A43">
                  <w:pPr>
                    <w:pStyle w:val="EmptyCellLayoutStyle"/>
                    <w:spacing w:after="0" w:line="240" w:lineRule="auto"/>
                  </w:pPr>
                </w:p>
              </w:tc>
              <w:tc>
                <w:tcPr>
                  <w:tcW w:w="100" w:type="dxa"/>
                  <w:shd w:val="clear" w:color="auto" w:fill="FFFFFF"/>
                </w:tcPr>
                <w:p w14:paraId="426142D0" w14:textId="77777777" w:rsidR="00C73A43" w:rsidRDefault="00C73A43">
                  <w:pPr>
                    <w:pStyle w:val="EmptyCellLayoutStyle"/>
                    <w:spacing w:after="0" w:line="240" w:lineRule="auto"/>
                  </w:pPr>
                </w:p>
              </w:tc>
              <w:tc>
                <w:tcPr>
                  <w:tcW w:w="1787" w:type="dxa"/>
                  <w:shd w:val="clear" w:color="auto" w:fill="FFFFFF"/>
                </w:tcPr>
                <w:p w14:paraId="284D0732" w14:textId="77777777" w:rsidR="00C73A43" w:rsidRDefault="00C73A43">
                  <w:pPr>
                    <w:pStyle w:val="EmptyCellLayoutStyle"/>
                    <w:spacing w:after="0" w:line="240" w:lineRule="auto"/>
                  </w:pPr>
                </w:p>
              </w:tc>
              <w:tc>
                <w:tcPr>
                  <w:tcW w:w="2954" w:type="dxa"/>
                  <w:shd w:val="clear" w:color="auto" w:fill="FFFFFF"/>
                </w:tcPr>
                <w:p w14:paraId="2E19D6A4" w14:textId="77777777" w:rsidR="00C73A43" w:rsidRDefault="00C73A43">
                  <w:pPr>
                    <w:pStyle w:val="EmptyCellLayoutStyle"/>
                    <w:spacing w:after="0" w:line="240" w:lineRule="auto"/>
                  </w:pPr>
                </w:p>
              </w:tc>
              <w:tc>
                <w:tcPr>
                  <w:tcW w:w="1658" w:type="dxa"/>
                  <w:shd w:val="clear" w:color="auto" w:fill="FFFFFF"/>
                </w:tcPr>
                <w:p w14:paraId="304C2460" w14:textId="77777777" w:rsidR="00C73A43" w:rsidRDefault="00C73A43">
                  <w:pPr>
                    <w:pStyle w:val="EmptyCellLayoutStyle"/>
                    <w:spacing w:after="0" w:line="240" w:lineRule="auto"/>
                  </w:pPr>
                </w:p>
              </w:tc>
              <w:tc>
                <w:tcPr>
                  <w:tcW w:w="41" w:type="dxa"/>
                  <w:gridSpan w:val="2"/>
                  <w:vMerge w:val="restart"/>
                  <w:shd w:val="clear" w:color="auto" w:fill="FFFFFF"/>
                </w:tcPr>
                <w:tbl>
                  <w:tblPr>
                    <w:tblW w:w="4687" w:type="dxa"/>
                    <w:tblBorders>
                      <w:top w:val="nil"/>
                      <w:left w:val="single" w:sz="7" w:space="0" w:color="000000"/>
                      <w:bottom w:val="nil"/>
                      <w:right w:val="nil"/>
                    </w:tblBorders>
                    <w:tblCellMar>
                      <w:left w:w="0" w:type="dxa"/>
                      <w:right w:w="0" w:type="dxa"/>
                    </w:tblCellMar>
                    <w:tblLook w:val="04A0" w:firstRow="1" w:lastRow="0" w:firstColumn="1" w:lastColumn="0" w:noHBand="0" w:noVBand="1"/>
                  </w:tblPr>
                  <w:tblGrid>
                    <w:gridCol w:w="16"/>
                    <w:gridCol w:w="6"/>
                    <w:gridCol w:w="6"/>
                    <w:gridCol w:w="14"/>
                    <w:gridCol w:w="12"/>
                    <w:gridCol w:w="14"/>
                    <w:gridCol w:w="7"/>
                    <w:gridCol w:w="764"/>
                    <w:gridCol w:w="461"/>
                    <w:gridCol w:w="79"/>
                    <w:gridCol w:w="409"/>
                    <w:gridCol w:w="266"/>
                    <w:gridCol w:w="286"/>
                    <w:gridCol w:w="145"/>
                    <w:gridCol w:w="1974"/>
                    <w:gridCol w:w="131"/>
                    <w:gridCol w:w="91"/>
                    <w:gridCol w:w="6"/>
                  </w:tblGrid>
                  <w:tr w:rsidR="006C0983" w14:paraId="62354A6D" w14:textId="77777777" w:rsidTr="006C0983">
                    <w:trPr>
                      <w:gridAfter w:val="1"/>
                      <w:wAfter w:w="6" w:type="dxa"/>
                      <w:trHeight w:val="115"/>
                    </w:trPr>
                    <w:tc>
                      <w:tcPr>
                        <w:tcW w:w="15" w:type="dxa"/>
                        <w:tcBorders>
                          <w:left w:val="single" w:sz="7" w:space="0" w:color="000000"/>
                        </w:tcBorders>
                      </w:tcPr>
                      <w:p w14:paraId="741C45B2" w14:textId="77777777" w:rsidR="00C73A43" w:rsidRDefault="00C73A43">
                        <w:pPr>
                          <w:pStyle w:val="EmptyCellLayoutStyle"/>
                          <w:spacing w:after="0" w:line="240" w:lineRule="auto"/>
                        </w:pPr>
                      </w:p>
                    </w:tc>
                    <w:tc>
                      <w:tcPr>
                        <w:tcW w:w="6" w:type="dxa"/>
                      </w:tcPr>
                      <w:p w14:paraId="7BAAC129" w14:textId="77777777" w:rsidR="00C73A43" w:rsidRDefault="00C73A43">
                        <w:pPr>
                          <w:pStyle w:val="EmptyCellLayoutStyle"/>
                          <w:spacing w:after="0" w:line="240" w:lineRule="auto"/>
                        </w:pPr>
                      </w:p>
                    </w:tc>
                    <w:tc>
                      <w:tcPr>
                        <w:tcW w:w="6" w:type="dxa"/>
                      </w:tcPr>
                      <w:p w14:paraId="60C139B4" w14:textId="77777777" w:rsidR="00C73A43" w:rsidRDefault="00C73A43">
                        <w:pPr>
                          <w:pStyle w:val="EmptyCellLayoutStyle"/>
                          <w:spacing w:after="0" w:line="240" w:lineRule="auto"/>
                        </w:pPr>
                      </w:p>
                    </w:tc>
                    <w:tc>
                      <w:tcPr>
                        <w:tcW w:w="19" w:type="dxa"/>
                      </w:tcPr>
                      <w:p w14:paraId="6FCF9950" w14:textId="77777777" w:rsidR="00C73A43" w:rsidRDefault="00C73A43">
                        <w:pPr>
                          <w:pStyle w:val="EmptyCellLayoutStyle"/>
                          <w:spacing w:after="0" w:line="240" w:lineRule="auto"/>
                        </w:pPr>
                      </w:p>
                    </w:tc>
                    <w:tc>
                      <w:tcPr>
                        <w:tcW w:w="7" w:type="dxa"/>
                      </w:tcPr>
                      <w:p w14:paraId="0A39739F" w14:textId="77777777" w:rsidR="00C73A43" w:rsidRDefault="00C73A43">
                        <w:pPr>
                          <w:pStyle w:val="EmptyCellLayoutStyle"/>
                          <w:spacing w:after="0" w:line="240" w:lineRule="auto"/>
                        </w:pPr>
                      </w:p>
                    </w:tc>
                    <w:tc>
                      <w:tcPr>
                        <w:tcW w:w="1049" w:type="dxa"/>
                        <w:gridSpan w:val="3"/>
                      </w:tcPr>
                      <w:p w14:paraId="5915616B" w14:textId="77777777" w:rsidR="00C73A43" w:rsidRDefault="00C73A43">
                        <w:pPr>
                          <w:pStyle w:val="EmptyCellLayoutStyle"/>
                          <w:spacing w:after="0" w:line="240" w:lineRule="auto"/>
                        </w:pPr>
                      </w:p>
                    </w:tc>
                    <w:tc>
                      <w:tcPr>
                        <w:tcW w:w="74" w:type="dxa"/>
                      </w:tcPr>
                      <w:p w14:paraId="24472ABA" w14:textId="77777777" w:rsidR="00C73A43" w:rsidRDefault="00C73A43">
                        <w:pPr>
                          <w:pStyle w:val="EmptyCellLayoutStyle"/>
                          <w:spacing w:after="0" w:line="240" w:lineRule="auto"/>
                        </w:pPr>
                      </w:p>
                    </w:tc>
                    <w:tc>
                      <w:tcPr>
                        <w:tcW w:w="120" w:type="dxa"/>
                      </w:tcPr>
                      <w:p w14:paraId="593EE7C7" w14:textId="77777777" w:rsidR="00C73A43" w:rsidRDefault="00C73A43">
                        <w:pPr>
                          <w:pStyle w:val="EmptyCellLayoutStyle"/>
                          <w:spacing w:after="0" w:line="240" w:lineRule="auto"/>
                        </w:pPr>
                      </w:p>
                    </w:tc>
                    <w:tc>
                      <w:tcPr>
                        <w:tcW w:w="413" w:type="dxa"/>
                      </w:tcPr>
                      <w:p w14:paraId="5D4E9EB3" w14:textId="77777777" w:rsidR="00C73A43" w:rsidRDefault="00C73A43">
                        <w:pPr>
                          <w:pStyle w:val="EmptyCellLayoutStyle"/>
                          <w:spacing w:after="0" w:line="240" w:lineRule="auto"/>
                        </w:pPr>
                      </w:p>
                    </w:tc>
                    <w:tc>
                      <w:tcPr>
                        <w:tcW w:w="272" w:type="dxa"/>
                      </w:tcPr>
                      <w:p w14:paraId="2C2B17F7" w14:textId="77777777" w:rsidR="00C73A43" w:rsidRDefault="00C73A43">
                        <w:pPr>
                          <w:pStyle w:val="EmptyCellLayoutStyle"/>
                          <w:spacing w:after="0" w:line="240" w:lineRule="auto"/>
                        </w:pPr>
                      </w:p>
                    </w:tc>
                    <w:tc>
                      <w:tcPr>
                        <w:tcW w:w="294" w:type="dxa"/>
                      </w:tcPr>
                      <w:p w14:paraId="0C431788" w14:textId="77777777" w:rsidR="00C73A43" w:rsidRDefault="00C73A43">
                        <w:pPr>
                          <w:pStyle w:val="EmptyCellLayoutStyle"/>
                          <w:spacing w:after="0" w:line="240" w:lineRule="auto"/>
                        </w:pPr>
                      </w:p>
                    </w:tc>
                    <w:tc>
                      <w:tcPr>
                        <w:tcW w:w="149" w:type="dxa"/>
                      </w:tcPr>
                      <w:p w14:paraId="04EA63BF" w14:textId="77777777" w:rsidR="00C73A43" w:rsidRDefault="00C73A43">
                        <w:pPr>
                          <w:pStyle w:val="EmptyCellLayoutStyle"/>
                          <w:spacing w:after="0" w:line="240" w:lineRule="auto"/>
                        </w:pPr>
                      </w:p>
                    </w:tc>
                    <w:tc>
                      <w:tcPr>
                        <w:tcW w:w="2029" w:type="dxa"/>
                      </w:tcPr>
                      <w:p w14:paraId="2F0157BA" w14:textId="77777777" w:rsidR="00C73A43" w:rsidRDefault="00C73A43">
                        <w:pPr>
                          <w:pStyle w:val="EmptyCellLayoutStyle"/>
                          <w:spacing w:after="0" w:line="240" w:lineRule="auto"/>
                        </w:pPr>
                      </w:p>
                    </w:tc>
                    <w:tc>
                      <w:tcPr>
                        <w:tcW w:w="135" w:type="dxa"/>
                      </w:tcPr>
                      <w:p w14:paraId="618F3D08" w14:textId="77777777" w:rsidR="00C73A43" w:rsidRDefault="00C73A43">
                        <w:pPr>
                          <w:pStyle w:val="EmptyCellLayoutStyle"/>
                          <w:spacing w:after="0" w:line="240" w:lineRule="auto"/>
                        </w:pPr>
                      </w:p>
                    </w:tc>
                    <w:tc>
                      <w:tcPr>
                        <w:tcW w:w="93" w:type="dxa"/>
                      </w:tcPr>
                      <w:p w14:paraId="4F253A2A" w14:textId="77777777" w:rsidR="00C73A43" w:rsidRDefault="00C73A43">
                        <w:pPr>
                          <w:pStyle w:val="EmptyCellLayoutStyle"/>
                          <w:spacing w:after="0" w:line="240" w:lineRule="auto"/>
                        </w:pPr>
                      </w:p>
                    </w:tc>
                  </w:tr>
                  <w:tr w:rsidR="006C0983" w14:paraId="1FEA22F8" w14:textId="77777777" w:rsidTr="006C0983">
                    <w:tc>
                      <w:tcPr>
                        <w:tcW w:w="15" w:type="dxa"/>
                        <w:tcBorders>
                          <w:left w:val="single" w:sz="7" w:space="0" w:color="000000"/>
                        </w:tcBorders>
                      </w:tcPr>
                      <w:p w14:paraId="31752A64" w14:textId="77777777" w:rsidR="00C73A43" w:rsidRDefault="00C73A43">
                        <w:pPr>
                          <w:pStyle w:val="EmptyCellLayoutStyle"/>
                          <w:spacing w:after="0" w:line="240" w:lineRule="auto"/>
                        </w:pPr>
                      </w:p>
                    </w:tc>
                    <w:tc>
                      <w:tcPr>
                        <w:tcW w:w="12" w:type="dxa"/>
                        <w:gridSpan w:val="2"/>
                      </w:tcPr>
                      <w:p w14:paraId="76E7FC4A" w14:textId="77777777" w:rsidR="00C73A43" w:rsidRDefault="00C73A43">
                        <w:pPr>
                          <w:pStyle w:val="EmptyCellLayoutStyle"/>
                          <w:spacing w:after="0" w:line="240" w:lineRule="auto"/>
                        </w:pPr>
                      </w:p>
                    </w:tc>
                    <w:tc>
                      <w:tcPr>
                        <w:tcW w:w="1990" w:type="dxa"/>
                        <w:gridSpan w:val="9"/>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70"/>
                        </w:tblGrid>
                        <w:tr w:rsidR="00C73A43" w14:paraId="2CAA6676" w14:textId="77777777">
                          <w:trPr>
                            <w:trHeight w:val="20"/>
                          </w:trPr>
                          <w:tc>
                            <w:tcPr>
                              <w:tcW w:w="1070" w:type="dxa"/>
                            </w:tcPr>
                            <w:p w14:paraId="3CC6AB67" w14:textId="77777777" w:rsidR="00C73A43" w:rsidRDefault="00C73A43">
                              <w:pPr>
                                <w:pStyle w:val="EmptyCellLayoutStyle"/>
                                <w:spacing w:after="0" w:line="240" w:lineRule="auto"/>
                              </w:pPr>
                            </w:p>
                          </w:tc>
                        </w:tr>
                        <w:tr w:rsidR="00C73A43" w14:paraId="6191C9B9" w14:textId="77777777">
                          <w:trPr>
                            <w:trHeight w:val="344"/>
                          </w:trPr>
                          <w:tc>
                            <w:tcPr>
                              <w:tcW w:w="1070" w:type="dxa"/>
                            </w:tcPr>
                            <w:tbl>
                              <w:tblPr>
                                <w:tblW w:w="0" w:type="auto"/>
                                <w:tblCellMar>
                                  <w:left w:w="0" w:type="dxa"/>
                                  <w:right w:w="0" w:type="dxa"/>
                                </w:tblCellMar>
                                <w:tblLook w:val="04A0" w:firstRow="1" w:lastRow="0" w:firstColumn="1" w:lastColumn="0" w:noHBand="0" w:noVBand="1"/>
                              </w:tblPr>
                              <w:tblGrid>
                                <w:gridCol w:w="1070"/>
                              </w:tblGrid>
                              <w:tr w:rsidR="00C73A43" w14:paraId="733D3551" w14:textId="77777777">
                                <w:trPr>
                                  <w:trHeight w:val="266"/>
                                </w:trPr>
                                <w:tc>
                                  <w:tcPr>
                                    <w:tcW w:w="1070" w:type="dxa"/>
                                    <w:tcBorders>
                                      <w:top w:val="nil"/>
                                      <w:left w:val="nil"/>
                                      <w:bottom w:val="nil"/>
                                      <w:right w:val="nil"/>
                                    </w:tcBorders>
                                    <w:shd w:val="clear" w:color="auto" w:fill="AFEEEE"/>
                                    <w:tcMar>
                                      <w:top w:w="39" w:type="dxa"/>
                                      <w:left w:w="39" w:type="dxa"/>
                                      <w:bottom w:w="39" w:type="dxa"/>
                                      <w:right w:w="39" w:type="dxa"/>
                                    </w:tcMar>
                                  </w:tcPr>
                                  <w:p w14:paraId="202980C1" w14:textId="77777777" w:rsidR="00C73A43" w:rsidRDefault="00000000">
                                    <w:pPr>
                                      <w:spacing w:after="0" w:line="240" w:lineRule="auto"/>
                                    </w:pPr>
                                    <w:r>
                                      <w:rPr>
                                        <w:rFonts w:ascii="Arial" w:eastAsia="Arial" w:hAnsi="Arial"/>
                                        <w:b/>
                                        <w:color w:val="000000"/>
                                        <w:sz w:val="24"/>
                                      </w:rPr>
                                      <w:t>Profile</w:t>
                                    </w:r>
                                  </w:p>
                                </w:tc>
                              </w:tr>
                            </w:tbl>
                            <w:p w14:paraId="0E335007" w14:textId="77777777" w:rsidR="00C73A43" w:rsidRDefault="00C73A43">
                              <w:pPr>
                                <w:spacing w:after="0" w:line="240" w:lineRule="auto"/>
                              </w:pPr>
                            </w:p>
                          </w:tc>
                        </w:tr>
                      </w:tbl>
                      <w:p w14:paraId="30F4AC5A" w14:textId="77777777" w:rsidR="00C73A43" w:rsidRDefault="00C73A43">
                        <w:pPr>
                          <w:spacing w:after="0" w:line="240" w:lineRule="auto"/>
                        </w:pPr>
                      </w:p>
                    </w:tc>
                    <w:tc>
                      <w:tcPr>
                        <w:tcW w:w="293" w:type="dxa"/>
                      </w:tcPr>
                      <w:p w14:paraId="32ABC72F" w14:textId="77777777" w:rsidR="00C73A43" w:rsidRDefault="00C73A43">
                        <w:pPr>
                          <w:pStyle w:val="EmptyCellLayoutStyle"/>
                          <w:spacing w:after="0" w:line="240" w:lineRule="auto"/>
                        </w:pPr>
                      </w:p>
                    </w:tc>
                    <w:tc>
                      <w:tcPr>
                        <w:tcW w:w="141" w:type="dxa"/>
                      </w:tcPr>
                      <w:p w14:paraId="03052760" w14:textId="77777777" w:rsidR="00C73A43" w:rsidRDefault="00C73A43">
                        <w:pPr>
                          <w:pStyle w:val="EmptyCellLayoutStyle"/>
                          <w:spacing w:after="0" w:line="240" w:lineRule="auto"/>
                        </w:pPr>
                      </w:p>
                    </w:tc>
                    <w:tc>
                      <w:tcPr>
                        <w:tcW w:w="2029" w:type="dxa"/>
                      </w:tcPr>
                      <w:p w14:paraId="77C4446B" w14:textId="77777777" w:rsidR="00C73A43" w:rsidRDefault="00C73A43">
                        <w:pPr>
                          <w:pStyle w:val="EmptyCellLayoutStyle"/>
                          <w:spacing w:after="0" w:line="240" w:lineRule="auto"/>
                        </w:pPr>
                      </w:p>
                    </w:tc>
                    <w:tc>
                      <w:tcPr>
                        <w:tcW w:w="201" w:type="dxa"/>
                        <w:gridSpan w:val="2"/>
                      </w:tcPr>
                      <w:p w14:paraId="3F81C611" w14:textId="77777777" w:rsidR="00C73A43" w:rsidRDefault="00C73A43">
                        <w:pPr>
                          <w:pStyle w:val="EmptyCellLayoutStyle"/>
                          <w:spacing w:after="0" w:line="240" w:lineRule="auto"/>
                        </w:pPr>
                      </w:p>
                    </w:tc>
                    <w:tc>
                      <w:tcPr>
                        <w:tcW w:w="6" w:type="dxa"/>
                      </w:tcPr>
                      <w:p w14:paraId="70985B0E" w14:textId="77777777" w:rsidR="00C73A43" w:rsidRDefault="00C73A43">
                        <w:pPr>
                          <w:pStyle w:val="EmptyCellLayoutStyle"/>
                          <w:spacing w:after="0" w:line="240" w:lineRule="auto"/>
                        </w:pPr>
                      </w:p>
                    </w:tc>
                  </w:tr>
                  <w:tr w:rsidR="006C0983" w14:paraId="65A92BB9" w14:textId="77777777" w:rsidTr="006C0983">
                    <w:trPr>
                      <w:trHeight w:val="99"/>
                    </w:trPr>
                    <w:tc>
                      <w:tcPr>
                        <w:tcW w:w="15" w:type="dxa"/>
                        <w:tcBorders>
                          <w:left w:val="single" w:sz="7" w:space="0" w:color="000000"/>
                        </w:tcBorders>
                      </w:tcPr>
                      <w:p w14:paraId="744C59BC" w14:textId="77777777" w:rsidR="00C73A43" w:rsidRDefault="00C73A43">
                        <w:pPr>
                          <w:pStyle w:val="EmptyCellLayoutStyle"/>
                          <w:spacing w:after="0" w:line="240" w:lineRule="auto"/>
                        </w:pPr>
                      </w:p>
                    </w:tc>
                    <w:tc>
                      <w:tcPr>
                        <w:tcW w:w="12" w:type="dxa"/>
                        <w:gridSpan w:val="2"/>
                      </w:tcPr>
                      <w:p w14:paraId="301B72BD" w14:textId="77777777" w:rsidR="00C73A43" w:rsidRDefault="00C73A43">
                        <w:pPr>
                          <w:pStyle w:val="EmptyCellLayoutStyle"/>
                          <w:spacing w:after="0" w:line="240" w:lineRule="auto"/>
                        </w:pPr>
                      </w:p>
                    </w:tc>
                    <w:tc>
                      <w:tcPr>
                        <w:tcW w:w="34" w:type="dxa"/>
                        <w:gridSpan w:val="2"/>
                      </w:tcPr>
                      <w:p w14:paraId="280D96CD" w14:textId="77777777" w:rsidR="00C73A43" w:rsidRDefault="00C73A43">
                        <w:pPr>
                          <w:pStyle w:val="EmptyCellLayoutStyle"/>
                          <w:spacing w:after="0" w:line="240" w:lineRule="auto"/>
                        </w:pPr>
                      </w:p>
                    </w:tc>
                    <w:tc>
                      <w:tcPr>
                        <w:tcW w:w="19" w:type="dxa"/>
                      </w:tcPr>
                      <w:p w14:paraId="2C5EFDA8" w14:textId="77777777" w:rsidR="00C73A43" w:rsidRDefault="00C73A43">
                        <w:pPr>
                          <w:pStyle w:val="EmptyCellLayoutStyle"/>
                          <w:spacing w:after="0" w:line="240" w:lineRule="auto"/>
                        </w:pPr>
                      </w:p>
                    </w:tc>
                    <w:tc>
                      <w:tcPr>
                        <w:tcW w:w="7" w:type="dxa"/>
                      </w:tcPr>
                      <w:p w14:paraId="5335DEF0" w14:textId="77777777" w:rsidR="00C73A43" w:rsidRDefault="00C73A43">
                        <w:pPr>
                          <w:pStyle w:val="EmptyCellLayoutStyle"/>
                          <w:spacing w:after="0" w:line="240" w:lineRule="auto"/>
                        </w:pPr>
                      </w:p>
                    </w:tc>
                    <w:tc>
                      <w:tcPr>
                        <w:tcW w:w="444" w:type="dxa"/>
                      </w:tcPr>
                      <w:p w14:paraId="54B66CE9" w14:textId="77777777" w:rsidR="00C73A43" w:rsidRDefault="00C73A43">
                        <w:pPr>
                          <w:pStyle w:val="EmptyCellLayoutStyle"/>
                          <w:spacing w:after="0" w:line="240" w:lineRule="auto"/>
                        </w:pPr>
                      </w:p>
                    </w:tc>
                    <w:tc>
                      <w:tcPr>
                        <w:tcW w:w="721" w:type="dxa"/>
                      </w:tcPr>
                      <w:p w14:paraId="757D0AAC" w14:textId="77777777" w:rsidR="00C73A43" w:rsidRDefault="00C73A43">
                        <w:pPr>
                          <w:pStyle w:val="EmptyCellLayoutStyle"/>
                          <w:spacing w:after="0" w:line="240" w:lineRule="auto"/>
                        </w:pPr>
                      </w:p>
                    </w:tc>
                    <w:tc>
                      <w:tcPr>
                        <w:tcW w:w="75" w:type="dxa"/>
                      </w:tcPr>
                      <w:p w14:paraId="590F5521" w14:textId="77777777" w:rsidR="00C73A43" w:rsidRDefault="00C73A43">
                        <w:pPr>
                          <w:pStyle w:val="EmptyCellLayoutStyle"/>
                          <w:spacing w:after="0" w:line="240" w:lineRule="auto"/>
                        </w:pPr>
                      </w:p>
                    </w:tc>
                    <w:tc>
                      <w:tcPr>
                        <w:tcW w:w="418" w:type="dxa"/>
                      </w:tcPr>
                      <w:p w14:paraId="3C41BB84" w14:textId="77777777" w:rsidR="00C73A43" w:rsidRDefault="00C73A43">
                        <w:pPr>
                          <w:pStyle w:val="EmptyCellLayoutStyle"/>
                          <w:spacing w:after="0" w:line="240" w:lineRule="auto"/>
                        </w:pPr>
                      </w:p>
                    </w:tc>
                    <w:tc>
                      <w:tcPr>
                        <w:tcW w:w="272" w:type="dxa"/>
                      </w:tcPr>
                      <w:p w14:paraId="40C37957" w14:textId="77777777" w:rsidR="00C73A43" w:rsidRDefault="00C73A43">
                        <w:pPr>
                          <w:pStyle w:val="EmptyCellLayoutStyle"/>
                          <w:spacing w:after="0" w:line="240" w:lineRule="auto"/>
                        </w:pPr>
                      </w:p>
                    </w:tc>
                    <w:tc>
                      <w:tcPr>
                        <w:tcW w:w="293" w:type="dxa"/>
                      </w:tcPr>
                      <w:p w14:paraId="2612D5E6" w14:textId="77777777" w:rsidR="00C73A43" w:rsidRDefault="00C73A43">
                        <w:pPr>
                          <w:pStyle w:val="EmptyCellLayoutStyle"/>
                          <w:spacing w:after="0" w:line="240" w:lineRule="auto"/>
                        </w:pPr>
                      </w:p>
                    </w:tc>
                    <w:tc>
                      <w:tcPr>
                        <w:tcW w:w="141" w:type="dxa"/>
                      </w:tcPr>
                      <w:p w14:paraId="3BA4A37C" w14:textId="77777777" w:rsidR="00C73A43" w:rsidRDefault="00C73A43">
                        <w:pPr>
                          <w:pStyle w:val="EmptyCellLayoutStyle"/>
                          <w:spacing w:after="0" w:line="240" w:lineRule="auto"/>
                        </w:pPr>
                      </w:p>
                    </w:tc>
                    <w:tc>
                      <w:tcPr>
                        <w:tcW w:w="2029" w:type="dxa"/>
                      </w:tcPr>
                      <w:p w14:paraId="3620981A" w14:textId="77777777" w:rsidR="00C73A43" w:rsidRDefault="00C73A43">
                        <w:pPr>
                          <w:pStyle w:val="EmptyCellLayoutStyle"/>
                          <w:spacing w:after="0" w:line="240" w:lineRule="auto"/>
                        </w:pPr>
                      </w:p>
                    </w:tc>
                    <w:tc>
                      <w:tcPr>
                        <w:tcW w:w="201" w:type="dxa"/>
                        <w:gridSpan w:val="2"/>
                      </w:tcPr>
                      <w:p w14:paraId="1B77DEEF" w14:textId="77777777" w:rsidR="00C73A43" w:rsidRDefault="00C73A43">
                        <w:pPr>
                          <w:pStyle w:val="EmptyCellLayoutStyle"/>
                          <w:spacing w:after="0" w:line="240" w:lineRule="auto"/>
                        </w:pPr>
                      </w:p>
                    </w:tc>
                    <w:tc>
                      <w:tcPr>
                        <w:tcW w:w="6" w:type="dxa"/>
                      </w:tcPr>
                      <w:p w14:paraId="60B04738" w14:textId="77777777" w:rsidR="00C73A43" w:rsidRDefault="00C73A43">
                        <w:pPr>
                          <w:pStyle w:val="EmptyCellLayoutStyle"/>
                          <w:spacing w:after="0" w:line="240" w:lineRule="auto"/>
                        </w:pPr>
                      </w:p>
                    </w:tc>
                  </w:tr>
                  <w:tr w:rsidR="006C0983" w14:paraId="2682E4E9" w14:textId="77777777" w:rsidTr="006C0983">
                    <w:tc>
                      <w:tcPr>
                        <w:tcW w:w="15" w:type="dxa"/>
                        <w:tcBorders>
                          <w:left w:val="single" w:sz="7" w:space="0" w:color="000000"/>
                        </w:tcBorders>
                      </w:tcPr>
                      <w:p w14:paraId="25FF4621" w14:textId="77777777" w:rsidR="00C73A43" w:rsidRDefault="00C73A43">
                        <w:pPr>
                          <w:pStyle w:val="EmptyCellLayoutStyle"/>
                          <w:spacing w:after="0" w:line="240" w:lineRule="auto"/>
                        </w:pPr>
                      </w:p>
                    </w:tc>
                    <w:tc>
                      <w:tcPr>
                        <w:tcW w:w="12" w:type="dxa"/>
                        <w:gridSpan w:val="2"/>
                      </w:tcPr>
                      <w:p w14:paraId="4D32255F" w14:textId="77777777" w:rsidR="00C73A43" w:rsidRDefault="00C73A43">
                        <w:pPr>
                          <w:pStyle w:val="EmptyCellLayoutStyle"/>
                          <w:spacing w:after="0" w:line="240" w:lineRule="auto"/>
                        </w:pPr>
                      </w:p>
                    </w:tc>
                    <w:tc>
                      <w:tcPr>
                        <w:tcW w:w="34" w:type="dxa"/>
                        <w:gridSpan w:val="2"/>
                      </w:tcPr>
                      <w:p w14:paraId="17D08EFF" w14:textId="77777777" w:rsidR="00C73A43" w:rsidRDefault="00C73A43">
                        <w:pPr>
                          <w:pStyle w:val="EmptyCellLayoutStyle"/>
                          <w:spacing w:after="0" w:line="240" w:lineRule="auto"/>
                        </w:pPr>
                      </w:p>
                    </w:tc>
                    <w:tc>
                      <w:tcPr>
                        <w:tcW w:w="19" w:type="dxa"/>
                      </w:tcPr>
                      <w:p w14:paraId="370A8C2D" w14:textId="77777777" w:rsidR="00C73A43" w:rsidRDefault="00C73A43">
                        <w:pPr>
                          <w:pStyle w:val="EmptyCellLayoutStyle"/>
                          <w:spacing w:after="0" w:line="240" w:lineRule="auto"/>
                        </w:pPr>
                      </w:p>
                    </w:tc>
                    <w:tc>
                      <w:tcPr>
                        <w:tcW w:w="7" w:type="dxa"/>
                      </w:tcPr>
                      <w:p w14:paraId="2AB07563" w14:textId="77777777" w:rsidR="00C73A43" w:rsidRDefault="00C73A43">
                        <w:pPr>
                          <w:pStyle w:val="EmptyCellLayoutStyle"/>
                          <w:spacing w:after="0" w:line="240" w:lineRule="auto"/>
                        </w:pPr>
                      </w:p>
                    </w:tc>
                    <w:tc>
                      <w:tcPr>
                        <w:tcW w:w="444" w:type="dxa"/>
                      </w:tcPr>
                      <w:p w14:paraId="4E94250A" w14:textId="77777777" w:rsidR="00C73A43" w:rsidRDefault="00C73A43">
                        <w:pPr>
                          <w:pStyle w:val="EmptyCellLayoutStyle"/>
                          <w:spacing w:after="0" w:line="240" w:lineRule="auto"/>
                        </w:pPr>
                      </w:p>
                    </w:tc>
                    <w:tc>
                      <w:tcPr>
                        <w:tcW w:w="721" w:type="dxa"/>
                      </w:tcPr>
                      <w:p w14:paraId="245DD4D0" w14:textId="77777777" w:rsidR="00C73A43" w:rsidRDefault="00C73A43">
                        <w:pPr>
                          <w:pStyle w:val="EmptyCellLayoutStyle"/>
                          <w:spacing w:after="0" w:line="240" w:lineRule="auto"/>
                        </w:pPr>
                      </w:p>
                    </w:tc>
                    <w:tc>
                      <w:tcPr>
                        <w:tcW w:w="75" w:type="dxa"/>
                      </w:tcPr>
                      <w:p w14:paraId="3EBA03C8" w14:textId="77777777" w:rsidR="00C73A43" w:rsidRDefault="00C73A43">
                        <w:pPr>
                          <w:pStyle w:val="EmptyCellLayoutStyle"/>
                          <w:spacing w:after="0" w:line="240" w:lineRule="auto"/>
                        </w:pPr>
                      </w:p>
                    </w:tc>
                    <w:tc>
                      <w:tcPr>
                        <w:tcW w:w="3354" w:type="dxa"/>
                        <w:gridSpan w:val="7"/>
                        <w:vMerge w:val="restart"/>
                      </w:tcPr>
                      <w:tbl>
                        <w:tblPr>
                          <w:tblW w:w="0" w:type="auto"/>
                          <w:tblCellMar>
                            <w:left w:w="0" w:type="dxa"/>
                            <w:right w:w="0" w:type="dxa"/>
                          </w:tblCellMar>
                          <w:tblLook w:val="04A0" w:firstRow="1" w:lastRow="0" w:firstColumn="1" w:lastColumn="0" w:noHBand="0" w:noVBand="1"/>
                        </w:tblPr>
                        <w:tblGrid>
                          <w:gridCol w:w="3302"/>
                        </w:tblGrid>
                        <w:tr w:rsidR="00C73A43" w14:paraId="270EF3F2" w14:textId="77777777">
                          <w:trPr>
                            <w:trHeight w:val="237"/>
                          </w:trPr>
                          <w:tc>
                            <w:tcPr>
                              <w:tcW w:w="3947" w:type="dxa"/>
                              <w:tcBorders>
                                <w:top w:val="nil"/>
                                <w:left w:val="nil"/>
                                <w:bottom w:val="nil"/>
                                <w:right w:val="nil"/>
                              </w:tcBorders>
                              <w:tcMar>
                                <w:top w:w="39" w:type="dxa"/>
                                <w:left w:w="39" w:type="dxa"/>
                                <w:bottom w:w="39" w:type="dxa"/>
                                <w:right w:w="39" w:type="dxa"/>
                              </w:tcMar>
                            </w:tcPr>
                            <w:p w14:paraId="012FEFCB" w14:textId="77777777" w:rsidR="00C73A43" w:rsidRDefault="00000000">
                              <w:pPr>
                                <w:spacing w:after="0" w:line="240" w:lineRule="auto"/>
                              </w:pPr>
                              <w:r>
                                <w:rPr>
                                  <w:rFonts w:ascii="Segoe UI" w:eastAsia="Segoe UI" w:hAnsi="Segoe UI"/>
                                  <w:color w:val="000000"/>
                                </w:rPr>
                                <w:t>Pune,Pune</w:t>
                              </w:r>
                            </w:p>
                          </w:tc>
                        </w:tr>
                      </w:tbl>
                      <w:p w14:paraId="03B16369" w14:textId="77777777" w:rsidR="00C73A43" w:rsidRDefault="00C73A43">
                        <w:pPr>
                          <w:spacing w:after="0" w:line="240" w:lineRule="auto"/>
                        </w:pPr>
                      </w:p>
                    </w:tc>
                    <w:tc>
                      <w:tcPr>
                        <w:tcW w:w="6" w:type="dxa"/>
                      </w:tcPr>
                      <w:p w14:paraId="51CC526C" w14:textId="77777777" w:rsidR="00C73A43" w:rsidRDefault="00C73A43">
                        <w:pPr>
                          <w:pStyle w:val="EmptyCellLayoutStyle"/>
                          <w:spacing w:after="0" w:line="240" w:lineRule="auto"/>
                        </w:pPr>
                      </w:p>
                    </w:tc>
                  </w:tr>
                  <w:tr w:rsidR="006C0983" w14:paraId="2543E104" w14:textId="77777777" w:rsidTr="006C0983">
                    <w:trPr>
                      <w:trHeight w:val="314"/>
                    </w:trPr>
                    <w:tc>
                      <w:tcPr>
                        <w:tcW w:w="15" w:type="dxa"/>
                        <w:tcBorders>
                          <w:left w:val="single" w:sz="7" w:space="0" w:color="000000"/>
                        </w:tcBorders>
                      </w:tcPr>
                      <w:p w14:paraId="069472CC" w14:textId="77777777" w:rsidR="00C73A43" w:rsidRDefault="00C73A43">
                        <w:pPr>
                          <w:pStyle w:val="EmptyCellLayoutStyle"/>
                          <w:spacing w:after="0" w:line="240" w:lineRule="auto"/>
                        </w:pPr>
                      </w:p>
                    </w:tc>
                    <w:tc>
                      <w:tcPr>
                        <w:tcW w:w="12" w:type="dxa"/>
                        <w:gridSpan w:val="2"/>
                      </w:tcPr>
                      <w:p w14:paraId="0804BFC6" w14:textId="77777777" w:rsidR="00C73A43" w:rsidRDefault="00C73A43">
                        <w:pPr>
                          <w:pStyle w:val="EmptyCellLayoutStyle"/>
                          <w:spacing w:after="0" w:line="240" w:lineRule="auto"/>
                        </w:pPr>
                      </w:p>
                    </w:tc>
                    <w:tc>
                      <w:tcPr>
                        <w:tcW w:w="34" w:type="dxa"/>
                        <w:gridSpan w:val="2"/>
                      </w:tcPr>
                      <w:p w14:paraId="393DC33B" w14:textId="77777777" w:rsidR="00C73A43" w:rsidRDefault="00C73A43">
                        <w:pPr>
                          <w:pStyle w:val="EmptyCellLayoutStyle"/>
                          <w:spacing w:after="0" w:line="240" w:lineRule="auto"/>
                        </w:pPr>
                      </w:p>
                    </w:tc>
                    <w:tc>
                      <w:tcPr>
                        <w:tcW w:w="19" w:type="dxa"/>
                      </w:tcPr>
                      <w:p w14:paraId="11778009" w14:textId="77777777" w:rsidR="00C73A43" w:rsidRDefault="00C73A43">
                        <w:pPr>
                          <w:pStyle w:val="EmptyCellLayoutStyle"/>
                          <w:spacing w:after="0" w:line="240" w:lineRule="auto"/>
                        </w:pPr>
                      </w:p>
                    </w:tc>
                    <w:tc>
                      <w:tcPr>
                        <w:tcW w:w="451" w:type="dxa"/>
                        <w:gridSpan w:val="2"/>
                        <w:vMerge w:val="restart"/>
                        <w:tcBorders>
                          <w:top w:val="nil"/>
                          <w:left w:val="nil"/>
                          <w:bottom w:val="nil"/>
                        </w:tcBorders>
                        <w:tcMar>
                          <w:top w:w="0" w:type="dxa"/>
                          <w:left w:w="0" w:type="dxa"/>
                          <w:bottom w:w="0" w:type="dxa"/>
                          <w:right w:w="0" w:type="dxa"/>
                        </w:tcMar>
                      </w:tcPr>
                      <w:p w14:paraId="30778554" w14:textId="77777777" w:rsidR="00C73A43" w:rsidRDefault="00000000">
                        <w:pPr>
                          <w:spacing w:after="0" w:line="240" w:lineRule="auto"/>
                        </w:pPr>
                        <w:r>
                          <w:rPr>
                            <w:noProof/>
                          </w:rPr>
                          <w:drawing>
                            <wp:inline distT="0" distB="0" distL="0" distR="0" wp14:anchorId="51B51462" wp14:editId="2ADBC2AC">
                              <wp:extent cx="196852" cy="196852"/>
                              <wp:effectExtent l="0" t="0" r="0" b="0"/>
                              <wp:docPr id="2" name="img3.png"/>
                              <wp:cNvGraphicFramePr/>
                              <a:graphic xmlns:a="http://schemas.openxmlformats.org/drawingml/2006/main">
                                <a:graphicData uri="http://schemas.openxmlformats.org/drawingml/2006/picture">
                                  <pic:pic xmlns:pic="http://schemas.openxmlformats.org/drawingml/2006/picture">
                                    <pic:nvPicPr>
                                      <pic:cNvPr id="3" name="img3.png"/>
                                      <pic:cNvPicPr/>
                                    </pic:nvPicPr>
                                    <pic:blipFill>
                                      <a:blip r:embed="rId6" cstate="print"/>
                                      <a:stretch>
                                        <a:fillRect/>
                                      </a:stretch>
                                    </pic:blipFill>
                                    <pic:spPr>
                                      <a:xfrm>
                                        <a:off x="0" y="0"/>
                                        <a:ext cx="196852" cy="196852"/>
                                      </a:xfrm>
                                      <a:prstGeom prst="rect">
                                        <a:avLst/>
                                      </a:prstGeom>
                                    </pic:spPr>
                                  </pic:pic>
                                </a:graphicData>
                              </a:graphic>
                            </wp:inline>
                          </w:drawing>
                        </w:r>
                      </w:p>
                    </w:tc>
                    <w:tc>
                      <w:tcPr>
                        <w:tcW w:w="796" w:type="dxa"/>
                        <w:gridSpan w:val="2"/>
                      </w:tcPr>
                      <w:p w14:paraId="5D622F68" w14:textId="77777777" w:rsidR="00C73A43" w:rsidRDefault="00C73A43">
                        <w:pPr>
                          <w:pStyle w:val="EmptyCellLayoutStyle"/>
                          <w:spacing w:after="0" w:line="240" w:lineRule="auto"/>
                        </w:pPr>
                      </w:p>
                    </w:tc>
                    <w:tc>
                      <w:tcPr>
                        <w:tcW w:w="3354" w:type="dxa"/>
                        <w:gridSpan w:val="7"/>
                        <w:vMerge/>
                      </w:tcPr>
                      <w:p w14:paraId="1AC185D8" w14:textId="77777777" w:rsidR="00C73A43" w:rsidRDefault="00C73A43">
                        <w:pPr>
                          <w:pStyle w:val="EmptyCellLayoutStyle"/>
                          <w:spacing w:after="0" w:line="240" w:lineRule="auto"/>
                        </w:pPr>
                      </w:p>
                    </w:tc>
                    <w:tc>
                      <w:tcPr>
                        <w:tcW w:w="6" w:type="dxa"/>
                      </w:tcPr>
                      <w:p w14:paraId="3FF1407D" w14:textId="77777777" w:rsidR="00C73A43" w:rsidRDefault="00C73A43">
                        <w:pPr>
                          <w:pStyle w:val="EmptyCellLayoutStyle"/>
                          <w:spacing w:after="0" w:line="240" w:lineRule="auto"/>
                        </w:pPr>
                      </w:p>
                    </w:tc>
                  </w:tr>
                  <w:tr w:rsidR="006C0983" w14:paraId="6941C2EF" w14:textId="77777777" w:rsidTr="006C0983">
                    <w:trPr>
                      <w:trHeight w:val="99"/>
                    </w:trPr>
                    <w:tc>
                      <w:tcPr>
                        <w:tcW w:w="15" w:type="dxa"/>
                        <w:tcBorders>
                          <w:left w:val="single" w:sz="7" w:space="0" w:color="000000"/>
                        </w:tcBorders>
                      </w:tcPr>
                      <w:p w14:paraId="381C159E" w14:textId="77777777" w:rsidR="00C73A43" w:rsidRDefault="00C73A43">
                        <w:pPr>
                          <w:pStyle w:val="EmptyCellLayoutStyle"/>
                          <w:spacing w:after="0" w:line="240" w:lineRule="auto"/>
                        </w:pPr>
                      </w:p>
                    </w:tc>
                    <w:tc>
                      <w:tcPr>
                        <w:tcW w:w="12" w:type="dxa"/>
                        <w:gridSpan w:val="2"/>
                      </w:tcPr>
                      <w:p w14:paraId="28762CF6" w14:textId="77777777" w:rsidR="00C73A43" w:rsidRDefault="00C73A43">
                        <w:pPr>
                          <w:pStyle w:val="EmptyCellLayoutStyle"/>
                          <w:spacing w:after="0" w:line="240" w:lineRule="auto"/>
                        </w:pPr>
                      </w:p>
                    </w:tc>
                    <w:tc>
                      <w:tcPr>
                        <w:tcW w:w="34" w:type="dxa"/>
                        <w:gridSpan w:val="2"/>
                      </w:tcPr>
                      <w:p w14:paraId="58A795AF" w14:textId="77777777" w:rsidR="00C73A43" w:rsidRDefault="00C73A43">
                        <w:pPr>
                          <w:pStyle w:val="EmptyCellLayoutStyle"/>
                          <w:spacing w:after="0" w:line="240" w:lineRule="auto"/>
                        </w:pPr>
                      </w:p>
                    </w:tc>
                    <w:tc>
                      <w:tcPr>
                        <w:tcW w:w="19" w:type="dxa"/>
                      </w:tcPr>
                      <w:p w14:paraId="30263CE2" w14:textId="77777777" w:rsidR="00C73A43" w:rsidRDefault="00C73A43">
                        <w:pPr>
                          <w:pStyle w:val="EmptyCellLayoutStyle"/>
                          <w:spacing w:after="0" w:line="240" w:lineRule="auto"/>
                        </w:pPr>
                      </w:p>
                    </w:tc>
                    <w:tc>
                      <w:tcPr>
                        <w:tcW w:w="7" w:type="dxa"/>
                      </w:tcPr>
                      <w:p w14:paraId="45FA6991" w14:textId="77777777" w:rsidR="00C73A43" w:rsidRDefault="00C73A43">
                        <w:pPr>
                          <w:pStyle w:val="EmptyCellLayoutStyle"/>
                          <w:spacing w:after="0" w:line="240" w:lineRule="auto"/>
                        </w:pPr>
                      </w:p>
                    </w:tc>
                    <w:tc>
                      <w:tcPr>
                        <w:tcW w:w="444" w:type="dxa"/>
                      </w:tcPr>
                      <w:p w14:paraId="32B0B3BF" w14:textId="77777777" w:rsidR="00C73A43" w:rsidRDefault="00C73A43">
                        <w:pPr>
                          <w:pStyle w:val="EmptyCellLayoutStyle"/>
                          <w:spacing w:after="0" w:line="240" w:lineRule="auto"/>
                        </w:pPr>
                      </w:p>
                    </w:tc>
                    <w:tc>
                      <w:tcPr>
                        <w:tcW w:w="721" w:type="dxa"/>
                      </w:tcPr>
                      <w:p w14:paraId="3FEC7895" w14:textId="77777777" w:rsidR="00C73A43" w:rsidRDefault="00C73A43">
                        <w:pPr>
                          <w:pStyle w:val="EmptyCellLayoutStyle"/>
                          <w:spacing w:after="0" w:line="240" w:lineRule="auto"/>
                        </w:pPr>
                      </w:p>
                    </w:tc>
                    <w:tc>
                      <w:tcPr>
                        <w:tcW w:w="75" w:type="dxa"/>
                      </w:tcPr>
                      <w:p w14:paraId="6DDACFEE" w14:textId="77777777" w:rsidR="00C73A43" w:rsidRDefault="00C73A43">
                        <w:pPr>
                          <w:pStyle w:val="EmptyCellLayoutStyle"/>
                          <w:spacing w:after="0" w:line="240" w:lineRule="auto"/>
                        </w:pPr>
                      </w:p>
                    </w:tc>
                    <w:tc>
                      <w:tcPr>
                        <w:tcW w:w="418" w:type="dxa"/>
                      </w:tcPr>
                      <w:p w14:paraId="7E67DB90" w14:textId="77777777" w:rsidR="00C73A43" w:rsidRDefault="00C73A43">
                        <w:pPr>
                          <w:pStyle w:val="EmptyCellLayoutStyle"/>
                          <w:spacing w:after="0" w:line="240" w:lineRule="auto"/>
                        </w:pPr>
                      </w:p>
                    </w:tc>
                    <w:tc>
                      <w:tcPr>
                        <w:tcW w:w="272" w:type="dxa"/>
                      </w:tcPr>
                      <w:p w14:paraId="715F181F" w14:textId="77777777" w:rsidR="00C73A43" w:rsidRDefault="00C73A43">
                        <w:pPr>
                          <w:pStyle w:val="EmptyCellLayoutStyle"/>
                          <w:spacing w:after="0" w:line="240" w:lineRule="auto"/>
                        </w:pPr>
                      </w:p>
                    </w:tc>
                    <w:tc>
                      <w:tcPr>
                        <w:tcW w:w="293" w:type="dxa"/>
                      </w:tcPr>
                      <w:p w14:paraId="682D645B" w14:textId="77777777" w:rsidR="00C73A43" w:rsidRDefault="00C73A43">
                        <w:pPr>
                          <w:pStyle w:val="EmptyCellLayoutStyle"/>
                          <w:spacing w:after="0" w:line="240" w:lineRule="auto"/>
                        </w:pPr>
                      </w:p>
                    </w:tc>
                    <w:tc>
                      <w:tcPr>
                        <w:tcW w:w="141" w:type="dxa"/>
                      </w:tcPr>
                      <w:p w14:paraId="306FE415" w14:textId="77777777" w:rsidR="00C73A43" w:rsidRDefault="00C73A43">
                        <w:pPr>
                          <w:pStyle w:val="EmptyCellLayoutStyle"/>
                          <w:spacing w:after="0" w:line="240" w:lineRule="auto"/>
                        </w:pPr>
                      </w:p>
                    </w:tc>
                    <w:tc>
                      <w:tcPr>
                        <w:tcW w:w="2029" w:type="dxa"/>
                      </w:tcPr>
                      <w:p w14:paraId="4F8DB81E" w14:textId="77777777" w:rsidR="00C73A43" w:rsidRDefault="00C73A43">
                        <w:pPr>
                          <w:pStyle w:val="EmptyCellLayoutStyle"/>
                          <w:spacing w:after="0" w:line="240" w:lineRule="auto"/>
                        </w:pPr>
                      </w:p>
                    </w:tc>
                    <w:tc>
                      <w:tcPr>
                        <w:tcW w:w="201" w:type="dxa"/>
                        <w:gridSpan w:val="2"/>
                      </w:tcPr>
                      <w:p w14:paraId="0ADD4379" w14:textId="77777777" w:rsidR="00C73A43" w:rsidRDefault="00C73A43">
                        <w:pPr>
                          <w:pStyle w:val="EmptyCellLayoutStyle"/>
                          <w:spacing w:after="0" w:line="240" w:lineRule="auto"/>
                        </w:pPr>
                      </w:p>
                    </w:tc>
                    <w:tc>
                      <w:tcPr>
                        <w:tcW w:w="6" w:type="dxa"/>
                      </w:tcPr>
                      <w:p w14:paraId="65723400" w14:textId="77777777" w:rsidR="00C73A43" w:rsidRDefault="00C73A43">
                        <w:pPr>
                          <w:pStyle w:val="EmptyCellLayoutStyle"/>
                          <w:spacing w:after="0" w:line="240" w:lineRule="auto"/>
                        </w:pPr>
                      </w:p>
                    </w:tc>
                  </w:tr>
                  <w:tr w:rsidR="006C0983" w14:paraId="0385E21C" w14:textId="77777777" w:rsidTr="006C0983">
                    <w:trPr>
                      <w:trHeight w:val="5"/>
                    </w:trPr>
                    <w:tc>
                      <w:tcPr>
                        <w:tcW w:w="15" w:type="dxa"/>
                        <w:tcBorders>
                          <w:left w:val="single" w:sz="7" w:space="0" w:color="000000"/>
                        </w:tcBorders>
                      </w:tcPr>
                      <w:p w14:paraId="1AE029FC" w14:textId="77777777" w:rsidR="00C73A43" w:rsidRDefault="00C73A43">
                        <w:pPr>
                          <w:pStyle w:val="EmptyCellLayoutStyle"/>
                          <w:spacing w:after="0" w:line="240" w:lineRule="auto"/>
                        </w:pPr>
                      </w:p>
                    </w:tc>
                    <w:tc>
                      <w:tcPr>
                        <w:tcW w:w="12" w:type="dxa"/>
                        <w:gridSpan w:val="2"/>
                      </w:tcPr>
                      <w:p w14:paraId="24B77640" w14:textId="77777777" w:rsidR="00C73A43" w:rsidRDefault="00C73A43">
                        <w:pPr>
                          <w:pStyle w:val="EmptyCellLayoutStyle"/>
                          <w:spacing w:after="0" w:line="240" w:lineRule="auto"/>
                        </w:pPr>
                      </w:p>
                    </w:tc>
                    <w:tc>
                      <w:tcPr>
                        <w:tcW w:w="34" w:type="dxa"/>
                        <w:gridSpan w:val="2"/>
                      </w:tcPr>
                      <w:p w14:paraId="2D403697" w14:textId="77777777" w:rsidR="00C73A43" w:rsidRDefault="00C73A43">
                        <w:pPr>
                          <w:pStyle w:val="EmptyCellLayoutStyle"/>
                          <w:spacing w:after="0" w:line="240" w:lineRule="auto"/>
                        </w:pPr>
                      </w:p>
                    </w:tc>
                    <w:tc>
                      <w:tcPr>
                        <w:tcW w:w="19" w:type="dxa"/>
                      </w:tcPr>
                      <w:p w14:paraId="137B0152" w14:textId="77777777" w:rsidR="00C73A43" w:rsidRDefault="00C73A43">
                        <w:pPr>
                          <w:pStyle w:val="EmptyCellLayoutStyle"/>
                          <w:spacing w:after="0" w:line="240" w:lineRule="auto"/>
                        </w:pPr>
                      </w:p>
                    </w:tc>
                    <w:tc>
                      <w:tcPr>
                        <w:tcW w:w="7" w:type="dxa"/>
                      </w:tcPr>
                      <w:p w14:paraId="70EE5EAF" w14:textId="77777777" w:rsidR="00C73A43" w:rsidRDefault="00C73A43">
                        <w:pPr>
                          <w:pStyle w:val="EmptyCellLayoutStyle"/>
                          <w:spacing w:after="0" w:line="240" w:lineRule="auto"/>
                        </w:pPr>
                      </w:p>
                    </w:tc>
                    <w:tc>
                      <w:tcPr>
                        <w:tcW w:w="444" w:type="dxa"/>
                      </w:tcPr>
                      <w:p w14:paraId="03B34CC0" w14:textId="77777777" w:rsidR="00C73A43" w:rsidRDefault="00C73A43">
                        <w:pPr>
                          <w:pStyle w:val="EmptyCellLayoutStyle"/>
                          <w:spacing w:after="0" w:line="240" w:lineRule="auto"/>
                        </w:pPr>
                      </w:p>
                    </w:tc>
                    <w:tc>
                      <w:tcPr>
                        <w:tcW w:w="721" w:type="dxa"/>
                      </w:tcPr>
                      <w:p w14:paraId="109407E4" w14:textId="77777777" w:rsidR="00C73A43" w:rsidRDefault="00C73A43">
                        <w:pPr>
                          <w:pStyle w:val="EmptyCellLayoutStyle"/>
                          <w:spacing w:after="0" w:line="240" w:lineRule="auto"/>
                        </w:pPr>
                      </w:p>
                    </w:tc>
                    <w:tc>
                      <w:tcPr>
                        <w:tcW w:w="75" w:type="dxa"/>
                      </w:tcPr>
                      <w:p w14:paraId="19FF7AC4" w14:textId="77777777" w:rsidR="00C73A43" w:rsidRDefault="00C73A43">
                        <w:pPr>
                          <w:pStyle w:val="EmptyCellLayoutStyle"/>
                          <w:spacing w:after="0" w:line="240" w:lineRule="auto"/>
                        </w:pPr>
                      </w:p>
                    </w:tc>
                    <w:tc>
                      <w:tcPr>
                        <w:tcW w:w="3354" w:type="dxa"/>
                        <w:gridSpan w:val="7"/>
                        <w:vMerge w:val="restart"/>
                      </w:tcPr>
                      <w:tbl>
                        <w:tblPr>
                          <w:tblW w:w="0" w:type="auto"/>
                          <w:tblCellMar>
                            <w:left w:w="0" w:type="dxa"/>
                            <w:right w:w="0" w:type="dxa"/>
                          </w:tblCellMar>
                          <w:tblLook w:val="04A0" w:firstRow="1" w:lastRow="0" w:firstColumn="1" w:lastColumn="0" w:noHBand="0" w:noVBand="1"/>
                        </w:tblPr>
                        <w:tblGrid>
                          <w:gridCol w:w="3302"/>
                        </w:tblGrid>
                        <w:tr w:rsidR="00C73A43" w14:paraId="456531A4" w14:textId="77777777">
                          <w:trPr>
                            <w:trHeight w:val="237"/>
                          </w:trPr>
                          <w:tc>
                            <w:tcPr>
                              <w:tcW w:w="3947" w:type="dxa"/>
                              <w:tcBorders>
                                <w:top w:val="nil"/>
                                <w:left w:val="nil"/>
                                <w:bottom w:val="nil"/>
                                <w:right w:val="nil"/>
                              </w:tcBorders>
                              <w:tcMar>
                                <w:top w:w="39" w:type="dxa"/>
                                <w:left w:w="39" w:type="dxa"/>
                                <w:bottom w:w="39" w:type="dxa"/>
                                <w:right w:w="39" w:type="dxa"/>
                              </w:tcMar>
                            </w:tcPr>
                            <w:p w14:paraId="791568DF" w14:textId="7E13B542" w:rsidR="00C73A43" w:rsidRDefault="006C0983">
                              <w:pPr>
                                <w:spacing w:after="0" w:line="240" w:lineRule="auto"/>
                              </w:pPr>
                              <w:r>
                                <w:t>+91 9175461742</w:t>
                              </w:r>
                            </w:p>
                          </w:tc>
                        </w:tr>
                      </w:tbl>
                      <w:p w14:paraId="562E3984" w14:textId="77777777" w:rsidR="00C73A43" w:rsidRDefault="00C73A43">
                        <w:pPr>
                          <w:spacing w:after="0" w:line="240" w:lineRule="auto"/>
                        </w:pPr>
                      </w:p>
                    </w:tc>
                    <w:tc>
                      <w:tcPr>
                        <w:tcW w:w="6" w:type="dxa"/>
                      </w:tcPr>
                      <w:p w14:paraId="7E6BAAD6" w14:textId="77777777" w:rsidR="00C73A43" w:rsidRDefault="00C73A43">
                        <w:pPr>
                          <w:pStyle w:val="EmptyCellLayoutStyle"/>
                          <w:spacing w:after="0" w:line="240" w:lineRule="auto"/>
                        </w:pPr>
                      </w:p>
                    </w:tc>
                  </w:tr>
                  <w:tr w:rsidR="006C0983" w14:paraId="06792D82" w14:textId="77777777" w:rsidTr="006C0983">
                    <w:trPr>
                      <w:trHeight w:val="309"/>
                    </w:trPr>
                    <w:tc>
                      <w:tcPr>
                        <w:tcW w:w="15" w:type="dxa"/>
                        <w:tcBorders>
                          <w:left w:val="single" w:sz="7" w:space="0" w:color="000000"/>
                        </w:tcBorders>
                      </w:tcPr>
                      <w:p w14:paraId="42400425" w14:textId="77777777" w:rsidR="00C73A43" w:rsidRDefault="00C73A43">
                        <w:pPr>
                          <w:pStyle w:val="EmptyCellLayoutStyle"/>
                          <w:spacing w:after="0" w:line="240" w:lineRule="auto"/>
                        </w:pPr>
                      </w:p>
                    </w:tc>
                    <w:tc>
                      <w:tcPr>
                        <w:tcW w:w="12" w:type="dxa"/>
                        <w:gridSpan w:val="2"/>
                      </w:tcPr>
                      <w:p w14:paraId="2CEBCD38" w14:textId="77777777" w:rsidR="00C73A43" w:rsidRDefault="00C73A43">
                        <w:pPr>
                          <w:pStyle w:val="EmptyCellLayoutStyle"/>
                          <w:spacing w:after="0" w:line="240" w:lineRule="auto"/>
                        </w:pPr>
                      </w:p>
                    </w:tc>
                    <w:tc>
                      <w:tcPr>
                        <w:tcW w:w="34" w:type="dxa"/>
                        <w:gridSpan w:val="2"/>
                      </w:tcPr>
                      <w:p w14:paraId="6D2CA5A6" w14:textId="77777777" w:rsidR="00C73A43" w:rsidRDefault="00C73A43">
                        <w:pPr>
                          <w:pStyle w:val="EmptyCellLayoutStyle"/>
                          <w:spacing w:after="0" w:line="240" w:lineRule="auto"/>
                        </w:pPr>
                      </w:p>
                    </w:tc>
                    <w:tc>
                      <w:tcPr>
                        <w:tcW w:w="19" w:type="dxa"/>
                      </w:tcPr>
                      <w:p w14:paraId="64DBB602" w14:textId="77777777" w:rsidR="00C73A43" w:rsidRDefault="00C73A43">
                        <w:pPr>
                          <w:pStyle w:val="EmptyCellLayoutStyle"/>
                          <w:spacing w:after="0" w:line="240" w:lineRule="auto"/>
                        </w:pPr>
                      </w:p>
                    </w:tc>
                    <w:tc>
                      <w:tcPr>
                        <w:tcW w:w="7" w:type="dxa"/>
                      </w:tcPr>
                      <w:p w14:paraId="5BE2495C" w14:textId="77777777" w:rsidR="00C73A43" w:rsidRDefault="00C73A43">
                        <w:pPr>
                          <w:pStyle w:val="EmptyCellLayoutStyle"/>
                          <w:spacing w:after="0" w:line="240" w:lineRule="auto"/>
                        </w:pPr>
                      </w:p>
                    </w:tc>
                    <w:tc>
                      <w:tcPr>
                        <w:tcW w:w="444" w:type="dxa"/>
                        <w:vMerge w:val="restart"/>
                        <w:tcBorders>
                          <w:top w:val="nil"/>
                          <w:left w:val="nil"/>
                          <w:bottom w:val="nil"/>
                        </w:tcBorders>
                        <w:tcMar>
                          <w:top w:w="0" w:type="dxa"/>
                          <w:left w:w="0" w:type="dxa"/>
                          <w:bottom w:w="0" w:type="dxa"/>
                          <w:right w:w="0" w:type="dxa"/>
                        </w:tcMar>
                      </w:tcPr>
                      <w:p w14:paraId="13253813" w14:textId="77777777" w:rsidR="00C73A43" w:rsidRDefault="00000000">
                        <w:pPr>
                          <w:spacing w:after="0" w:line="240" w:lineRule="auto"/>
                        </w:pPr>
                        <w:r>
                          <w:rPr>
                            <w:noProof/>
                          </w:rPr>
                          <w:drawing>
                            <wp:inline distT="0" distB="0" distL="0" distR="0" wp14:anchorId="4BC8044B" wp14:editId="535999D8">
                              <wp:extent cx="196852" cy="196852"/>
                              <wp:effectExtent l="0" t="0" r="0" b="0"/>
                              <wp:docPr id="4" name="img4.png"/>
                              <wp:cNvGraphicFramePr/>
                              <a:graphic xmlns:a="http://schemas.openxmlformats.org/drawingml/2006/main">
                                <a:graphicData uri="http://schemas.openxmlformats.org/drawingml/2006/picture">
                                  <pic:pic xmlns:pic="http://schemas.openxmlformats.org/drawingml/2006/picture">
                                    <pic:nvPicPr>
                                      <pic:cNvPr id="5" name="img4.png"/>
                                      <pic:cNvPicPr/>
                                    </pic:nvPicPr>
                                    <pic:blipFill>
                                      <a:blip r:embed="rId7" cstate="print"/>
                                      <a:stretch>
                                        <a:fillRect/>
                                      </a:stretch>
                                    </pic:blipFill>
                                    <pic:spPr>
                                      <a:xfrm>
                                        <a:off x="0" y="0"/>
                                        <a:ext cx="196852" cy="196852"/>
                                      </a:xfrm>
                                      <a:prstGeom prst="rect">
                                        <a:avLst/>
                                      </a:prstGeom>
                                    </pic:spPr>
                                  </pic:pic>
                                </a:graphicData>
                              </a:graphic>
                            </wp:inline>
                          </w:drawing>
                        </w:r>
                      </w:p>
                    </w:tc>
                    <w:tc>
                      <w:tcPr>
                        <w:tcW w:w="796" w:type="dxa"/>
                        <w:gridSpan w:val="2"/>
                      </w:tcPr>
                      <w:p w14:paraId="09C0E76A" w14:textId="77777777" w:rsidR="00C73A43" w:rsidRDefault="00C73A43">
                        <w:pPr>
                          <w:pStyle w:val="EmptyCellLayoutStyle"/>
                          <w:spacing w:after="0" w:line="240" w:lineRule="auto"/>
                        </w:pPr>
                      </w:p>
                    </w:tc>
                    <w:tc>
                      <w:tcPr>
                        <w:tcW w:w="3354" w:type="dxa"/>
                        <w:gridSpan w:val="7"/>
                        <w:vMerge/>
                      </w:tcPr>
                      <w:p w14:paraId="487A77B1" w14:textId="77777777" w:rsidR="00C73A43" w:rsidRDefault="00C73A43">
                        <w:pPr>
                          <w:pStyle w:val="EmptyCellLayoutStyle"/>
                          <w:spacing w:after="0" w:line="240" w:lineRule="auto"/>
                        </w:pPr>
                      </w:p>
                    </w:tc>
                    <w:tc>
                      <w:tcPr>
                        <w:tcW w:w="6" w:type="dxa"/>
                      </w:tcPr>
                      <w:p w14:paraId="7D782D92" w14:textId="77777777" w:rsidR="00C73A43" w:rsidRDefault="00C73A43">
                        <w:pPr>
                          <w:pStyle w:val="EmptyCellLayoutStyle"/>
                          <w:spacing w:after="0" w:line="240" w:lineRule="auto"/>
                        </w:pPr>
                      </w:p>
                    </w:tc>
                  </w:tr>
                  <w:tr w:rsidR="006C0983" w14:paraId="53B8AA43" w14:textId="77777777" w:rsidTr="006C0983">
                    <w:trPr>
                      <w:trHeight w:val="94"/>
                    </w:trPr>
                    <w:tc>
                      <w:tcPr>
                        <w:tcW w:w="15" w:type="dxa"/>
                        <w:tcBorders>
                          <w:left w:val="single" w:sz="7" w:space="0" w:color="000000"/>
                        </w:tcBorders>
                      </w:tcPr>
                      <w:p w14:paraId="71D39B2E" w14:textId="77777777" w:rsidR="00C73A43" w:rsidRDefault="00C73A43">
                        <w:pPr>
                          <w:pStyle w:val="EmptyCellLayoutStyle"/>
                          <w:spacing w:after="0" w:line="240" w:lineRule="auto"/>
                        </w:pPr>
                      </w:p>
                    </w:tc>
                    <w:tc>
                      <w:tcPr>
                        <w:tcW w:w="12" w:type="dxa"/>
                        <w:gridSpan w:val="2"/>
                      </w:tcPr>
                      <w:p w14:paraId="5DF53470" w14:textId="77777777" w:rsidR="00C73A43" w:rsidRDefault="00C73A43">
                        <w:pPr>
                          <w:pStyle w:val="EmptyCellLayoutStyle"/>
                          <w:spacing w:after="0" w:line="240" w:lineRule="auto"/>
                        </w:pPr>
                      </w:p>
                    </w:tc>
                    <w:tc>
                      <w:tcPr>
                        <w:tcW w:w="34" w:type="dxa"/>
                        <w:gridSpan w:val="2"/>
                      </w:tcPr>
                      <w:p w14:paraId="22E988ED" w14:textId="77777777" w:rsidR="00C73A43" w:rsidRDefault="00C73A43">
                        <w:pPr>
                          <w:pStyle w:val="EmptyCellLayoutStyle"/>
                          <w:spacing w:after="0" w:line="240" w:lineRule="auto"/>
                        </w:pPr>
                      </w:p>
                    </w:tc>
                    <w:tc>
                      <w:tcPr>
                        <w:tcW w:w="19" w:type="dxa"/>
                      </w:tcPr>
                      <w:p w14:paraId="7436B693" w14:textId="77777777" w:rsidR="00C73A43" w:rsidRDefault="00C73A43">
                        <w:pPr>
                          <w:pStyle w:val="EmptyCellLayoutStyle"/>
                          <w:spacing w:after="0" w:line="240" w:lineRule="auto"/>
                        </w:pPr>
                      </w:p>
                    </w:tc>
                    <w:tc>
                      <w:tcPr>
                        <w:tcW w:w="7" w:type="dxa"/>
                      </w:tcPr>
                      <w:p w14:paraId="7207145E" w14:textId="77777777" w:rsidR="00C73A43" w:rsidRDefault="00C73A43">
                        <w:pPr>
                          <w:pStyle w:val="EmptyCellLayoutStyle"/>
                          <w:spacing w:after="0" w:line="240" w:lineRule="auto"/>
                        </w:pPr>
                      </w:p>
                    </w:tc>
                    <w:tc>
                      <w:tcPr>
                        <w:tcW w:w="444" w:type="dxa"/>
                      </w:tcPr>
                      <w:p w14:paraId="14A55ACE" w14:textId="77777777" w:rsidR="00C73A43" w:rsidRDefault="00C73A43">
                        <w:pPr>
                          <w:pStyle w:val="EmptyCellLayoutStyle"/>
                          <w:spacing w:after="0" w:line="240" w:lineRule="auto"/>
                        </w:pPr>
                      </w:p>
                    </w:tc>
                    <w:tc>
                      <w:tcPr>
                        <w:tcW w:w="721" w:type="dxa"/>
                      </w:tcPr>
                      <w:p w14:paraId="26993FAB" w14:textId="77777777" w:rsidR="00C73A43" w:rsidRDefault="00C73A43">
                        <w:pPr>
                          <w:pStyle w:val="EmptyCellLayoutStyle"/>
                          <w:spacing w:after="0" w:line="240" w:lineRule="auto"/>
                        </w:pPr>
                      </w:p>
                    </w:tc>
                    <w:tc>
                      <w:tcPr>
                        <w:tcW w:w="75" w:type="dxa"/>
                      </w:tcPr>
                      <w:p w14:paraId="602C4AC0" w14:textId="77777777" w:rsidR="00C73A43" w:rsidRDefault="00C73A43">
                        <w:pPr>
                          <w:pStyle w:val="EmptyCellLayoutStyle"/>
                          <w:spacing w:after="0" w:line="240" w:lineRule="auto"/>
                        </w:pPr>
                      </w:p>
                    </w:tc>
                    <w:tc>
                      <w:tcPr>
                        <w:tcW w:w="418" w:type="dxa"/>
                      </w:tcPr>
                      <w:p w14:paraId="1E3C9A78" w14:textId="77777777" w:rsidR="00C73A43" w:rsidRDefault="00C73A43">
                        <w:pPr>
                          <w:pStyle w:val="EmptyCellLayoutStyle"/>
                          <w:spacing w:after="0" w:line="240" w:lineRule="auto"/>
                        </w:pPr>
                      </w:p>
                    </w:tc>
                    <w:tc>
                      <w:tcPr>
                        <w:tcW w:w="272" w:type="dxa"/>
                      </w:tcPr>
                      <w:p w14:paraId="15FEA498" w14:textId="77777777" w:rsidR="00C73A43" w:rsidRDefault="00C73A43">
                        <w:pPr>
                          <w:pStyle w:val="EmptyCellLayoutStyle"/>
                          <w:spacing w:after="0" w:line="240" w:lineRule="auto"/>
                        </w:pPr>
                      </w:p>
                    </w:tc>
                    <w:tc>
                      <w:tcPr>
                        <w:tcW w:w="293" w:type="dxa"/>
                      </w:tcPr>
                      <w:p w14:paraId="64FD1B21" w14:textId="77777777" w:rsidR="00C73A43" w:rsidRDefault="00C73A43">
                        <w:pPr>
                          <w:pStyle w:val="EmptyCellLayoutStyle"/>
                          <w:spacing w:after="0" w:line="240" w:lineRule="auto"/>
                        </w:pPr>
                      </w:p>
                    </w:tc>
                    <w:tc>
                      <w:tcPr>
                        <w:tcW w:w="141" w:type="dxa"/>
                      </w:tcPr>
                      <w:p w14:paraId="5D06BEDE" w14:textId="77777777" w:rsidR="00C73A43" w:rsidRDefault="00C73A43">
                        <w:pPr>
                          <w:pStyle w:val="EmptyCellLayoutStyle"/>
                          <w:spacing w:after="0" w:line="240" w:lineRule="auto"/>
                        </w:pPr>
                      </w:p>
                    </w:tc>
                    <w:tc>
                      <w:tcPr>
                        <w:tcW w:w="2029" w:type="dxa"/>
                      </w:tcPr>
                      <w:p w14:paraId="66D52A7B" w14:textId="77777777" w:rsidR="00C73A43" w:rsidRDefault="00C73A43">
                        <w:pPr>
                          <w:pStyle w:val="EmptyCellLayoutStyle"/>
                          <w:spacing w:after="0" w:line="240" w:lineRule="auto"/>
                        </w:pPr>
                      </w:p>
                    </w:tc>
                    <w:tc>
                      <w:tcPr>
                        <w:tcW w:w="201" w:type="dxa"/>
                        <w:gridSpan w:val="2"/>
                      </w:tcPr>
                      <w:p w14:paraId="1ACB96BD" w14:textId="77777777" w:rsidR="00C73A43" w:rsidRDefault="00C73A43">
                        <w:pPr>
                          <w:pStyle w:val="EmptyCellLayoutStyle"/>
                          <w:spacing w:after="0" w:line="240" w:lineRule="auto"/>
                        </w:pPr>
                      </w:p>
                    </w:tc>
                    <w:tc>
                      <w:tcPr>
                        <w:tcW w:w="6" w:type="dxa"/>
                      </w:tcPr>
                      <w:p w14:paraId="0F629346" w14:textId="77777777" w:rsidR="00C73A43" w:rsidRDefault="00C73A43">
                        <w:pPr>
                          <w:pStyle w:val="EmptyCellLayoutStyle"/>
                          <w:spacing w:after="0" w:line="240" w:lineRule="auto"/>
                        </w:pPr>
                      </w:p>
                    </w:tc>
                  </w:tr>
                  <w:tr w:rsidR="006C0983" w14:paraId="4DD534FA" w14:textId="77777777" w:rsidTr="006C0983">
                    <w:trPr>
                      <w:trHeight w:val="5"/>
                    </w:trPr>
                    <w:tc>
                      <w:tcPr>
                        <w:tcW w:w="15" w:type="dxa"/>
                        <w:tcBorders>
                          <w:left w:val="single" w:sz="7" w:space="0" w:color="000000"/>
                        </w:tcBorders>
                      </w:tcPr>
                      <w:p w14:paraId="6E68B144" w14:textId="77777777" w:rsidR="00C73A43" w:rsidRDefault="00C73A43">
                        <w:pPr>
                          <w:pStyle w:val="EmptyCellLayoutStyle"/>
                          <w:spacing w:after="0" w:line="240" w:lineRule="auto"/>
                        </w:pPr>
                      </w:p>
                    </w:tc>
                    <w:tc>
                      <w:tcPr>
                        <w:tcW w:w="12" w:type="dxa"/>
                        <w:gridSpan w:val="2"/>
                      </w:tcPr>
                      <w:p w14:paraId="4165713E" w14:textId="77777777" w:rsidR="00C73A43" w:rsidRDefault="00C73A43">
                        <w:pPr>
                          <w:pStyle w:val="EmptyCellLayoutStyle"/>
                          <w:spacing w:after="0" w:line="240" w:lineRule="auto"/>
                        </w:pPr>
                      </w:p>
                    </w:tc>
                    <w:tc>
                      <w:tcPr>
                        <w:tcW w:w="34" w:type="dxa"/>
                        <w:gridSpan w:val="2"/>
                      </w:tcPr>
                      <w:p w14:paraId="6BB634F5" w14:textId="77777777" w:rsidR="00C73A43" w:rsidRDefault="00C73A43">
                        <w:pPr>
                          <w:pStyle w:val="EmptyCellLayoutStyle"/>
                          <w:spacing w:after="0" w:line="240" w:lineRule="auto"/>
                        </w:pPr>
                      </w:p>
                    </w:tc>
                    <w:tc>
                      <w:tcPr>
                        <w:tcW w:w="19" w:type="dxa"/>
                      </w:tcPr>
                      <w:p w14:paraId="481A8840" w14:textId="77777777" w:rsidR="00C73A43" w:rsidRDefault="00C73A43">
                        <w:pPr>
                          <w:pStyle w:val="EmptyCellLayoutStyle"/>
                          <w:spacing w:after="0" w:line="240" w:lineRule="auto"/>
                        </w:pPr>
                      </w:p>
                    </w:tc>
                    <w:tc>
                      <w:tcPr>
                        <w:tcW w:w="7" w:type="dxa"/>
                      </w:tcPr>
                      <w:p w14:paraId="3CE9D2CC" w14:textId="77777777" w:rsidR="00C73A43" w:rsidRDefault="00C73A43">
                        <w:pPr>
                          <w:pStyle w:val="EmptyCellLayoutStyle"/>
                          <w:spacing w:after="0" w:line="240" w:lineRule="auto"/>
                        </w:pPr>
                      </w:p>
                    </w:tc>
                    <w:tc>
                      <w:tcPr>
                        <w:tcW w:w="444" w:type="dxa"/>
                      </w:tcPr>
                      <w:p w14:paraId="7148A3E3" w14:textId="77777777" w:rsidR="00C73A43" w:rsidRDefault="00C73A43">
                        <w:pPr>
                          <w:pStyle w:val="EmptyCellLayoutStyle"/>
                          <w:spacing w:after="0" w:line="240" w:lineRule="auto"/>
                        </w:pPr>
                      </w:p>
                    </w:tc>
                    <w:tc>
                      <w:tcPr>
                        <w:tcW w:w="721" w:type="dxa"/>
                      </w:tcPr>
                      <w:p w14:paraId="0AC43C1F" w14:textId="77777777" w:rsidR="00C73A43" w:rsidRDefault="00C73A43">
                        <w:pPr>
                          <w:pStyle w:val="EmptyCellLayoutStyle"/>
                          <w:spacing w:after="0" w:line="240" w:lineRule="auto"/>
                        </w:pPr>
                      </w:p>
                    </w:tc>
                    <w:tc>
                      <w:tcPr>
                        <w:tcW w:w="75" w:type="dxa"/>
                      </w:tcPr>
                      <w:p w14:paraId="25432018" w14:textId="77777777" w:rsidR="00C73A43" w:rsidRDefault="00C73A43">
                        <w:pPr>
                          <w:pStyle w:val="EmptyCellLayoutStyle"/>
                          <w:spacing w:after="0" w:line="240" w:lineRule="auto"/>
                        </w:pPr>
                      </w:p>
                    </w:tc>
                    <w:tc>
                      <w:tcPr>
                        <w:tcW w:w="3354" w:type="dxa"/>
                        <w:gridSpan w:val="7"/>
                        <w:vMerge w:val="restart"/>
                      </w:tcPr>
                      <w:tbl>
                        <w:tblPr>
                          <w:tblW w:w="0" w:type="auto"/>
                          <w:tblCellMar>
                            <w:left w:w="0" w:type="dxa"/>
                            <w:right w:w="0" w:type="dxa"/>
                          </w:tblCellMar>
                          <w:tblLook w:val="04A0" w:firstRow="1" w:lastRow="0" w:firstColumn="1" w:lastColumn="0" w:noHBand="0" w:noVBand="1"/>
                        </w:tblPr>
                        <w:tblGrid>
                          <w:gridCol w:w="3302"/>
                        </w:tblGrid>
                        <w:tr w:rsidR="00C73A43" w14:paraId="0EA1490D" w14:textId="77777777">
                          <w:trPr>
                            <w:trHeight w:val="237"/>
                          </w:trPr>
                          <w:tc>
                            <w:tcPr>
                              <w:tcW w:w="3947" w:type="dxa"/>
                              <w:tcBorders>
                                <w:top w:val="nil"/>
                                <w:left w:val="nil"/>
                                <w:bottom w:val="nil"/>
                                <w:right w:val="nil"/>
                              </w:tcBorders>
                              <w:tcMar>
                                <w:top w:w="39" w:type="dxa"/>
                                <w:left w:w="39" w:type="dxa"/>
                                <w:bottom w:w="39" w:type="dxa"/>
                                <w:right w:w="39" w:type="dxa"/>
                              </w:tcMar>
                            </w:tcPr>
                            <w:p w14:paraId="1B33005A" w14:textId="77777777" w:rsidR="00C73A43" w:rsidRDefault="00000000">
                              <w:pPr>
                                <w:spacing w:after="0" w:line="240" w:lineRule="auto"/>
                              </w:pPr>
                              <w:r>
                                <w:rPr>
                                  <w:rFonts w:ascii="Segoe UI" w:eastAsia="Segoe UI" w:hAnsi="Segoe UI"/>
                                  <w:color w:val="000000"/>
                                </w:rPr>
                                <w:t>SAGAR.RANDIVE@MASTEK.COM</w:t>
                              </w:r>
                            </w:p>
                          </w:tc>
                        </w:tr>
                      </w:tbl>
                      <w:p w14:paraId="5C7C2EB8" w14:textId="77777777" w:rsidR="00C73A43" w:rsidRDefault="00C73A43">
                        <w:pPr>
                          <w:spacing w:after="0" w:line="240" w:lineRule="auto"/>
                        </w:pPr>
                      </w:p>
                    </w:tc>
                    <w:tc>
                      <w:tcPr>
                        <w:tcW w:w="6" w:type="dxa"/>
                      </w:tcPr>
                      <w:p w14:paraId="455AF77C" w14:textId="77777777" w:rsidR="00C73A43" w:rsidRDefault="00C73A43">
                        <w:pPr>
                          <w:pStyle w:val="EmptyCellLayoutStyle"/>
                          <w:spacing w:after="0" w:line="240" w:lineRule="auto"/>
                        </w:pPr>
                      </w:p>
                    </w:tc>
                  </w:tr>
                  <w:tr w:rsidR="006C0983" w14:paraId="639434FE" w14:textId="77777777" w:rsidTr="006C0983">
                    <w:trPr>
                      <w:trHeight w:val="309"/>
                    </w:trPr>
                    <w:tc>
                      <w:tcPr>
                        <w:tcW w:w="15" w:type="dxa"/>
                        <w:tcBorders>
                          <w:left w:val="single" w:sz="7" w:space="0" w:color="000000"/>
                        </w:tcBorders>
                      </w:tcPr>
                      <w:p w14:paraId="075E2800" w14:textId="77777777" w:rsidR="00C73A43" w:rsidRDefault="00C73A43">
                        <w:pPr>
                          <w:pStyle w:val="EmptyCellLayoutStyle"/>
                          <w:spacing w:after="0" w:line="240" w:lineRule="auto"/>
                        </w:pPr>
                      </w:p>
                    </w:tc>
                    <w:tc>
                      <w:tcPr>
                        <w:tcW w:w="12" w:type="dxa"/>
                        <w:gridSpan w:val="2"/>
                      </w:tcPr>
                      <w:p w14:paraId="42313EEC" w14:textId="77777777" w:rsidR="00C73A43" w:rsidRDefault="00C73A43">
                        <w:pPr>
                          <w:pStyle w:val="EmptyCellLayoutStyle"/>
                          <w:spacing w:after="0" w:line="240" w:lineRule="auto"/>
                        </w:pPr>
                      </w:p>
                    </w:tc>
                    <w:tc>
                      <w:tcPr>
                        <w:tcW w:w="34" w:type="dxa"/>
                        <w:gridSpan w:val="2"/>
                      </w:tcPr>
                      <w:p w14:paraId="7647C30A" w14:textId="77777777" w:rsidR="00C73A43" w:rsidRDefault="00C73A43">
                        <w:pPr>
                          <w:pStyle w:val="EmptyCellLayoutStyle"/>
                          <w:spacing w:after="0" w:line="240" w:lineRule="auto"/>
                        </w:pPr>
                      </w:p>
                    </w:tc>
                    <w:tc>
                      <w:tcPr>
                        <w:tcW w:w="19" w:type="dxa"/>
                      </w:tcPr>
                      <w:p w14:paraId="3A1258A2" w14:textId="77777777" w:rsidR="00C73A43" w:rsidRDefault="00C73A43">
                        <w:pPr>
                          <w:pStyle w:val="EmptyCellLayoutStyle"/>
                          <w:spacing w:after="0" w:line="240" w:lineRule="auto"/>
                        </w:pPr>
                      </w:p>
                    </w:tc>
                    <w:tc>
                      <w:tcPr>
                        <w:tcW w:w="7" w:type="dxa"/>
                      </w:tcPr>
                      <w:p w14:paraId="6CDF1E62" w14:textId="77777777" w:rsidR="00C73A43" w:rsidRDefault="00C73A43">
                        <w:pPr>
                          <w:pStyle w:val="EmptyCellLayoutStyle"/>
                          <w:spacing w:after="0" w:line="240" w:lineRule="auto"/>
                        </w:pPr>
                      </w:p>
                    </w:tc>
                    <w:tc>
                      <w:tcPr>
                        <w:tcW w:w="444" w:type="dxa"/>
                        <w:vMerge w:val="restart"/>
                        <w:tcBorders>
                          <w:top w:val="nil"/>
                          <w:left w:val="nil"/>
                          <w:bottom w:val="nil"/>
                        </w:tcBorders>
                        <w:tcMar>
                          <w:top w:w="0" w:type="dxa"/>
                          <w:left w:w="0" w:type="dxa"/>
                          <w:bottom w:w="0" w:type="dxa"/>
                          <w:right w:w="0" w:type="dxa"/>
                        </w:tcMar>
                      </w:tcPr>
                      <w:p w14:paraId="469D8625" w14:textId="77777777" w:rsidR="00C73A43" w:rsidRDefault="00000000">
                        <w:pPr>
                          <w:spacing w:after="0" w:line="240" w:lineRule="auto"/>
                        </w:pPr>
                        <w:r>
                          <w:rPr>
                            <w:noProof/>
                          </w:rPr>
                          <w:drawing>
                            <wp:inline distT="0" distB="0" distL="0" distR="0" wp14:anchorId="2F6FE330" wp14:editId="726B7B9B">
                              <wp:extent cx="196852" cy="196852"/>
                              <wp:effectExtent l="0" t="0" r="0" b="0"/>
                              <wp:docPr id="6" name="img5.png"/>
                              <wp:cNvGraphicFramePr/>
                              <a:graphic xmlns:a="http://schemas.openxmlformats.org/drawingml/2006/main">
                                <a:graphicData uri="http://schemas.openxmlformats.org/drawingml/2006/picture">
                                  <pic:pic xmlns:pic="http://schemas.openxmlformats.org/drawingml/2006/picture">
                                    <pic:nvPicPr>
                                      <pic:cNvPr id="7" name="img5.png"/>
                                      <pic:cNvPicPr/>
                                    </pic:nvPicPr>
                                    <pic:blipFill>
                                      <a:blip r:embed="rId8" cstate="print"/>
                                      <a:stretch>
                                        <a:fillRect/>
                                      </a:stretch>
                                    </pic:blipFill>
                                    <pic:spPr>
                                      <a:xfrm>
                                        <a:off x="0" y="0"/>
                                        <a:ext cx="196852" cy="196852"/>
                                      </a:xfrm>
                                      <a:prstGeom prst="rect">
                                        <a:avLst/>
                                      </a:prstGeom>
                                    </pic:spPr>
                                  </pic:pic>
                                </a:graphicData>
                              </a:graphic>
                            </wp:inline>
                          </w:drawing>
                        </w:r>
                      </w:p>
                    </w:tc>
                    <w:tc>
                      <w:tcPr>
                        <w:tcW w:w="796" w:type="dxa"/>
                        <w:gridSpan w:val="2"/>
                      </w:tcPr>
                      <w:p w14:paraId="62638E35" w14:textId="77777777" w:rsidR="00C73A43" w:rsidRDefault="00C73A43">
                        <w:pPr>
                          <w:pStyle w:val="EmptyCellLayoutStyle"/>
                          <w:spacing w:after="0" w:line="240" w:lineRule="auto"/>
                        </w:pPr>
                      </w:p>
                    </w:tc>
                    <w:tc>
                      <w:tcPr>
                        <w:tcW w:w="3354" w:type="dxa"/>
                        <w:gridSpan w:val="7"/>
                        <w:vMerge/>
                      </w:tcPr>
                      <w:p w14:paraId="20537207" w14:textId="77777777" w:rsidR="00C73A43" w:rsidRDefault="00C73A43">
                        <w:pPr>
                          <w:pStyle w:val="EmptyCellLayoutStyle"/>
                          <w:spacing w:after="0" w:line="240" w:lineRule="auto"/>
                        </w:pPr>
                      </w:p>
                    </w:tc>
                    <w:tc>
                      <w:tcPr>
                        <w:tcW w:w="6" w:type="dxa"/>
                      </w:tcPr>
                      <w:p w14:paraId="4CA4A67F" w14:textId="77777777" w:rsidR="00C73A43" w:rsidRDefault="00C73A43">
                        <w:pPr>
                          <w:pStyle w:val="EmptyCellLayoutStyle"/>
                          <w:spacing w:after="0" w:line="240" w:lineRule="auto"/>
                        </w:pPr>
                      </w:p>
                    </w:tc>
                  </w:tr>
                  <w:tr w:rsidR="006C0983" w14:paraId="30F73412" w14:textId="77777777" w:rsidTr="006C0983">
                    <w:trPr>
                      <w:trHeight w:val="99"/>
                    </w:trPr>
                    <w:tc>
                      <w:tcPr>
                        <w:tcW w:w="15" w:type="dxa"/>
                        <w:tcBorders>
                          <w:left w:val="single" w:sz="7" w:space="0" w:color="000000"/>
                        </w:tcBorders>
                      </w:tcPr>
                      <w:p w14:paraId="47C1F2D4" w14:textId="77777777" w:rsidR="00C73A43" w:rsidRDefault="00C73A43">
                        <w:pPr>
                          <w:pStyle w:val="EmptyCellLayoutStyle"/>
                          <w:spacing w:after="0" w:line="240" w:lineRule="auto"/>
                        </w:pPr>
                      </w:p>
                    </w:tc>
                    <w:tc>
                      <w:tcPr>
                        <w:tcW w:w="12" w:type="dxa"/>
                        <w:gridSpan w:val="2"/>
                      </w:tcPr>
                      <w:p w14:paraId="768D80D6" w14:textId="77777777" w:rsidR="00C73A43" w:rsidRDefault="00C73A43">
                        <w:pPr>
                          <w:pStyle w:val="EmptyCellLayoutStyle"/>
                          <w:spacing w:after="0" w:line="240" w:lineRule="auto"/>
                        </w:pPr>
                      </w:p>
                    </w:tc>
                    <w:tc>
                      <w:tcPr>
                        <w:tcW w:w="34" w:type="dxa"/>
                        <w:gridSpan w:val="2"/>
                      </w:tcPr>
                      <w:p w14:paraId="2D947912" w14:textId="77777777" w:rsidR="00C73A43" w:rsidRDefault="00C73A43">
                        <w:pPr>
                          <w:pStyle w:val="EmptyCellLayoutStyle"/>
                          <w:spacing w:after="0" w:line="240" w:lineRule="auto"/>
                        </w:pPr>
                      </w:p>
                    </w:tc>
                    <w:tc>
                      <w:tcPr>
                        <w:tcW w:w="19" w:type="dxa"/>
                      </w:tcPr>
                      <w:p w14:paraId="33F56D99" w14:textId="77777777" w:rsidR="00C73A43" w:rsidRDefault="00C73A43">
                        <w:pPr>
                          <w:pStyle w:val="EmptyCellLayoutStyle"/>
                          <w:spacing w:after="0" w:line="240" w:lineRule="auto"/>
                        </w:pPr>
                      </w:p>
                    </w:tc>
                    <w:tc>
                      <w:tcPr>
                        <w:tcW w:w="7" w:type="dxa"/>
                      </w:tcPr>
                      <w:p w14:paraId="697A5A0D" w14:textId="77777777" w:rsidR="00C73A43" w:rsidRDefault="00C73A43">
                        <w:pPr>
                          <w:pStyle w:val="EmptyCellLayoutStyle"/>
                          <w:spacing w:after="0" w:line="240" w:lineRule="auto"/>
                        </w:pPr>
                      </w:p>
                    </w:tc>
                    <w:tc>
                      <w:tcPr>
                        <w:tcW w:w="444" w:type="dxa"/>
                      </w:tcPr>
                      <w:p w14:paraId="15DD8BE7" w14:textId="77777777" w:rsidR="00C73A43" w:rsidRDefault="00C73A43">
                        <w:pPr>
                          <w:pStyle w:val="EmptyCellLayoutStyle"/>
                          <w:spacing w:after="0" w:line="240" w:lineRule="auto"/>
                        </w:pPr>
                      </w:p>
                    </w:tc>
                    <w:tc>
                      <w:tcPr>
                        <w:tcW w:w="721" w:type="dxa"/>
                      </w:tcPr>
                      <w:p w14:paraId="6F4CD4F6" w14:textId="77777777" w:rsidR="00C73A43" w:rsidRDefault="00C73A43">
                        <w:pPr>
                          <w:pStyle w:val="EmptyCellLayoutStyle"/>
                          <w:spacing w:after="0" w:line="240" w:lineRule="auto"/>
                        </w:pPr>
                      </w:p>
                    </w:tc>
                    <w:tc>
                      <w:tcPr>
                        <w:tcW w:w="75" w:type="dxa"/>
                      </w:tcPr>
                      <w:p w14:paraId="7192DC79" w14:textId="77777777" w:rsidR="00C73A43" w:rsidRDefault="00C73A43">
                        <w:pPr>
                          <w:pStyle w:val="EmptyCellLayoutStyle"/>
                          <w:spacing w:after="0" w:line="240" w:lineRule="auto"/>
                        </w:pPr>
                      </w:p>
                    </w:tc>
                    <w:tc>
                      <w:tcPr>
                        <w:tcW w:w="418" w:type="dxa"/>
                      </w:tcPr>
                      <w:p w14:paraId="2A20F895" w14:textId="77777777" w:rsidR="00C73A43" w:rsidRDefault="00C73A43">
                        <w:pPr>
                          <w:pStyle w:val="EmptyCellLayoutStyle"/>
                          <w:spacing w:after="0" w:line="240" w:lineRule="auto"/>
                        </w:pPr>
                      </w:p>
                    </w:tc>
                    <w:tc>
                      <w:tcPr>
                        <w:tcW w:w="272" w:type="dxa"/>
                      </w:tcPr>
                      <w:p w14:paraId="4DED31E3" w14:textId="77777777" w:rsidR="00C73A43" w:rsidRDefault="00C73A43">
                        <w:pPr>
                          <w:pStyle w:val="EmptyCellLayoutStyle"/>
                          <w:spacing w:after="0" w:line="240" w:lineRule="auto"/>
                        </w:pPr>
                      </w:p>
                    </w:tc>
                    <w:tc>
                      <w:tcPr>
                        <w:tcW w:w="293" w:type="dxa"/>
                      </w:tcPr>
                      <w:p w14:paraId="1F9FAF6D" w14:textId="77777777" w:rsidR="00C73A43" w:rsidRDefault="00C73A43">
                        <w:pPr>
                          <w:pStyle w:val="EmptyCellLayoutStyle"/>
                          <w:spacing w:after="0" w:line="240" w:lineRule="auto"/>
                        </w:pPr>
                      </w:p>
                    </w:tc>
                    <w:tc>
                      <w:tcPr>
                        <w:tcW w:w="141" w:type="dxa"/>
                      </w:tcPr>
                      <w:p w14:paraId="4C19B9E5" w14:textId="77777777" w:rsidR="00C73A43" w:rsidRDefault="00C73A43">
                        <w:pPr>
                          <w:pStyle w:val="EmptyCellLayoutStyle"/>
                          <w:spacing w:after="0" w:line="240" w:lineRule="auto"/>
                        </w:pPr>
                      </w:p>
                    </w:tc>
                    <w:tc>
                      <w:tcPr>
                        <w:tcW w:w="2029" w:type="dxa"/>
                      </w:tcPr>
                      <w:p w14:paraId="11FD631B" w14:textId="77777777" w:rsidR="00C73A43" w:rsidRDefault="00C73A43">
                        <w:pPr>
                          <w:pStyle w:val="EmptyCellLayoutStyle"/>
                          <w:spacing w:after="0" w:line="240" w:lineRule="auto"/>
                        </w:pPr>
                      </w:p>
                    </w:tc>
                    <w:tc>
                      <w:tcPr>
                        <w:tcW w:w="201" w:type="dxa"/>
                        <w:gridSpan w:val="2"/>
                      </w:tcPr>
                      <w:p w14:paraId="40CFBF47" w14:textId="77777777" w:rsidR="00C73A43" w:rsidRDefault="00C73A43">
                        <w:pPr>
                          <w:pStyle w:val="EmptyCellLayoutStyle"/>
                          <w:spacing w:after="0" w:line="240" w:lineRule="auto"/>
                        </w:pPr>
                      </w:p>
                    </w:tc>
                    <w:tc>
                      <w:tcPr>
                        <w:tcW w:w="6" w:type="dxa"/>
                      </w:tcPr>
                      <w:p w14:paraId="7CE9D0AB" w14:textId="77777777" w:rsidR="00C73A43" w:rsidRDefault="00C73A43">
                        <w:pPr>
                          <w:pStyle w:val="EmptyCellLayoutStyle"/>
                          <w:spacing w:after="0" w:line="240" w:lineRule="auto"/>
                        </w:pPr>
                      </w:p>
                    </w:tc>
                  </w:tr>
                  <w:tr w:rsidR="006C0983" w14:paraId="00AD83B6" w14:textId="77777777" w:rsidTr="006C0983">
                    <w:trPr>
                      <w:trHeight w:val="359"/>
                    </w:trPr>
                    <w:tc>
                      <w:tcPr>
                        <w:tcW w:w="15" w:type="dxa"/>
                        <w:tcBorders>
                          <w:left w:val="single" w:sz="7" w:space="0" w:color="000000"/>
                        </w:tcBorders>
                      </w:tcPr>
                      <w:p w14:paraId="16956B70" w14:textId="77777777" w:rsidR="00C73A43" w:rsidRDefault="00C73A43">
                        <w:pPr>
                          <w:pStyle w:val="EmptyCellLayoutStyle"/>
                          <w:spacing w:after="0" w:line="240" w:lineRule="auto"/>
                        </w:pPr>
                      </w:p>
                    </w:tc>
                    <w:tc>
                      <w:tcPr>
                        <w:tcW w:w="12" w:type="dxa"/>
                        <w:gridSpan w:val="2"/>
                      </w:tcPr>
                      <w:p w14:paraId="7D475371" w14:textId="77777777" w:rsidR="00C73A43" w:rsidRDefault="00C73A43">
                        <w:pPr>
                          <w:pStyle w:val="EmptyCellLayoutStyle"/>
                          <w:spacing w:after="0" w:line="240" w:lineRule="auto"/>
                        </w:pPr>
                      </w:p>
                    </w:tc>
                    <w:tc>
                      <w:tcPr>
                        <w:tcW w:w="34" w:type="dxa"/>
                        <w:gridSpan w:val="2"/>
                      </w:tcPr>
                      <w:p w14:paraId="34591940" w14:textId="77777777" w:rsidR="00C73A43" w:rsidRDefault="00C73A43">
                        <w:pPr>
                          <w:pStyle w:val="EmptyCellLayoutStyle"/>
                          <w:spacing w:after="0" w:line="240" w:lineRule="auto"/>
                        </w:pPr>
                      </w:p>
                    </w:tc>
                    <w:tc>
                      <w:tcPr>
                        <w:tcW w:w="470" w:type="dxa"/>
                        <w:gridSpan w:val="3"/>
                        <w:tcBorders>
                          <w:top w:val="nil"/>
                          <w:left w:val="nil"/>
                          <w:bottom w:val="nil"/>
                        </w:tcBorders>
                        <w:tcMar>
                          <w:top w:w="0" w:type="dxa"/>
                          <w:left w:w="0" w:type="dxa"/>
                          <w:bottom w:w="0" w:type="dxa"/>
                          <w:right w:w="0" w:type="dxa"/>
                        </w:tcMar>
                      </w:tcPr>
                      <w:p w14:paraId="592A8830" w14:textId="77777777" w:rsidR="00C73A43" w:rsidRDefault="00000000">
                        <w:pPr>
                          <w:spacing w:after="0" w:line="240" w:lineRule="auto"/>
                        </w:pPr>
                        <w:r>
                          <w:rPr>
                            <w:noProof/>
                          </w:rPr>
                          <w:drawing>
                            <wp:inline distT="0" distB="0" distL="0" distR="0" wp14:anchorId="2071DAFA" wp14:editId="4AEA716D">
                              <wp:extent cx="196852" cy="196852"/>
                              <wp:effectExtent l="0" t="0" r="0" b="0"/>
                              <wp:docPr id="8" name="img6.png"/>
                              <wp:cNvGraphicFramePr/>
                              <a:graphic xmlns:a="http://schemas.openxmlformats.org/drawingml/2006/main">
                                <a:graphicData uri="http://schemas.openxmlformats.org/drawingml/2006/picture">
                                  <pic:pic xmlns:pic="http://schemas.openxmlformats.org/drawingml/2006/picture">
                                    <pic:nvPicPr>
                                      <pic:cNvPr id="9" name="img6.png"/>
                                      <pic:cNvPicPr/>
                                    </pic:nvPicPr>
                                    <pic:blipFill>
                                      <a:blip r:embed="rId9" cstate="print"/>
                                      <a:stretch>
                                        <a:fillRect/>
                                      </a:stretch>
                                    </pic:blipFill>
                                    <pic:spPr>
                                      <a:xfrm>
                                        <a:off x="0" y="0"/>
                                        <a:ext cx="196852" cy="196852"/>
                                      </a:xfrm>
                                      <a:prstGeom prst="rect">
                                        <a:avLst/>
                                      </a:prstGeom>
                                    </pic:spPr>
                                  </pic:pic>
                                </a:graphicData>
                              </a:graphic>
                            </wp:inline>
                          </w:drawing>
                        </w:r>
                      </w:p>
                    </w:tc>
                    <w:tc>
                      <w:tcPr>
                        <w:tcW w:w="721" w:type="dxa"/>
                      </w:tcPr>
                      <w:p w14:paraId="421197BA" w14:textId="77777777" w:rsidR="00C73A43" w:rsidRDefault="00C73A43">
                        <w:pPr>
                          <w:pStyle w:val="EmptyCellLayoutStyle"/>
                          <w:spacing w:after="0" w:line="240" w:lineRule="auto"/>
                        </w:pPr>
                      </w:p>
                    </w:tc>
                    <w:tc>
                      <w:tcPr>
                        <w:tcW w:w="75" w:type="dxa"/>
                      </w:tcPr>
                      <w:p w14:paraId="37F696CF" w14:textId="77777777" w:rsidR="00C73A43" w:rsidRDefault="00C73A43">
                        <w:pPr>
                          <w:pStyle w:val="EmptyCellLayoutStyle"/>
                          <w:spacing w:after="0" w:line="240" w:lineRule="auto"/>
                        </w:pPr>
                      </w:p>
                    </w:tc>
                    <w:tc>
                      <w:tcPr>
                        <w:tcW w:w="3354" w:type="dxa"/>
                        <w:gridSpan w:val="7"/>
                      </w:tcPr>
                      <w:tbl>
                        <w:tblPr>
                          <w:tblW w:w="0" w:type="auto"/>
                          <w:tblCellMar>
                            <w:left w:w="0" w:type="dxa"/>
                            <w:right w:w="0" w:type="dxa"/>
                          </w:tblCellMar>
                          <w:tblLook w:val="04A0" w:firstRow="1" w:lastRow="0" w:firstColumn="1" w:lastColumn="0" w:noHBand="0" w:noVBand="1"/>
                        </w:tblPr>
                        <w:tblGrid>
                          <w:gridCol w:w="3302"/>
                        </w:tblGrid>
                        <w:tr w:rsidR="00C73A43" w14:paraId="6224D4D1" w14:textId="77777777">
                          <w:trPr>
                            <w:trHeight w:val="282"/>
                          </w:trPr>
                          <w:tc>
                            <w:tcPr>
                              <w:tcW w:w="3947" w:type="dxa"/>
                              <w:tcBorders>
                                <w:top w:val="nil"/>
                                <w:left w:val="nil"/>
                                <w:bottom w:val="nil"/>
                                <w:right w:val="nil"/>
                              </w:tcBorders>
                              <w:tcMar>
                                <w:top w:w="39" w:type="dxa"/>
                                <w:left w:w="39" w:type="dxa"/>
                                <w:bottom w:w="39" w:type="dxa"/>
                                <w:right w:w="39" w:type="dxa"/>
                              </w:tcMar>
                            </w:tcPr>
                            <w:p w14:paraId="0A044DAE" w14:textId="77777777" w:rsidR="00C73A43" w:rsidRDefault="00000000">
                              <w:pPr>
                                <w:spacing w:after="0" w:line="240" w:lineRule="auto"/>
                              </w:pPr>
                              <w:r>
                                <w:rPr>
                                  <w:rFonts w:ascii="Segoe UI" w:eastAsia="Segoe UI" w:hAnsi="Segoe UI"/>
                                  <w:color w:val="000000"/>
                                </w:rPr>
                                <w:t>https://www.linkedin.com/in/sagar-randive-778b50240</w:t>
                              </w:r>
                            </w:p>
                          </w:tc>
                        </w:tr>
                      </w:tbl>
                      <w:p w14:paraId="3A053024" w14:textId="77777777" w:rsidR="00C73A43" w:rsidRDefault="00C73A43">
                        <w:pPr>
                          <w:spacing w:after="0" w:line="240" w:lineRule="auto"/>
                        </w:pPr>
                      </w:p>
                    </w:tc>
                    <w:tc>
                      <w:tcPr>
                        <w:tcW w:w="6" w:type="dxa"/>
                      </w:tcPr>
                      <w:p w14:paraId="7BF853A3" w14:textId="77777777" w:rsidR="00C73A43" w:rsidRDefault="00C73A43">
                        <w:pPr>
                          <w:pStyle w:val="EmptyCellLayoutStyle"/>
                          <w:spacing w:after="0" w:line="240" w:lineRule="auto"/>
                        </w:pPr>
                      </w:p>
                    </w:tc>
                  </w:tr>
                  <w:tr w:rsidR="006C0983" w14:paraId="0FDF69BF" w14:textId="77777777" w:rsidTr="006C0983">
                    <w:trPr>
                      <w:trHeight w:val="299"/>
                    </w:trPr>
                    <w:tc>
                      <w:tcPr>
                        <w:tcW w:w="15" w:type="dxa"/>
                        <w:tcBorders>
                          <w:left w:val="single" w:sz="7" w:space="0" w:color="000000"/>
                        </w:tcBorders>
                      </w:tcPr>
                      <w:p w14:paraId="1BA29B63" w14:textId="77777777" w:rsidR="00C73A43" w:rsidRDefault="00C73A43">
                        <w:pPr>
                          <w:pStyle w:val="EmptyCellLayoutStyle"/>
                          <w:spacing w:after="0" w:line="240" w:lineRule="auto"/>
                        </w:pPr>
                      </w:p>
                    </w:tc>
                    <w:tc>
                      <w:tcPr>
                        <w:tcW w:w="12" w:type="dxa"/>
                        <w:gridSpan w:val="2"/>
                      </w:tcPr>
                      <w:p w14:paraId="482FD645" w14:textId="77777777" w:rsidR="00C73A43" w:rsidRDefault="00C73A43">
                        <w:pPr>
                          <w:pStyle w:val="EmptyCellLayoutStyle"/>
                          <w:spacing w:after="0" w:line="240" w:lineRule="auto"/>
                        </w:pPr>
                      </w:p>
                    </w:tc>
                    <w:tc>
                      <w:tcPr>
                        <w:tcW w:w="34" w:type="dxa"/>
                        <w:gridSpan w:val="2"/>
                      </w:tcPr>
                      <w:p w14:paraId="6E3BE7F9" w14:textId="77777777" w:rsidR="00C73A43" w:rsidRDefault="00C73A43">
                        <w:pPr>
                          <w:pStyle w:val="EmptyCellLayoutStyle"/>
                          <w:spacing w:after="0" w:line="240" w:lineRule="auto"/>
                        </w:pPr>
                      </w:p>
                    </w:tc>
                    <w:tc>
                      <w:tcPr>
                        <w:tcW w:w="19" w:type="dxa"/>
                      </w:tcPr>
                      <w:p w14:paraId="0B3F27F5" w14:textId="77777777" w:rsidR="00C73A43" w:rsidRDefault="00C73A43">
                        <w:pPr>
                          <w:pStyle w:val="EmptyCellLayoutStyle"/>
                          <w:spacing w:after="0" w:line="240" w:lineRule="auto"/>
                        </w:pPr>
                      </w:p>
                    </w:tc>
                    <w:tc>
                      <w:tcPr>
                        <w:tcW w:w="7" w:type="dxa"/>
                      </w:tcPr>
                      <w:p w14:paraId="10EC9615" w14:textId="77777777" w:rsidR="00C73A43" w:rsidRDefault="00C73A43">
                        <w:pPr>
                          <w:pStyle w:val="EmptyCellLayoutStyle"/>
                          <w:spacing w:after="0" w:line="240" w:lineRule="auto"/>
                        </w:pPr>
                      </w:p>
                    </w:tc>
                    <w:tc>
                      <w:tcPr>
                        <w:tcW w:w="444" w:type="dxa"/>
                      </w:tcPr>
                      <w:p w14:paraId="5F466052" w14:textId="77777777" w:rsidR="00C73A43" w:rsidRDefault="00C73A43">
                        <w:pPr>
                          <w:pStyle w:val="EmptyCellLayoutStyle"/>
                          <w:spacing w:after="0" w:line="240" w:lineRule="auto"/>
                        </w:pPr>
                      </w:p>
                    </w:tc>
                    <w:tc>
                      <w:tcPr>
                        <w:tcW w:w="721" w:type="dxa"/>
                      </w:tcPr>
                      <w:p w14:paraId="29EA0893" w14:textId="77777777" w:rsidR="00C73A43" w:rsidRDefault="00C73A43">
                        <w:pPr>
                          <w:pStyle w:val="EmptyCellLayoutStyle"/>
                          <w:spacing w:after="0" w:line="240" w:lineRule="auto"/>
                        </w:pPr>
                      </w:p>
                    </w:tc>
                    <w:tc>
                      <w:tcPr>
                        <w:tcW w:w="75" w:type="dxa"/>
                      </w:tcPr>
                      <w:p w14:paraId="1257C0A1" w14:textId="77777777" w:rsidR="00C73A43" w:rsidRDefault="00C73A43">
                        <w:pPr>
                          <w:pStyle w:val="EmptyCellLayoutStyle"/>
                          <w:spacing w:after="0" w:line="240" w:lineRule="auto"/>
                        </w:pPr>
                      </w:p>
                    </w:tc>
                    <w:tc>
                      <w:tcPr>
                        <w:tcW w:w="418" w:type="dxa"/>
                      </w:tcPr>
                      <w:p w14:paraId="4B859011" w14:textId="77777777" w:rsidR="00C73A43" w:rsidRDefault="00C73A43">
                        <w:pPr>
                          <w:pStyle w:val="EmptyCellLayoutStyle"/>
                          <w:spacing w:after="0" w:line="240" w:lineRule="auto"/>
                        </w:pPr>
                      </w:p>
                    </w:tc>
                    <w:tc>
                      <w:tcPr>
                        <w:tcW w:w="272" w:type="dxa"/>
                      </w:tcPr>
                      <w:p w14:paraId="5DF4C320" w14:textId="77777777" w:rsidR="00C73A43" w:rsidRDefault="00C73A43">
                        <w:pPr>
                          <w:pStyle w:val="EmptyCellLayoutStyle"/>
                          <w:spacing w:after="0" w:line="240" w:lineRule="auto"/>
                        </w:pPr>
                      </w:p>
                    </w:tc>
                    <w:tc>
                      <w:tcPr>
                        <w:tcW w:w="293" w:type="dxa"/>
                      </w:tcPr>
                      <w:p w14:paraId="11EE927F" w14:textId="77777777" w:rsidR="00C73A43" w:rsidRDefault="00C73A43">
                        <w:pPr>
                          <w:pStyle w:val="EmptyCellLayoutStyle"/>
                          <w:spacing w:after="0" w:line="240" w:lineRule="auto"/>
                        </w:pPr>
                      </w:p>
                    </w:tc>
                    <w:tc>
                      <w:tcPr>
                        <w:tcW w:w="141" w:type="dxa"/>
                      </w:tcPr>
                      <w:p w14:paraId="0876CCE2" w14:textId="77777777" w:rsidR="00C73A43" w:rsidRDefault="00C73A43">
                        <w:pPr>
                          <w:pStyle w:val="EmptyCellLayoutStyle"/>
                          <w:spacing w:after="0" w:line="240" w:lineRule="auto"/>
                        </w:pPr>
                      </w:p>
                    </w:tc>
                    <w:tc>
                      <w:tcPr>
                        <w:tcW w:w="2029" w:type="dxa"/>
                      </w:tcPr>
                      <w:p w14:paraId="509EBD29" w14:textId="77777777" w:rsidR="00C73A43" w:rsidRDefault="00C73A43">
                        <w:pPr>
                          <w:pStyle w:val="EmptyCellLayoutStyle"/>
                          <w:spacing w:after="0" w:line="240" w:lineRule="auto"/>
                        </w:pPr>
                      </w:p>
                    </w:tc>
                    <w:tc>
                      <w:tcPr>
                        <w:tcW w:w="201" w:type="dxa"/>
                        <w:gridSpan w:val="2"/>
                      </w:tcPr>
                      <w:p w14:paraId="74CBBD89" w14:textId="77777777" w:rsidR="00C73A43" w:rsidRDefault="00C73A43">
                        <w:pPr>
                          <w:pStyle w:val="EmptyCellLayoutStyle"/>
                          <w:spacing w:after="0" w:line="240" w:lineRule="auto"/>
                        </w:pPr>
                      </w:p>
                    </w:tc>
                    <w:tc>
                      <w:tcPr>
                        <w:tcW w:w="6" w:type="dxa"/>
                      </w:tcPr>
                      <w:p w14:paraId="47332356" w14:textId="77777777" w:rsidR="00C73A43" w:rsidRDefault="00C73A43">
                        <w:pPr>
                          <w:pStyle w:val="EmptyCellLayoutStyle"/>
                          <w:spacing w:after="0" w:line="240" w:lineRule="auto"/>
                        </w:pPr>
                      </w:p>
                    </w:tc>
                  </w:tr>
                  <w:tr w:rsidR="006C0983" w14:paraId="2B27FB79" w14:textId="77777777" w:rsidTr="006C0983">
                    <w:trPr>
                      <w:trHeight w:val="370"/>
                    </w:trPr>
                    <w:tc>
                      <w:tcPr>
                        <w:tcW w:w="15" w:type="dxa"/>
                        <w:tcBorders>
                          <w:left w:val="single" w:sz="7" w:space="0" w:color="000000"/>
                        </w:tcBorders>
                      </w:tcPr>
                      <w:p w14:paraId="08E86D27" w14:textId="77777777" w:rsidR="00C73A43" w:rsidRDefault="00C73A43">
                        <w:pPr>
                          <w:pStyle w:val="EmptyCellLayoutStyle"/>
                          <w:spacing w:after="0" w:line="240" w:lineRule="auto"/>
                        </w:pPr>
                      </w:p>
                    </w:tc>
                    <w:tc>
                      <w:tcPr>
                        <w:tcW w:w="12" w:type="dxa"/>
                        <w:gridSpan w:val="2"/>
                      </w:tcPr>
                      <w:p w14:paraId="57B01D73" w14:textId="77777777" w:rsidR="00C73A43" w:rsidRDefault="00C73A43">
                        <w:pPr>
                          <w:pStyle w:val="EmptyCellLayoutStyle"/>
                          <w:spacing w:after="0" w:line="240" w:lineRule="auto"/>
                        </w:pPr>
                      </w:p>
                    </w:tc>
                    <w:tc>
                      <w:tcPr>
                        <w:tcW w:w="1718" w:type="dxa"/>
                        <w:gridSpan w:val="8"/>
                      </w:tcPr>
                      <w:tbl>
                        <w:tblPr>
                          <w:tblW w:w="0" w:type="auto"/>
                          <w:tblCellMar>
                            <w:left w:w="0" w:type="dxa"/>
                            <w:right w:w="0" w:type="dxa"/>
                          </w:tblCellMar>
                          <w:tblLook w:val="04A0" w:firstRow="1" w:lastRow="0" w:firstColumn="1" w:lastColumn="0" w:noHBand="0" w:noVBand="1"/>
                        </w:tblPr>
                        <w:tblGrid>
                          <w:gridCol w:w="822"/>
                        </w:tblGrid>
                        <w:tr w:rsidR="00C73A43" w14:paraId="6FE26DEB" w14:textId="77777777">
                          <w:trPr>
                            <w:trHeight w:val="292"/>
                          </w:trPr>
                          <w:tc>
                            <w:tcPr>
                              <w:tcW w:w="822" w:type="dxa"/>
                              <w:tcBorders>
                                <w:top w:val="nil"/>
                                <w:left w:val="nil"/>
                                <w:bottom w:val="nil"/>
                                <w:right w:val="nil"/>
                              </w:tcBorders>
                              <w:shd w:val="clear" w:color="auto" w:fill="AFEEEE"/>
                              <w:tcMar>
                                <w:top w:w="39" w:type="dxa"/>
                                <w:left w:w="39" w:type="dxa"/>
                                <w:bottom w:w="39" w:type="dxa"/>
                                <w:right w:w="39" w:type="dxa"/>
                              </w:tcMar>
                            </w:tcPr>
                            <w:p w14:paraId="1A66AC08" w14:textId="77777777" w:rsidR="00C73A43" w:rsidRDefault="00000000">
                              <w:pPr>
                                <w:spacing w:after="0" w:line="240" w:lineRule="auto"/>
                              </w:pPr>
                              <w:r>
                                <w:rPr>
                                  <w:rFonts w:ascii="Arial" w:eastAsia="Arial" w:hAnsi="Arial"/>
                                  <w:b/>
                                  <w:color w:val="000000"/>
                                  <w:sz w:val="24"/>
                                </w:rPr>
                                <w:t>Skills</w:t>
                              </w:r>
                            </w:p>
                          </w:tc>
                        </w:tr>
                      </w:tbl>
                      <w:p w14:paraId="5C9FC75B" w14:textId="77777777" w:rsidR="00C73A43" w:rsidRDefault="00C73A43">
                        <w:pPr>
                          <w:spacing w:after="0" w:line="240" w:lineRule="auto"/>
                        </w:pPr>
                      </w:p>
                    </w:tc>
                    <w:tc>
                      <w:tcPr>
                        <w:tcW w:w="272" w:type="dxa"/>
                      </w:tcPr>
                      <w:p w14:paraId="15A34E0D" w14:textId="77777777" w:rsidR="00C73A43" w:rsidRDefault="00C73A43">
                        <w:pPr>
                          <w:pStyle w:val="EmptyCellLayoutStyle"/>
                          <w:spacing w:after="0" w:line="240" w:lineRule="auto"/>
                        </w:pPr>
                      </w:p>
                    </w:tc>
                    <w:tc>
                      <w:tcPr>
                        <w:tcW w:w="293" w:type="dxa"/>
                      </w:tcPr>
                      <w:p w14:paraId="34F5FCCC" w14:textId="77777777" w:rsidR="00C73A43" w:rsidRDefault="00C73A43">
                        <w:pPr>
                          <w:pStyle w:val="EmptyCellLayoutStyle"/>
                          <w:spacing w:after="0" w:line="240" w:lineRule="auto"/>
                        </w:pPr>
                      </w:p>
                    </w:tc>
                    <w:tc>
                      <w:tcPr>
                        <w:tcW w:w="141" w:type="dxa"/>
                      </w:tcPr>
                      <w:p w14:paraId="5BF0012A" w14:textId="77777777" w:rsidR="00C73A43" w:rsidRDefault="00C73A43">
                        <w:pPr>
                          <w:pStyle w:val="EmptyCellLayoutStyle"/>
                          <w:spacing w:after="0" w:line="240" w:lineRule="auto"/>
                        </w:pPr>
                      </w:p>
                    </w:tc>
                    <w:tc>
                      <w:tcPr>
                        <w:tcW w:w="2029" w:type="dxa"/>
                      </w:tcPr>
                      <w:p w14:paraId="2169870B" w14:textId="77777777" w:rsidR="00C73A43" w:rsidRDefault="00C73A43">
                        <w:pPr>
                          <w:pStyle w:val="EmptyCellLayoutStyle"/>
                          <w:spacing w:after="0" w:line="240" w:lineRule="auto"/>
                        </w:pPr>
                      </w:p>
                    </w:tc>
                    <w:tc>
                      <w:tcPr>
                        <w:tcW w:w="201" w:type="dxa"/>
                        <w:gridSpan w:val="2"/>
                      </w:tcPr>
                      <w:p w14:paraId="686E8237" w14:textId="77777777" w:rsidR="00C73A43" w:rsidRDefault="00C73A43">
                        <w:pPr>
                          <w:pStyle w:val="EmptyCellLayoutStyle"/>
                          <w:spacing w:after="0" w:line="240" w:lineRule="auto"/>
                        </w:pPr>
                      </w:p>
                    </w:tc>
                    <w:tc>
                      <w:tcPr>
                        <w:tcW w:w="6" w:type="dxa"/>
                      </w:tcPr>
                      <w:p w14:paraId="72867449" w14:textId="77777777" w:rsidR="00C73A43" w:rsidRDefault="00C73A43">
                        <w:pPr>
                          <w:pStyle w:val="EmptyCellLayoutStyle"/>
                          <w:spacing w:after="0" w:line="240" w:lineRule="auto"/>
                        </w:pPr>
                      </w:p>
                    </w:tc>
                  </w:tr>
                  <w:tr w:rsidR="006C0983" w14:paraId="07E56979" w14:textId="77777777" w:rsidTr="006C0983">
                    <w:trPr>
                      <w:trHeight w:val="217"/>
                    </w:trPr>
                    <w:tc>
                      <w:tcPr>
                        <w:tcW w:w="15" w:type="dxa"/>
                        <w:tcBorders>
                          <w:left w:val="single" w:sz="7" w:space="0" w:color="000000"/>
                        </w:tcBorders>
                      </w:tcPr>
                      <w:p w14:paraId="37E71A9D" w14:textId="77777777" w:rsidR="00C73A43" w:rsidRDefault="00C73A43">
                        <w:pPr>
                          <w:pStyle w:val="EmptyCellLayoutStyle"/>
                          <w:spacing w:after="0" w:line="240" w:lineRule="auto"/>
                        </w:pPr>
                      </w:p>
                    </w:tc>
                    <w:tc>
                      <w:tcPr>
                        <w:tcW w:w="12" w:type="dxa"/>
                        <w:gridSpan w:val="2"/>
                      </w:tcPr>
                      <w:p w14:paraId="37F4C1B7" w14:textId="77777777" w:rsidR="00C73A43" w:rsidRDefault="00C73A43">
                        <w:pPr>
                          <w:pStyle w:val="EmptyCellLayoutStyle"/>
                          <w:spacing w:after="0" w:line="240" w:lineRule="auto"/>
                        </w:pPr>
                      </w:p>
                    </w:tc>
                    <w:tc>
                      <w:tcPr>
                        <w:tcW w:w="34" w:type="dxa"/>
                        <w:gridSpan w:val="2"/>
                      </w:tcPr>
                      <w:p w14:paraId="43B86AAA" w14:textId="77777777" w:rsidR="00C73A43" w:rsidRDefault="00C73A43">
                        <w:pPr>
                          <w:pStyle w:val="EmptyCellLayoutStyle"/>
                          <w:spacing w:after="0" w:line="240" w:lineRule="auto"/>
                        </w:pPr>
                      </w:p>
                    </w:tc>
                    <w:tc>
                      <w:tcPr>
                        <w:tcW w:w="19" w:type="dxa"/>
                      </w:tcPr>
                      <w:p w14:paraId="14E0C5CA" w14:textId="77777777" w:rsidR="00C73A43" w:rsidRDefault="00C73A43">
                        <w:pPr>
                          <w:pStyle w:val="EmptyCellLayoutStyle"/>
                          <w:spacing w:after="0" w:line="240" w:lineRule="auto"/>
                        </w:pPr>
                      </w:p>
                    </w:tc>
                    <w:tc>
                      <w:tcPr>
                        <w:tcW w:w="7" w:type="dxa"/>
                      </w:tcPr>
                      <w:p w14:paraId="0E109B8C" w14:textId="77777777" w:rsidR="00C73A43" w:rsidRDefault="00C73A43">
                        <w:pPr>
                          <w:pStyle w:val="EmptyCellLayoutStyle"/>
                          <w:spacing w:after="0" w:line="240" w:lineRule="auto"/>
                        </w:pPr>
                      </w:p>
                    </w:tc>
                    <w:tc>
                      <w:tcPr>
                        <w:tcW w:w="444" w:type="dxa"/>
                      </w:tcPr>
                      <w:p w14:paraId="2E2BF013" w14:textId="77777777" w:rsidR="00C73A43" w:rsidRDefault="00C73A43">
                        <w:pPr>
                          <w:pStyle w:val="EmptyCellLayoutStyle"/>
                          <w:spacing w:after="0" w:line="240" w:lineRule="auto"/>
                        </w:pPr>
                      </w:p>
                    </w:tc>
                    <w:tc>
                      <w:tcPr>
                        <w:tcW w:w="721" w:type="dxa"/>
                      </w:tcPr>
                      <w:p w14:paraId="66A5D4CD" w14:textId="77777777" w:rsidR="00C73A43" w:rsidRDefault="00C73A43">
                        <w:pPr>
                          <w:pStyle w:val="EmptyCellLayoutStyle"/>
                          <w:spacing w:after="0" w:line="240" w:lineRule="auto"/>
                        </w:pPr>
                      </w:p>
                    </w:tc>
                    <w:tc>
                      <w:tcPr>
                        <w:tcW w:w="75" w:type="dxa"/>
                      </w:tcPr>
                      <w:p w14:paraId="02E1BCC1" w14:textId="77777777" w:rsidR="00C73A43" w:rsidRDefault="00C73A43">
                        <w:pPr>
                          <w:pStyle w:val="EmptyCellLayoutStyle"/>
                          <w:spacing w:after="0" w:line="240" w:lineRule="auto"/>
                        </w:pPr>
                      </w:p>
                    </w:tc>
                    <w:tc>
                      <w:tcPr>
                        <w:tcW w:w="418" w:type="dxa"/>
                      </w:tcPr>
                      <w:p w14:paraId="2912EA64" w14:textId="77777777" w:rsidR="00C73A43" w:rsidRDefault="00C73A43">
                        <w:pPr>
                          <w:pStyle w:val="EmptyCellLayoutStyle"/>
                          <w:spacing w:after="0" w:line="240" w:lineRule="auto"/>
                        </w:pPr>
                      </w:p>
                    </w:tc>
                    <w:tc>
                      <w:tcPr>
                        <w:tcW w:w="272" w:type="dxa"/>
                      </w:tcPr>
                      <w:p w14:paraId="55B6D399" w14:textId="77777777" w:rsidR="00C73A43" w:rsidRDefault="00C73A43">
                        <w:pPr>
                          <w:pStyle w:val="EmptyCellLayoutStyle"/>
                          <w:spacing w:after="0" w:line="240" w:lineRule="auto"/>
                        </w:pPr>
                      </w:p>
                    </w:tc>
                    <w:tc>
                      <w:tcPr>
                        <w:tcW w:w="293" w:type="dxa"/>
                      </w:tcPr>
                      <w:p w14:paraId="61E07A2F" w14:textId="77777777" w:rsidR="00C73A43" w:rsidRDefault="00C73A43">
                        <w:pPr>
                          <w:pStyle w:val="EmptyCellLayoutStyle"/>
                          <w:spacing w:after="0" w:line="240" w:lineRule="auto"/>
                        </w:pPr>
                      </w:p>
                    </w:tc>
                    <w:tc>
                      <w:tcPr>
                        <w:tcW w:w="141" w:type="dxa"/>
                      </w:tcPr>
                      <w:p w14:paraId="7BBC4299" w14:textId="77777777" w:rsidR="00C73A43" w:rsidRDefault="00C73A43">
                        <w:pPr>
                          <w:pStyle w:val="EmptyCellLayoutStyle"/>
                          <w:spacing w:after="0" w:line="240" w:lineRule="auto"/>
                        </w:pPr>
                      </w:p>
                    </w:tc>
                    <w:tc>
                      <w:tcPr>
                        <w:tcW w:w="2029" w:type="dxa"/>
                      </w:tcPr>
                      <w:p w14:paraId="0053EC82" w14:textId="77777777" w:rsidR="00C73A43" w:rsidRDefault="00C73A43">
                        <w:pPr>
                          <w:pStyle w:val="EmptyCellLayoutStyle"/>
                          <w:spacing w:after="0" w:line="240" w:lineRule="auto"/>
                        </w:pPr>
                      </w:p>
                    </w:tc>
                    <w:tc>
                      <w:tcPr>
                        <w:tcW w:w="201" w:type="dxa"/>
                        <w:gridSpan w:val="2"/>
                      </w:tcPr>
                      <w:p w14:paraId="2EA4F3B2" w14:textId="77777777" w:rsidR="00C73A43" w:rsidRDefault="00C73A43">
                        <w:pPr>
                          <w:pStyle w:val="EmptyCellLayoutStyle"/>
                          <w:spacing w:after="0" w:line="240" w:lineRule="auto"/>
                        </w:pPr>
                      </w:p>
                    </w:tc>
                    <w:tc>
                      <w:tcPr>
                        <w:tcW w:w="6" w:type="dxa"/>
                      </w:tcPr>
                      <w:p w14:paraId="0925BD8C" w14:textId="77777777" w:rsidR="00C73A43" w:rsidRDefault="00C73A43">
                        <w:pPr>
                          <w:pStyle w:val="EmptyCellLayoutStyle"/>
                          <w:spacing w:after="0" w:line="240" w:lineRule="auto"/>
                        </w:pPr>
                      </w:p>
                    </w:tc>
                  </w:tr>
                  <w:tr w:rsidR="006C0983" w14:paraId="28401B2D" w14:textId="77777777" w:rsidTr="006C0983">
                    <w:trPr>
                      <w:gridAfter w:val="1"/>
                      <w:wAfter w:w="6" w:type="dxa"/>
                    </w:trPr>
                    <w:tc>
                      <w:tcPr>
                        <w:tcW w:w="15" w:type="dxa"/>
                        <w:tcBorders>
                          <w:left w:val="single" w:sz="7" w:space="0" w:color="000000"/>
                        </w:tcBorders>
                      </w:tcPr>
                      <w:p w14:paraId="070BF09F" w14:textId="77777777" w:rsidR="00C73A43" w:rsidRDefault="00C73A43">
                        <w:pPr>
                          <w:pStyle w:val="EmptyCellLayoutStyle"/>
                          <w:spacing w:after="0" w:line="240" w:lineRule="auto"/>
                        </w:pPr>
                      </w:p>
                    </w:tc>
                    <w:tc>
                      <w:tcPr>
                        <w:tcW w:w="4438" w:type="dxa"/>
                        <w:gridSpan w:val="14"/>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4237"/>
                        </w:tblGrid>
                        <w:tr w:rsidR="00C73A43" w14:paraId="321DF942" w14:textId="77777777">
                          <w:trPr>
                            <w:trHeight w:val="490"/>
                          </w:trPr>
                          <w:tc>
                            <w:tcPr>
                              <w:tcW w:w="423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237"/>
                              </w:tblGrid>
                              <w:tr w:rsidR="00C73A43" w14:paraId="3BF5F6B9" w14:textId="77777777">
                                <w:trPr>
                                  <w:trHeight w:val="479"/>
                                </w:trPr>
                                <w:tc>
                                  <w:tcPr>
                                    <w:tcW w:w="4237" w:type="dxa"/>
                                  </w:tcPr>
                                  <w:tbl>
                                    <w:tblPr>
                                      <w:tblW w:w="0" w:type="auto"/>
                                      <w:tblCellMar>
                                        <w:left w:w="0" w:type="dxa"/>
                                        <w:right w:w="0" w:type="dxa"/>
                                      </w:tblCellMar>
                                      <w:tblLook w:val="04A0" w:firstRow="1" w:lastRow="0" w:firstColumn="1" w:lastColumn="0" w:noHBand="0" w:noVBand="1"/>
                                    </w:tblPr>
                                    <w:tblGrid>
                                      <w:gridCol w:w="4237"/>
                                    </w:tblGrid>
                                    <w:tr w:rsidR="00C73A43" w14:paraId="4BE8F159" w14:textId="77777777">
                                      <w:trPr>
                                        <w:trHeight w:val="401"/>
                                      </w:trPr>
                                      <w:tc>
                                        <w:tcPr>
                                          <w:tcW w:w="4237" w:type="dxa"/>
                                          <w:tcBorders>
                                            <w:top w:val="nil"/>
                                            <w:left w:val="nil"/>
                                            <w:bottom w:val="nil"/>
                                            <w:right w:val="nil"/>
                                          </w:tcBorders>
                                          <w:tcMar>
                                            <w:top w:w="39" w:type="dxa"/>
                                            <w:left w:w="39" w:type="dxa"/>
                                            <w:bottom w:w="39" w:type="dxa"/>
                                            <w:right w:w="39" w:type="dxa"/>
                                          </w:tcMar>
                                        </w:tcPr>
                                        <w:p w14:paraId="701AB6EF" w14:textId="3FF7501D" w:rsidR="00C73A43" w:rsidRDefault="00000000">
                                          <w:pPr>
                                            <w:numPr>
                                              <w:ilvl w:val="0"/>
                                              <w:numId w:val="1"/>
                                            </w:numPr>
                                            <w:spacing w:after="0" w:line="240" w:lineRule="auto"/>
                                            <w:ind w:left="720" w:hanging="360"/>
                                          </w:pPr>
                                          <w:r>
                                            <w:rPr>
                                              <w:rFonts w:ascii="Segoe UI" w:eastAsia="Segoe UI" w:hAnsi="Segoe UI"/>
                                              <w:color w:val="000000"/>
                                            </w:rPr>
                                            <w:t>Angular 10</w:t>
                                          </w:r>
                                          <w:r w:rsidR="00833DA5">
                                            <w:rPr>
                                              <w:rFonts w:ascii="Segoe UI" w:eastAsia="Segoe UI" w:hAnsi="Segoe UI"/>
                                              <w:color w:val="000000"/>
                                            </w:rPr>
                                            <w:t>+ - Experienced</w:t>
                                          </w:r>
                                        </w:p>
                                      </w:tc>
                                    </w:tr>
                                  </w:tbl>
                                  <w:p w14:paraId="427FCD5B" w14:textId="77777777" w:rsidR="00C73A43" w:rsidRDefault="00C73A43">
                                    <w:pPr>
                                      <w:spacing w:after="0" w:line="240" w:lineRule="auto"/>
                                    </w:pPr>
                                  </w:p>
                                </w:tc>
                              </w:tr>
                            </w:tbl>
                            <w:p w14:paraId="6606E8CD" w14:textId="77777777" w:rsidR="00C73A43" w:rsidRDefault="00C73A43">
                              <w:pPr>
                                <w:spacing w:after="0" w:line="240" w:lineRule="auto"/>
                              </w:pPr>
                            </w:p>
                          </w:tc>
                        </w:tr>
                        <w:tr w:rsidR="00C73A43" w14:paraId="0E2859DA" w14:textId="77777777">
                          <w:trPr>
                            <w:trHeight w:val="490"/>
                          </w:trPr>
                          <w:tc>
                            <w:tcPr>
                              <w:tcW w:w="423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237"/>
                              </w:tblGrid>
                              <w:tr w:rsidR="00C73A43" w14:paraId="31052D68" w14:textId="77777777">
                                <w:trPr>
                                  <w:trHeight w:val="479"/>
                                </w:trPr>
                                <w:tc>
                                  <w:tcPr>
                                    <w:tcW w:w="4237" w:type="dxa"/>
                                  </w:tcPr>
                                  <w:tbl>
                                    <w:tblPr>
                                      <w:tblW w:w="0" w:type="auto"/>
                                      <w:tblCellMar>
                                        <w:left w:w="0" w:type="dxa"/>
                                        <w:right w:w="0" w:type="dxa"/>
                                      </w:tblCellMar>
                                      <w:tblLook w:val="04A0" w:firstRow="1" w:lastRow="0" w:firstColumn="1" w:lastColumn="0" w:noHBand="0" w:noVBand="1"/>
                                    </w:tblPr>
                                    <w:tblGrid>
                                      <w:gridCol w:w="4237"/>
                                    </w:tblGrid>
                                    <w:tr w:rsidR="00C73A43" w14:paraId="12BADA89" w14:textId="77777777">
                                      <w:trPr>
                                        <w:trHeight w:val="401"/>
                                      </w:trPr>
                                      <w:tc>
                                        <w:tcPr>
                                          <w:tcW w:w="4237" w:type="dxa"/>
                                          <w:tcBorders>
                                            <w:top w:val="nil"/>
                                            <w:left w:val="nil"/>
                                            <w:bottom w:val="nil"/>
                                            <w:right w:val="nil"/>
                                          </w:tcBorders>
                                          <w:tcMar>
                                            <w:top w:w="39" w:type="dxa"/>
                                            <w:left w:w="39" w:type="dxa"/>
                                            <w:bottom w:w="39" w:type="dxa"/>
                                            <w:right w:w="39" w:type="dxa"/>
                                          </w:tcMar>
                                        </w:tcPr>
                                        <w:p w14:paraId="42F02B53" w14:textId="0B0646C8" w:rsidR="00C73A43" w:rsidRDefault="00833DA5">
                                          <w:pPr>
                                            <w:numPr>
                                              <w:ilvl w:val="0"/>
                                              <w:numId w:val="1"/>
                                            </w:numPr>
                                            <w:spacing w:after="0" w:line="240" w:lineRule="auto"/>
                                            <w:ind w:left="720" w:hanging="360"/>
                                          </w:pPr>
                                          <w:r>
                                            <w:rPr>
                                              <w:rFonts w:ascii="Segoe UI" w:eastAsia="Segoe UI" w:hAnsi="Segoe UI"/>
                                              <w:color w:val="000000"/>
                                            </w:rPr>
                                            <w:t>Bootstrap - Experienced</w:t>
                                          </w:r>
                                        </w:p>
                                      </w:tc>
                                    </w:tr>
                                  </w:tbl>
                                  <w:p w14:paraId="255E62E8" w14:textId="77777777" w:rsidR="00C73A43" w:rsidRDefault="00C73A43">
                                    <w:pPr>
                                      <w:spacing w:after="0" w:line="240" w:lineRule="auto"/>
                                    </w:pPr>
                                  </w:p>
                                </w:tc>
                              </w:tr>
                            </w:tbl>
                            <w:p w14:paraId="2EABC16E" w14:textId="77777777" w:rsidR="00C73A43" w:rsidRDefault="00C73A43">
                              <w:pPr>
                                <w:spacing w:after="0" w:line="240" w:lineRule="auto"/>
                              </w:pPr>
                            </w:p>
                          </w:tc>
                        </w:tr>
                        <w:tr w:rsidR="00C73A43" w14:paraId="518FDAD5" w14:textId="77777777">
                          <w:trPr>
                            <w:trHeight w:val="490"/>
                          </w:trPr>
                          <w:tc>
                            <w:tcPr>
                              <w:tcW w:w="423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237"/>
                              </w:tblGrid>
                              <w:tr w:rsidR="00C73A43" w14:paraId="4E725D2F" w14:textId="77777777">
                                <w:trPr>
                                  <w:trHeight w:val="479"/>
                                </w:trPr>
                                <w:tc>
                                  <w:tcPr>
                                    <w:tcW w:w="4237" w:type="dxa"/>
                                  </w:tcPr>
                                  <w:tbl>
                                    <w:tblPr>
                                      <w:tblW w:w="0" w:type="auto"/>
                                      <w:tblCellMar>
                                        <w:left w:w="0" w:type="dxa"/>
                                        <w:right w:w="0" w:type="dxa"/>
                                      </w:tblCellMar>
                                      <w:tblLook w:val="04A0" w:firstRow="1" w:lastRow="0" w:firstColumn="1" w:lastColumn="0" w:noHBand="0" w:noVBand="1"/>
                                    </w:tblPr>
                                    <w:tblGrid>
                                      <w:gridCol w:w="4237"/>
                                    </w:tblGrid>
                                    <w:tr w:rsidR="00C73A43" w14:paraId="06B34B3E" w14:textId="77777777">
                                      <w:trPr>
                                        <w:trHeight w:val="401"/>
                                      </w:trPr>
                                      <w:tc>
                                        <w:tcPr>
                                          <w:tcW w:w="4237" w:type="dxa"/>
                                          <w:tcBorders>
                                            <w:top w:val="nil"/>
                                            <w:left w:val="nil"/>
                                            <w:bottom w:val="nil"/>
                                            <w:right w:val="nil"/>
                                          </w:tcBorders>
                                          <w:tcMar>
                                            <w:top w:w="39" w:type="dxa"/>
                                            <w:left w:w="39" w:type="dxa"/>
                                            <w:bottom w:w="39" w:type="dxa"/>
                                            <w:right w:w="39" w:type="dxa"/>
                                          </w:tcMar>
                                        </w:tcPr>
                                        <w:p w14:paraId="3D0BBF36" w14:textId="7916C179" w:rsidR="00C73A43" w:rsidRDefault="00000000">
                                          <w:pPr>
                                            <w:numPr>
                                              <w:ilvl w:val="0"/>
                                              <w:numId w:val="1"/>
                                            </w:numPr>
                                            <w:spacing w:after="0" w:line="240" w:lineRule="auto"/>
                                            <w:ind w:left="720" w:hanging="360"/>
                                          </w:pPr>
                                          <w:r>
                                            <w:rPr>
                                              <w:rFonts w:ascii="Segoe UI" w:eastAsia="Segoe UI" w:hAnsi="Segoe UI"/>
                                              <w:color w:val="000000"/>
                                            </w:rPr>
                                            <w:t>HTML</w:t>
                                          </w:r>
                                          <w:r w:rsidR="00833DA5">
                                            <w:rPr>
                                              <w:rFonts w:ascii="Segoe UI" w:eastAsia="Segoe UI" w:hAnsi="Segoe UI"/>
                                              <w:color w:val="000000"/>
                                            </w:rPr>
                                            <w:t>5 CSS</w:t>
                                          </w:r>
                                          <w:r>
                                            <w:rPr>
                                              <w:rFonts w:ascii="Segoe UI" w:eastAsia="Segoe UI" w:hAnsi="Segoe UI"/>
                                              <w:color w:val="000000"/>
                                            </w:rPr>
                                            <w:t xml:space="preserve">3   </w:t>
                                          </w:r>
                                          <w:r w:rsidR="00833DA5">
                                            <w:rPr>
                                              <w:rFonts w:ascii="Segoe UI" w:eastAsia="Segoe UI" w:hAnsi="Segoe UI"/>
                                              <w:color w:val="000000"/>
                                            </w:rPr>
                                            <w:t>- Experienced</w:t>
                                          </w:r>
                                        </w:p>
                                      </w:tc>
                                    </w:tr>
                                  </w:tbl>
                                  <w:p w14:paraId="275A4E16" w14:textId="77777777" w:rsidR="00C73A43" w:rsidRDefault="00C73A43">
                                    <w:pPr>
                                      <w:spacing w:after="0" w:line="240" w:lineRule="auto"/>
                                    </w:pPr>
                                  </w:p>
                                </w:tc>
                              </w:tr>
                            </w:tbl>
                            <w:p w14:paraId="146DC0F3" w14:textId="77777777" w:rsidR="00C73A43" w:rsidRDefault="00C73A43">
                              <w:pPr>
                                <w:spacing w:after="0" w:line="240" w:lineRule="auto"/>
                              </w:pPr>
                            </w:p>
                          </w:tc>
                        </w:tr>
                        <w:tr w:rsidR="00C73A43" w14:paraId="4B9AB25E" w14:textId="77777777">
                          <w:trPr>
                            <w:trHeight w:val="490"/>
                          </w:trPr>
                          <w:tc>
                            <w:tcPr>
                              <w:tcW w:w="423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237"/>
                              </w:tblGrid>
                              <w:tr w:rsidR="00C73A43" w14:paraId="472030E0" w14:textId="77777777">
                                <w:trPr>
                                  <w:trHeight w:val="479"/>
                                </w:trPr>
                                <w:tc>
                                  <w:tcPr>
                                    <w:tcW w:w="4237" w:type="dxa"/>
                                  </w:tcPr>
                                  <w:tbl>
                                    <w:tblPr>
                                      <w:tblW w:w="0" w:type="auto"/>
                                      <w:tblCellMar>
                                        <w:left w:w="0" w:type="dxa"/>
                                        <w:right w:w="0" w:type="dxa"/>
                                      </w:tblCellMar>
                                      <w:tblLook w:val="04A0" w:firstRow="1" w:lastRow="0" w:firstColumn="1" w:lastColumn="0" w:noHBand="0" w:noVBand="1"/>
                                    </w:tblPr>
                                    <w:tblGrid>
                                      <w:gridCol w:w="4237"/>
                                    </w:tblGrid>
                                    <w:tr w:rsidR="00C73A43" w14:paraId="01C604AD" w14:textId="77777777">
                                      <w:trPr>
                                        <w:trHeight w:val="401"/>
                                      </w:trPr>
                                      <w:tc>
                                        <w:tcPr>
                                          <w:tcW w:w="4237" w:type="dxa"/>
                                          <w:tcBorders>
                                            <w:top w:val="nil"/>
                                            <w:left w:val="nil"/>
                                            <w:bottom w:val="nil"/>
                                            <w:right w:val="nil"/>
                                          </w:tcBorders>
                                          <w:tcMar>
                                            <w:top w:w="39" w:type="dxa"/>
                                            <w:left w:w="39" w:type="dxa"/>
                                            <w:bottom w:w="39" w:type="dxa"/>
                                            <w:right w:w="39" w:type="dxa"/>
                                          </w:tcMar>
                                        </w:tcPr>
                                        <w:p w14:paraId="16CAEBD5" w14:textId="0CF60A3A" w:rsidR="00C73A43" w:rsidRDefault="00000000">
                                          <w:pPr>
                                            <w:numPr>
                                              <w:ilvl w:val="0"/>
                                              <w:numId w:val="1"/>
                                            </w:numPr>
                                            <w:spacing w:after="0" w:line="240" w:lineRule="auto"/>
                                            <w:ind w:left="720" w:hanging="360"/>
                                          </w:pPr>
                                          <w:r>
                                            <w:rPr>
                                              <w:rFonts w:ascii="Segoe UI" w:eastAsia="Segoe UI" w:hAnsi="Segoe UI"/>
                                              <w:color w:val="000000"/>
                                            </w:rPr>
                                            <w:t xml:space="preserve">Java </w:t>
                                          </w:r>
                                          <w:r w:rsidR="00833DA5">
                                            <w:rPr>
                                              <w:rFonts w:ascii="Segoe UI" w:eastAsia="Segoe UI" w:hAnsi="Segoe UI"/>
                                              <w:color w:val="000000"/>
                                            </w:rPr>
                                            <w:t>8 - Experienced</w:t>
                                          </w:r>
                                        </w:p>
                                      </w:tc>
                                    </w:tr>
                                  </w:tbl>
                                  <w:p w14:paraId="24AE2077" w14:textId="77777777" w:rsidR="00C73A43" w:rsidRDefault="00C73A43">
                                    <w:pPr>
                                      <w:spacing w:after="0" w:line="240" w:lineRule="auto"/>
                                    </w:pPr>
                                  </w:p>
                                </w:tc>
                              </w:tr>
                            </w:tbl>
                            <w:p w14:paraId="38FFE255" w14:textId="77777777" w:rsidR="00C73A43" w:rsidRDefault="00C73A43">
                              <w:pPr>
                                <w:spacing w:after="0" w:line="240" w:lineRule="auto"/>
                              </w:pPr>
                            </w:p>
                          </w:tc>
                        </w:tr>
                        <w:tr w:rsidR="00C73A43" w14:paraId="40E44D9D" w14:textId="77777777">
                          <w:trPr>
                            <w:trHeight w:val="490"/>
                          </w:trPr>
                          <w:tc>
                            <w:tcPr>
                              <w:tcW w:w="423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237"/>
                              </w:tblGrid>
                              <w:tr w:rsidR="00C73A43" w14:paraId="5B8B1F08" w14:textId="77777777">
                                <w:trPr>
                                  <w:trHeight w:val="479"/>
                                </w:trPr>
                                <w:tc>
                                  <w:tcPr>
                                    <w:tcW w:w="4237" w:type="dxa"/>
                                  </w:tcPr>
                                  <w:tbl>
                                    <w:tblPr>
                                      <w:tblW w:w="0" w:type="auto"/>
                                      <w:tblCellMar>
                                        <w:left w:w="0" w:type="dxa"/>
                                        <w:right w:w="0" w:type="dxa"/>
                                      </w:tblCellMar>
                                      <w:tblLook w:val="04A0" w:firstRow="1" w:lastRow="0" w:firstColumn="1" w:lastColumn="0" w:noHBand="0" w:noVBand="1"/>
                                    </w:tblPr>
                                    <w:tblGrid>
                                      <w:gridCol w:w="4237"/>
                                    </w:tblGrid>
                                    <w:tr w:rsidR="00C73A43" w14:paraId="52163EF0" w14:textId="77777777">
                                      <w:trPr>
                                        <w:trHeight w:val="401"/>
                                      </w:trPr>
                                      <w:tc>
                                        <w:tcPr>
                                          <w:tcW w:w="4237" w:type="dxa"/>
                                          <w:tcBorders>
                                            <w:top w:val="nil"/>
                                            <w:left w:val="nil"/>
                                            <w:bottom w:val="nil"/>
                                            <w:right w:val="nil"/>
                                          </w:tcBorders>
                                          <w:tcMar>
                                            <w:top w:w="39" w:type="dxa"/>
                                            <w:left w:w="39" w:type="dxa"/>
                                            <w:bottom w:w="39" w:type="dxa"/>
                                            <w:right w:w="39" w:type="dxa"/>
                                          </w:tcMar>
                                        </w:tcPr>
                                        <w:p w14:paraId="08B991AD" w14:textId="5A9E40BF" w:rsidR="00C73A43" w:rsidRDefault="00000000">
                                          <w:pPr>
                                            <w:numPr>
                                              <w:ilvl w:val="0"/>
                                              <w:numId w:val="1"/>
                                            </w:numPr>
                                            <w:spacing w:after="0" w:line="240" w:lineRule="auto"/>
                                            <w:ind w:left="720" w:hanging="360"/>
                                          </w:pPr>
                                          <w:r>
                                            <w:rPr>
                                              <w:rFonts w:ascii="Segoe UI" w:eastAsia="Segoe UI" w:hAnsi="Segoe UI"/>
                                              <w:color w:val="000000"/>
                                            </w:rPr>
                                            <w:t xml:space="preserve">JavaScript / ES </w:t>
                                          </w:r>
                                          <w:r w:rsidR="00833DA5">
                                            <w:rPr>
                                              <w:rFonts w:ascii="Segoe UI" w:eastAsia="Segoe UI" w:hAnsi="Segoe UI"/>
                                              <w:color w:val="000000"/>
                                            </w:rPr>
                                            <w:t>5 /</w:t>
                                          </w:r>
                                          <w:r>
                                            <w:rPr>
                                              <w:rFonts w:ascii="Segoe UI" w:eastAsia="Segoe UI" w:hAnsi="Segoe UI"/>
                                              <w:color w:val="000000"/>
                                            </w:rPr>
                                            <w:t xml:space="preserve"> ES </w:t>
                                          </w:r>
                                          <w:r w:rsidR="00833DA5">
                                            <w:rPr>
                                              <w:rFonts w:ascii="Segoe UI" w:eastAsia="Segoe UI" w:hAnsi="Segoe UI"/>
                                              <w:color w:val="000000"/>
                                            </w:rPr>
                                            <w:t>6 - Expert</w:t>
                                          </w:r>
                                        </w:p>
                                      </w:tc>
                                    </w:tr>
                                  </w:tbl>
                                  <w:p w14:paraId="3A7953A8" w14:textId="77777777" w:rsidR="00C73A43" w:rsidRDefault="00C73A43">
                                    <w:pPr>
                                      <w:spacing w:after="0" w:line="240" w:lineRule="auto"/>
                                    </w:pPr>
                                  </w:p>
                                </w:tc>
                              </w:tr>
                            </w:tbl>
                            <w:p w14:paraId="03326F4B" w14:textId="77777777" w:rsidR="00C73A43" w:rsidRDefault="00C73A43">
                              <w:pPr>
                                <w:spacing w:after="0" w:line="240" w:lineRule="auto"/>
                              </w:pPr>
                            </w:p>
                          </w:tc>
                        </w:tr>
                        <w:tr w:rsidR="00C73A43" w14:paraId="7DD64FFB" w14:textId="77777777">
                          <w:trPr>
                            <w:trHeight w:val="490"/>
                          </w:trPr>
                          <w:tc>
                            <w:tcPr>
                              <w:tcW w:w="423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237"/>
                              </w:tblGrid>
                              <w:tr w:rsidR="00C73A43" w14:paraId="46EF10E0" w14:textId="77777777">
                                <w:trPr>
                                  <w:trHeight w:val="479"/>
                                </w:trPr>
                                <w:tc>
                                  <w:tcPr>
                                    <w:tcW w:w="4237" w:type="dxa"/>
                                  </w:tcPr>
                                  <w:tbl>
                                    <w:tblPr>
                                      <w:tblW w:w="0" w:type="auto"/>
                                      <w:tblCellMar>
                                        <w:left w:w="0" w:type="dxa"/>
                                        <w:right w:w="0" w:type="dxa"/>
                                      </w:tblCellMar>
                                      <w:tblLook w:val="04A0" w:firstRow="1" w:lastRow="0" w:firstColumn="1" w:lastColumn="0" w:noHBand="0" w:noVBand="1"/>
                                    </w:tblPr>
                                    <w:tblGrid>
                                      <w:gridCol w:w="4237"/>
                                    </w:tblGrid>
                                    <w:tr w:rsidR="00C73A43" w14:paraId="4F62FEB3" w14:textId="77777777">
                                      <w:trPr>
                                        <w:trHeight w:val="401"/>
                                      </w:trPr>
                                      <w:tc>
                                        <w:tcPr>
                                          <w:tcW w:w="4237" w:type="dxa"/>
                                          <w:tcBorders>
                                            <w:top w:val="nil"/>
                                            <w:left w:val="nil"/>
                                            <w:bottom w:val="nil"/>
                                            <w:right w:val="nil"/>
                                          </w:tcBorders>
                                          <w:tcMar>
                                            <w:top w:w="39" w:type="dxa"/>
                                            <w:left w:w="39" w:type="dxa"/>
                                            <w:bottom w:w="39" w:type="dxa"/>
                                            <w:right w:w="39" w:type="dxa"/>
                                          </w:tcMar>
                                        </w:tcPr>
                                        <w:p w14:paraId="118250D0" w14:textId="3F36E94B" w:rsidR="00C73A43" w:rsidRDefault="00833DA5">
                                          <w:pPr>
                                            <w:numPr>
                                              <w:ilvl w:val="0"/>
                                              <w:numId w:val="1"/>
                                            </w:numPr>
                                            <w:spacing w:after="0" w:line="240" w:lineRule="auto"/>
                                            <w:ind w:left="720" w:hanging="360"/>
                                          </w:pPr>
                                          <w:r>
                                            <w:rPr>
                                              <w:rFonts w:ascii="Segoe UI" w:eastAsia="Segoe UI" w:hAnsi="Segoe UI"/>
                                              <w:color w:val="000000"/>
                                            </w:rPr>
                                            <w:t>React - Expert</w:t>
                                          </w:r>
                                        </w:p>
                                      </w:tc>
                                    </w:tr>
                                  </w:tbl>
                                  <w:p w14:paraId="23D1E947" w14:textId="77777777" w:rsidR="00C73A43" w:rsidRDefault="00C73A43">
                                    <w:pPr>
                                      <w:spacing w:after="0" w:line="240" w:lineRule="auto"/>
                                    </w:pPr>
                                  </w:p>
                                </w:tc>
                              </w:tr>
                            </w:tbl>
                            <w:p w14:paraId="5C67312C" w14:textId="77777777" w:rsidR="00C73A43" w:rsidRDefault="00C73A43">
                              <w:pPr>
                                <w:spacing w:after="0" w:line="240" w:lineRule="auto"/>
                              </w:pPr>
                            </w:p>
                          </w:tc>
                        </w:tr>
                        <w:tr w:rsidR="00C73A43" w14:paraId="4D272985" w14:textId="77777777">
                          <w:trPr>
                            <w:trHeight w:val="490"/>
                          </w:trPr>
                          <w:tc>
                            <w:tcPr>
                              <w:tcW w:w="423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237"/>
                              </w:tblGrid>
                              <w:tr w:rsidR="00C73A43" w14:paraId="778B8F7F" w14:textId="77777777">
                                <w:trPr>
                                  <w:trHeight w:val="479"/>
                                </w:trPr>
                                <w:tc>
                                  <w:tcPr>
                                    <w:tcW w:w="4237" w:type="dxa"/>
                                  </w:tcPr>
                                  <w:tbl>
                                    <w:tblPr>
                                      <w:tblW w:w="0" w:type="auto"/>
                                      <w:tblCellMar>
                                        <w:left w:w="0" w:type="dxa"/>
                                        <w:right w:w="0" w:type="dxa"/>
                                      </w:tblCellMar>
                                      <w:tblLook w:val="04A0" w:firstRow="1" w:lastRow="0" w:firstColumn="1" w:lastColumn="0" w:noHBand="0" w:noVBand="1"/>
                                    </w:tblPr>
                                    <w:tblGrid>
                                      <w:gridCol w:w="4237"/>
                                    </w:tblGrid>
                                    <w:tr w:rsidR="00C73A43" w14:paraId="72D76093" w14:textId="77777777">
                                      <w:trPr>
                                        <w:trHeight w:val="401"/>
                                      </w:trPr>
                                      <w:tc>
                                        <w:tcPr>
                                          <w:tcW w:w="4237" w:type="dxa"/>
                                          <w:tcBorders>
                                            <w:top w:val="nil"/>
                                            <w:left w:val="nil"/>
                                            <w:bottom w:val="nil"/>
                                            <w:right w:val="nil"/>
                                          </w:tcBorders>
                                          <w:tcMar>
                                            <w:top w:w="39" w:type="dxa"/>
                                            <w:left w:w="39" w:type="dxa"/>
                                            <w:bottom w:w="39" w:type="dxa"/>
                                            <w:right w:w="39" w:type="dxa"/>
                                          </w:tcMar>
                                        </w:tcPr>
                                        <w:p w14:paraId="21C738B6" w14:textId="2B62AA2B" w:rsidR="00C73A43" w:rsidRDefault="00833DA5">
                                          <w:pPr>
                                            <w:numPr>
                                              <w:ilvl w:val="0"/>
                                              <w:numId w:val="1"/>
                                            </w:numPr>
                                            <w:spacing w:after="0" w:line="240" w:lineRule="auto"/>
                                            <w:ind w:left="720" w:hanging="360"/>
                                          </w:pPr>
                                          <w:r>
                                            <w:rPr>
                                              <w:rFonts w:ascii="Segoe UI" w:eastAsia="Segoe UI" w:hAnsi="Segoe UI"/>
                                              <w:color w:val="000000"/>
                                            </w:rPr>
                                            <w:t>Redux - Expert</w:t>
                                          </w:r>
                                        </w:p>
                                      </w:tc>
                                    </w:tr>
                                  </w:tbl>
                                  <w:p w14:paraId="4BA0EC06" w14:textId="77777777" w:rsidR="00C73A43" w:rsidRDefault="00C73A43">
                                    <w:pPr>
                                      <w:spacing w:after="0" w:line="240" w:lineRule="auto"/>
                                    </w:pPr>
                                  </w:p>
                                </w:tc>
                              </w:tr>
                            </w:tbl>
                            <w:p w14:paraId="400CFBDD" w14:textId="77777777" w:rsidR="00C73A43" w:rsidRDefault="00C73A43">
                              <w:pPr>
                                <w:spacing w:after="0" w:line="240" w:lineRule="auto"/>
                              </w:pPr>
                            </w:p>
                          </w:tc>
                        </w:tr>
                        <w:tr w:rsidR="00C73A43" w14:paraId="2C3A9968" w14:textId="77777777">
                          <w:trPr>
                            <w:trHeight w:val="490"/>
                          </w:trPr>
                          <w:tc>
                            <w:tcPr>
                              <w:tcW w:w="423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237"/>
                              </w:tblGrid>
                              <w:tr w:rsidR="00C73A43" w14:paraId="2626EB94" w14:textId="77777777">
                                <w:trPr>
                                  <w:trHeight w:val="479"/>
                                </w:trPr>
                                <w:tc>
                                  <w:tcPr>
                                    <w:tcW w:w="4237" w:type="dxa"/>
                                  </w:tcPr>
                                  <w:tbl>
                                    <w:tblPr>
                                      <w:tblW w:w="0" w:type="auto"/>
                                      <w:tblCellMar>
                                        <w:left w:w="0" w:type="dxa"/>
                                        <w:right w:w="0" w:type="dxa"/>
                                      </w:tblCellMar>
                                      <w:tblLook w:val="04A0" w:firstRow="1" w:lastRow="0" w:firstColumn="1" w:lastColumn="0" w:noHBand="0" w:noVBand="1"/>
                                    </w:tblPr>
                                    <w:tblGrid>
                                      <w:gridCol w:w="4237"/>
                                    </w:tblGrid>
                                    <w:tr w:rsidR="00C73A43" w14:paraId="6B22217F" w14:textId="77777777">
                                      <w:trPr>
                                        <w:trHeight w:val="401"/>
                                      </w:trPr>
                                      <w:tc>
                                        <w:tcPr>
                                          <w:tcW w:w="4237" w:type="dxa"/>
                                          <w:tcBorders>
                                            <w:top w:val="nil"/>
                                            <w:left w:val="nil"/>
                                            <w:bottom w:val="nil"/>
                                            <w:right w:val="nil"/>
                                          </w:tcBorders>
                                          <w:tcMar>
                                            <w:top w:w="39" w:type="dxa"/>
                                            <w:left w:w="39" w:type="dxa"/>
                                            <w:bottom w:w="39" w:type="dxa"/>
                                            <w:right w:w="39" w:type="dxa"/>
                                          </w:tcMar>
                                        </w:tcPr>
                                        <w:p w14:paraId="5E9F4097" w14:textId="5CCE3E07" w:rsidR="00C73A43" w:rsidRPr="00833DA5" w:rsidRDefault="00833DA5">
                                          <w:pPr>
                                            <w:numPr>
                                              <w:ilvl w:val="0"/>
                                              <w:numId w:val="1"/>
                                            </w:numPr>
                                            <w:spacing w:after="0" w:line="240" w:lineRule="auto"/>
                                            <w:ind w:left="720" w:hanging="360"/>
                                          </w:pPr>
                                          <w:r>
                                            <w:rPr>
                                              <w:rFonts w:ascii="Segoe UI" w:eastAsia="Segoe UI" w:hAnsi="Segoe UI"/>
                                              <w:color w:val="000000"/>
                                            </w:rPr>
                                            <w:t>TypeScript – Expert</w:t>
                                          </w:r>
                                        </w:p>
                                        <w:p w14:paraId="4AD12127" w14:textId="77777777" w:rsidR="00833DA5" w:rsidRPr="00833DA5" w:rsidRDefault="00833DA5" w:rsidP="00833DA5">
                                          <w:pPr>
                                            <w:spacing w:after="0" w:line="240" w:lineRule="auto"/>
                                            <w:ind w:left="720"/>
                                          </w:pPr>
                                        </w:p>
                                        <w:p w14:paraId="714E9622" w14:textId="014A0A4B" w:rsidR="00833DA5" w:rsidRPr="00762664" w:rsidRDefault="00833DA5">
                                          <w:pPr>
                                            <w:numPr>
                                              <w:ilvl w:val="0"/>
                                              <w:numId w:val="1"/>
                                            </w:numPr>
                                            <w:spacing w:after="0" w:line="240" w:lineRule="auto"/>
                                            <w:ind w:left="720" w:hanging="360"/>
                                          </w:pPr>
                                          <w:r>
                                            <w:rPr>
                                              <w:rFonts w:ascii="Segoe UI" w:eastAsia="Segoe UI" w:hAnsi="Segoe UI"/>
                                            </w:rPr>
                                            <w:t xml:space="preserve">GraphQL </w:t>
                                          </w:r>
                                          <w:r w:rsidR="00762664">
                                            <w:rPr>
                                              <w:rFonts w:ascii="Segoe UI" w:eastAsia="Segoe UI" w:hAnsi="Segoe UI"/>
                                            </w:rPr>
                                            <w:t>–</w:t>
                                          </w:r>
                                          <w:r>
                                            <w:rPr>
                                              <w:rFonts w:ascii="Segoe UI" w:eastAsia="Segoe UI" w:hAnsi="Segoe UI"/>
                                            </w:rPr>
                                            <w:t xml:space="preserve"> Experienced</w:t>
                                          </w:r>
                                        </w:p>
                                        <w:p w14:paraId="7270C428" w14:textId="6449898E" w:rsidR="00762664" w:rsidRDefault="00762664" w:rsidP="00762664">
                                          <w:pPr>
                                            <w:spacing w:after="0" w:line="240" w:lineRule="auto"/>
                                          </w:pPr>
                                        </w:p>
                                      </w:tc>
                                    </w:tr>
                                    <w:tr w:rsidR="00762664" w14:paraId="6C79090C" w14:textId="77777777">
                                      <w:trPr>
                                        <w:trHeight w:val="401"/>
                                      </w:trPr>
                                      <w:tc>
                                        <w:tcPr>
                                          <w:tcW w:w="4237" w:type="dxa"/>
                                          <w:tcBorders>
                                            <w:top w:val="nil"/>
                                            <w:left w:val="nil"/>
                                            <w:bottom w:val="nil"/>
                                            <w:right w:val="nil"/>
                                          </w:tcBorders>
                                          <w:tcMar>
                                            <w:top w:w="39" w:type="dxa"/>
                                            <w:left w:w="39" w:type="dxa"/>
                                            <w:bottom w:w="39" w:type="dxa"/>
                                            <w:right w:w="39" w:type="dxa"/>
                                          </w:tcMar>
                                        </w:tcPr>
                                        <w:p w14:paraId="78ABA8D6" w14:textId="23C04248" w:rsidR="00762664" w:rsidRDefault="00762664">
                                          <w:pPr>
                                            <w:numPr>
                                              <w:ilvl w:val="0"/>
                                              <w:numId w:val="1"/>
                                            </w:numPr>
                                            <w:spacing w:after="0" w:line="240" w:lineRule="auto"/>
                                            <w:ind w:left="720" w:hanging="360"/>
                                            <w:rPr>
                                              <w:rFonts w:ascii="Segoe UI" w:eastAsia="Segoe UI" w:hAnsi="Segoe UI"/>
                                              <w:color w:val="000000"/>
                                            </w:rPr>
                                          </w:pPr>
                                          <w:r>
                                            <w:rPr>
                                              <w:rFonts w:ascii="Segoe UI" w:eastAsia="Segoe UI" w:hAnsi="Segoe UI"/>
                                              <w:color w:val="000000"/>
                                            </w:rPr>
                                            <w:t>Github, Git, SVN, Jira, Azure</w:t>
                                          </w:r>
                                          <w:r w:rsidR="00B1716C">
                                            <w:rPr>
                                              <w:rFonts w:ascii="Segoe UI" w:eastAsia="Segoe UI" w:hAnsi="Segoe UI"/>
                                              <w:color w:val="000000"/>
                                            </w:rPr>
                                            <w:t xml:space="preserve">, Jenkins, Devplus, Copilot, </w:t>
                                          </w:r>
                                          <w:r w:rsidR="00AD7CDC">
                                            <w:rPr>
                                              <w:rFonts w:ascii="Segoe UI" w:eastAsia="Segoe UI" w:hAnsi="Segoe UI"/>
                                              <w:color w:val="000000"/>
                                            </w:rPr>
                                            <w:t>Swagger -</w:t>
                                          </w:r>
                                          <w:r>
                                            <w:rPr>
                                              <w:rFonts w:ascii="Segoe UI" w:eastAsia="Segoe UI" w:hAnsi="Segoe UI"/>
                                              <w:color w:val="000000"/>
                                            </w:rPr>
                                            <w:t xml:space="preserve"> Experienced</w:t>
                                          </w:r>
                                        </w:p>
                                      </w:tc>
                                    </w:tr>
                                  </w:tbl>
                                  <w:p w14:paraId="176C05CB" w14:textId="77777777" w:rsidR="00C73A43" w:rsidRDefault="00C73A43">
                                    <w:pPr>
                                      <w:spacing w:after="0" w:line="240" w:lineRule="auto"/>
                                    </w:pPr>
                                  </w:p>
                                </w:tc>
                              </w:tr>
                            </w:tbl>
                            <w:p w14:paraId="3E285466" w14:textId="77777777" w:rsidR="00C73A43" w:rsidRDefault="00C73A43">
                              <w:pPr>
                                <w:spacing w:after="0" w:line="240" w:lineRule="auto"/>
                              </w:pPr>
                            </w:p>
                          </w:tc>
                        </w:tr>
                      </w:tbl>
                      <w:p w14:paraId="5F1C0824" w14:textId="77777777" w:rsidR="00C73A43" w:rsidRDefault="00C73A43">
                        <w:pPr>
                          <w:spacing w:after="0" w:line="240" w:lineRule="auto"/>
                        </w:pPr>
                      </w:p>
                    </w:tc>
                    <w:tc>
                      <w:tcPr>
                        <w:tcW w:w="135" w:type="dxa"/>
                      </w:tcPr>
                      <w:p w14:paraId="64C901B3" w14:textId="77777777" w:rsidR="00C73A43" w:rsidRDefault="00C73A43">
                        <w:pPr>
                          <w:pStyle w:val="EmptyCellLayoutStyle"/>
                          <w:spacing w:after="0" w:line="240" w:lineRule="auto"/>
                        </w:pPr>
                      </w:p>
                    </w:tc>
                    <w:tc>
                      <w:tcPr>
                        <w:tcW w:w="93" w:type="dxa"/>
                      </w:tcPr>
                      <w:p w14:paraId="0E532F09" w14:textId="77777777" w:rsidR="00C73A43" w:rsidRDefault="00C73A43">
                        <w:pPr>
                          <w:pStyle w:val="EmptyCellLayoutStyle"/>
                          <w:spacing w:after="0" w:line="240" w:lineRule="auto"/>
                        </w:pPr>
                      </w:p>
                    </w:tc>
                  </w:tr>
                  <w:tr w:rsidR="006C0983" w14:paraId="71685C63" w14:textId="77777777" w:rsidTr="006C0983">
                    <w:trPr>
                      <w:trHeight w:val="203"/>
                    </w:trPr>
                    <w:tc>
                      <w:tcPr>
                        <w:tcW w:w="15" w:type="dxa"/>
                        <w:tcBorders>
                          <w:left w:val="single" w:sz="7" w:space="0" w:color="000000"/>
                        </w:tcBorders>
                      </w:tcPr>
                      <w:p w14:paraId="3E5F5BF3" w14:textId="77777777" w:rsidR="00C73A43" w:rsidRDefault="00C73A43">
                        <w:pPr>
                          <w:pStyle w:val="EmptyCellLayoutStyle"/>
                          <w:spacing w:after="0" w:line="240" w:lineRule="auto"/>
                        </w:pPr>
                      </w:p>
                    </w:tc>
                    <w:tc>
                      <w:tcPr>
                        <w:tcW w:w="12" w:type="dxa"/>
                        <w:gridSpan w:val="2"/>
                      </w:tcPr>
                      <w:p w14:paraId="6B574182" w14:textId="77777777" w:rsidR="00C73A43" w:rsidRDefault="00C73A43">
                        <w:pPr>
                          <w:pStyle w:val="EmptyCellLayoutStyle"/>
                          <w:spacing w:after="0" w:line="240" w:lineRule="auto"/>
                        </w:pPr>
                      </w:p>
                    </w:tc>
                    <w:tc>
                      <w:tcPr>
                        <w:tcW w:w="34" w:type="dxa"/>
                        <w:gridSpan w:val="2"/>
                      </w:tcPr>
                      <w:p w14:paraId="0D78F5F7" w14:textId="77777777" w:rsidR="00C73A43" w:rsidRDefault="00C73A43">
                        <w:pPr>
                          <w:pStyle w:val="EmptyCellLayoutStyle"/>
                          <w:spacing w:after="0" w:line="240" w:lineRule="auto"/>
                        </w:pPr>
                      </w:p>
                    </w:tc>
                    <w:tc>
                      <w:tcPr>
                        <w:tcW w:w="19" w:type="dxa"/>
                      </w:tcPr>
                      <w:p w14:paraId="7480C132" w14:textId="77777777" w:rsidR="00C73A43" w:rsidRDefault="00C73A43">
                        <w:pPr>
                          <w:pStyle w:val="EmptyCellLayoutStyle"/>
                          <w:spacing w:after="0" w:line="240" w:lineRule="auto"/>
                        </w:pPr>
                      </w:p>
                    </w:tc>
                    <w:tc>
                      <w:tcPr>
                        <w:tcW w:w="7" w:type="dxa"/>
                      </w:tcPr>
                      <w:p w14:paraId="0A808B69" w14:textId="77777777" w:rsidR="00C73A43" w:rsidRDefault="00C73A43">
                        <w:pPr>
                          <w:pStyle w:val="EmptyCellLayoutStyle"/>
                          <w:spacing w:after="0" w:line="240" w:lineRule="auto"/>
                        </w:pPr>
                      </w:p>
                    </w:tc>
                    <w:tc>
                      <w:tcPr>
                        <w:tcW w:w="444" w:type="dxa"/>
                      </w:tcPr>
                      <w:p w14:paraId="0070F285" w14:textId="77777777" w:rsidR="00C73A43" w:rsidRDefault="00C73A43">
                        <w:pPr>
                          <w:pStyle w:val="EmptyCellLayoutStyle"/>
                          <w:spacing w:after="0" w:line="240" w:lineRule="auto"/>
                        </w:pPr>
                      </w:p>
                    </w:tc>
                    <w:tc>
                      <w:tcPr>
                        <w:tcW w:w="721" w:type="dxa"/>
                      </w:tcPr>
                      <w:p w14:paraId="081494B6" w14:textId="77777777" w:rsidR="00C73A43" w:rsidRDefault="00C73A43">
                        <w:pPr>
                          <w:pStyle w:val="EmptyCellLayoutStyle"/>
                          <w:spacing w:after="0" w:line="240" w:lineRule="auto"/>
                        </w:pPr>
                      </w:p>
                    </w:tc>
                    <w:tc>
                      <w:tcPr>
                        <w:tcW w:w="75" w:type="dxa"/>
                      </w:tcPr>
                      <w:p w14:paraId="1899CD08" w14:textId="77777777" w:rsidR="00C73A43" w:rsidRDefault="00C73A43">
                        <w:pPr>
                          <w:pStyle w:val="EmptyCellLayoutStyle"/>
                          <w:spacing w:after="0" w:line="240" w:lineRule="auto"/>
                        </w:pPr>
                      </w:p>
                    </w:tc>
                    <w:tc>
                      <w:tcPr>
                        <w:tcW w:w="418" w:type="dxa"/>
                      </w:tcPr>
                      <w:p w14:paraId="5F5B72C0" w14:textId="77777777" w:rsidR="00C73A43" w:rsidRDefault="00C73A43">
                        <w:pPr>
                          <w:pStyle w:val="EmptyCellLayoutStyle"/>
                          <w:spacing w:after="0" w:line="240" w:lineRule="auto"/>
                        </w:pPr>
                      </w:p>
                    </w:tc>
                    <w:tc>
                      <w:tcPr>
                        <w:tcW w:w="272" w:type="dxa"/>
                      </w:tcPr>
                      <w:p w14:paraId="524E12D8" w14:textId="77777777" w:rsidR="00C73A43" w:rsidRDefault="00C73A43">
                        <w:pPr>
                          <w:pStyle w:val="EmptyCellLayoutStyle"/>
                          <w:spacing w:after="0" w:line="240" w:lineRule="auto"/>
                        </w:pPr>
                      </w:p>
                    </w:tc>
                    <w:tc>
                      <w:tcPr>
                        <w:tcW w:w="293" w:type="dxa"/>
                      </w:tcPr>
                      <w:p w14:paraId="1835B799" w14:textId="77777777" w:rsidR="00C73A43" w:rsidRDefault="00C73A43">
                        <w:pPr>
                          <w:pStyle w:val="EmptyCellLayoutStyle"/>
                          <w:spacing w:after="0" w:line="240" w:lineRule="auto"/>
                        </w:pPr>
                      </w:p>
                    </w:tc>
                    <w:tc>
                      <w:tcPr>
                        <w:tcW w:w="141" w:type="dxa"/>
                      </w:tcPr>
                      <w:p w14:paraId="5FD114DD" w14:textId="77777777" w:rsidR="00C73A43" w:rsidRDefault="00C73A43">
                        <w:pPr>
                          <w:pStyle w:val="EmptyCellLayoutStyle"/>
                          <w:spacing w:after="0" w:line="240" w:lineRule="auto"/>
                        </w:pPr>
                      </w:p>
                    </w:tc>
                    <w:tc>
                      <w:tcPr>
                        <w:tcW w:w="2029" w:type="dxa"/>
                      </w:tcPr>
                      <w:p w14:paraId="731A4989" w14:textId="77777777" w:rsidR="00C73A43" w:rsidRDefault="00C73A43">
                        <w:pPr>
                          <w:pStyle w:val="EmptyCellLayoutStyle"/>
                          <w:spacing w:after="0" w:line="240" w:lineRule="auto"/>
                        </w:pPr>
                      </w:p>
                    </w:tc>
                    <w:tc>
                      <w:tcPr>
                        <w:tcW w:w="201" w:type="dxa"/>
                        <w:gridSpan w:val="2"/>
                      </w:tcPr>
                      <w:p w14:paraId="5283F226" w14:textId="77777777" w:rsidR="00C73A43" w:rsidRDefault="00C73A43">
                        <w:pPr>
                          <w:pStyle w:val="EmptyCellLayoutStyle"/>
                          <w:spacing w:after="0" w:line="240" w:lineRule="auto"/>
                        </w:pPr>
                      </w:p>
                    </w:tc>
                    <w:tc>
                      <w:tcPr>
                        <w:tcW w:w="6" w:type="dxa"/>
                      </w:tcPr>
                      <w:p w14:paraId="2AED6C81" w14:textId="77777777" w:rsidR="00C73A43" w:rsidRDefault="00C73A43">
                        <w:pPr>
                          <w:pStyle w:val="EmptyCellLayoutStyle"/>
                          <w:spacing w:after="0" w:line="240" w:lineRule="auto"/>
                        </w:pPr>
                      </w:p>
                    </w:tc>
                  </w:tr>
                  <w:tr w:rsidR="006C0983" w14:paraId="1F186728" w14:textId="77777777" w:rsidTr="006C0983">
                    <w:trPr>
                      <w:trHeight w:val="364"/>
                    </w:trPr>
                    <w:tc>
                      <w:tcPr>
                        <w:tcW w:w="15" w:type="dxa"/>
                        <w:tcBorders>
                          <w:left w:val="single" w:sz="7" w:space="0" w:color="000000"/>
                        </w:tcBorders>
                      </w:tcPr>
                      <w:p w14:paraId="4BAD45C3" w14:textId="77777777" w:rsidR="00C73A43" w:rsidRDefault="00C73A43">
                        <w:pPr>
                          <w:pStyle w:val="EmptyCellLayoutStyle"/>
                          <w:spacing w:after="0" w:line="240" w:lineRule="auto"/>
                        </w:pPr>
                      </w:p>
                    </w:tc>
                    <w:tc>
                      <w:tcPr>
                        <w:tcW w:w="12" w:type="dxa"/>
                        <w:gridSpan w:val="2"/>
                      </w:tcPr>
                      <w:p w14:paraId="515A3729" w14:textId="77777777" w:rsidR="00C73A43" w:rsidRDefault="00C73A43">
                        <w:pPr>
                          <w:pStyle w:val="EmptyCellLayoutStyle"/>
                          <w:spacing w:after="0" w:line="240" w:lineRule="auto"/>
                        </w:pPr>
                      </w:p>
                    </w:tc>
                    <w:tc>
                      <w:tcPr>
                        <w:tcW w:w="2283" w:type="dxa"/>
                        <w:gridSpan w:val="10"/>
                      </w:tcPr>
                      <w:tbl>
                        <w:tblPr>
                          <w:tblW w:w="0" w:type="auto"/>
                          <w:tblCellMar>
                            <w:left w:w="0" w:type="dxa"/>
                            <w:right w:w="0" w:type="dxa"/>
                          </w:tblCellMar>
                          <w:tblLook w:val="04A0" w:firstRow="1" w:lastRow="0" w:firstColumn="1" w:lastColumn="0" w:noHBand="0" w:noVBand="1"/>
                        </w:tblPr>
                        <w:tblGrid>
                          <w:gridCol w:w="1479"/>
                        </w:tblGrid>
                        <w:tr w:rsidR="00C73A43" w14:paraId="46479210" w14:textId="77777777">
                          <w:trPr>
                            <w:trHeight w:val="286"/>
                          </w:trPr>
                          <w:tc>
                            <w:tcPr>
                              <w:tcW w:w="1380" w:type="dxa"/>
                              <w:tcBorders>
                                <w:top w:val="nil"/>
                                <w:left w:val="nil"/>
                                <w:bottom w:val="nil"/>
                                <w:right w:val="nil"/>
                              </w:tcBorders>
                              <w:shd w:val="clear" w:color="auto" w:fill="AFEEEE"/>
                              <w:tcMar>
                                <w:top w:w="39" w:type="dxa"/>
                                <w:left w:w="39" w:type="dxa"/>
                                <w:bottom w:w="39" w:type="dxa"/>
                                <w:right w:w="39" w:type="dxa"/>
                              </w:tcMar>
                            </w:tcPr>
                            <w:p w14:paraId="0D02FA43" w14:textId="0589FC27" w:rsidR="00C73A43" w:rsidRPr="00833DA5" w:rsidRDefault="00833DA5">
                              <w:pPr>
                                <w:spacing w:after="0" w:line="240" w:lineRule="auto"/>
                                <w:rPr>
                                  <w:rFonts w:ascii="Arial" w:hAnsi="Arial" w:cs="Arial"/>
                                  <w:b/>
                                  <w:bCs/>
                                  <w:sz w:val="24"/>
                                  <w:szCs w:val="24"/>
                                </w:rPr>
                              </w:pPr>
                              <w:r w:rsidRPr="00833DA5">
                                <w:rPr>
                                  <w:rFonts w:ascii="Arial" w:hAnsi="Arial" w:cs="Arial"/>
                                  <w:b/>
                                  <w:bCs/>
                                  <w:sz w:val="24"/>
                                  <w:szCs w:val="24"/>
                                </w:rPr>
                                <w:t>Certification</w:t>
                              </w:r>
                            </w:p>
                          </w:tc>
                        </w:tr>
                      </w:tbl>
                      <w:p w14:paraId="42BB52B8" w14:textId="77777777" w:rsidR="00C73A43" w:rsidRDefault="00C73A43">
                        <w:pPr>
                          <w:spacing w:after="0" w:line="240" w:lineRule="auto"/>
                        </w:pPr>
                      </w:p>
                    </w:tc>
                    <w:tc>
                      <w:tcPr>
                        <w:tcW w:w="141" w:type="dxa"/>
                      </w:tcPr>
                      <w:p w14:paraId="009D18BF" w14:textId="77777777" w:rsidR="00C73A43" w:rsidRDefault="00C73A43">
                        <w:pPr>
                          <w:pStyle w:val="EmptyCellLayoutStyle"/>
                          <w:spacing w:after="0" w:line="240" w:lineRule="auto"/>
                        </w:pPr>
                      </w:p>
                    </w:tc>
                    <w:tc>
                      <w:tcPr>
                        <w:tcW w:w="2029" w:type="dxa"/>
                      </w:tcPr>
                      <w:p w14:paraId="25CB1714" w14:textId="77777777" w:rsidR="00C73A43" w:rsidRDefault="00C73A43">
                        <w:pPr>
                          <w:pStyle w:val="EmptyCellLayoutStyle"/>
                          <w:spacing w:after="0" w:line="240" w:lineRule="auto"/>
                        </w:pPr>
                      </w:p>
                    </w:tc>
                    <w:tc>
                      <w:tcPr>
                        <w:tcW w:w="201" w:type="dxa"/>
                        <w:gridSpan w:val="2"/>
                      </w:tcPr>
                      <w:p w14:paraId="7B411CE0" w14:textId="77777777" w:rsidR="00C73A43" w:rsidRDefault="00C73A43">
                        <w:pPr>
                          <w:pStyle w:val="EmptyCellLayoutStyle"/>
                          <w:spacing w:after="0" w:line="240" w:lineRule="auto"/>
                        </w:pPr>
                      </w:p>
                    </w:tc>
                    <w:tc>
                      <w:tcPr>
                        <w:tcW w:w="6" w:type="dxa"/>
                      </w:tcPr>
                      <w:p w14:paraId="0BFDB514" w14:textId="77777777" w:rsidR="00C73A43" w:rsidRDefault="00C73A43">
                        <w:pPr>
                          <w:pStyle w:val="EmptyCellLayoutStyle"/>
                          <w:spacing w:after="0" w:line="240" w:lineRule="auto"/>
                        </w:pPr>
                      </w:p>
                    </w:tc>
                  </w:tr>
                  <w:tr w:rsidR="006C0983" w14:paraId="12FD1D9E" w14:textId="77777777" w:rsidTr="006C0983">
                    <w:trPr>
                      <w:trHeight w:val="142"/>
                    </w:trPr>
                    <w:tc>
                      <w:tcPr>
                        <w:tcW w:w="15" w:type="dxa"/>
                        <w:tcBorders>
                          <w:left w:val="single" w:sz="7" w:space="0" w:color="000000"/>
                        </w:tcBorders>
                      </w:tcPr>
                      <w:p w14:paraId="063A276D" w14:textId="77777777" w:rsidR="00C73A43" w:rsidRDefault="00C73A43">
                        <w:pPr>
                          <w:pStyle w:val="EmptyCellLayoutStyle"/>
                          <w:spacing w:after="0" w:line="240" w:lineRule="auto"/>
                        </w:pPr>
                      </w:p>
                    </w:tc>
                    <w:tc>
                      <w:tcPr>
                        <w:tcW w:w="12" w:type="dxa"/>
                        <w:gridSpan w:val="2"/>
                      </w:tcPr>
                      <w:p w14:paraId="0007356D" w14:textId="77777777" w:rsidR="00C73A43" w:rsidRDefault="00C73A43">
                        <w:pPr>
                          <w:pStyle w:val="EmptyCellLayoutStyle"/>
                          <w:spacing w:after="0" w:line="240" w:lineRule="auto"/>
                        </w:pPr>
                      </w:p>
                    </w:tc>
                    <w:tc>
                      <w:tcPr>
                        <w:tcW w:w="34" w:type="dxa"/>
                        <w:gridSpan w:val="2"/>
                      </w:tcPr>
                      <w:p w14:paraId="2F994C3F" w14:textId="77777777" w:rsidR="00C73A43" w:rsidRDefault="00C73A43">
                        <w:pPr>
                          <w:pStyle w:val="EmptyCellLayoutStyle"/>
                          <w:spacing w:after="0" w:line="240" w:lineRule="auto"/>
                        </w:pPr>
                      </w:p>
                    </w:tc>
                    <w:tc>
                      <w:tcPr>
                        <w:tcW w:w="19" w:type="dxa"/>
                      </w:tcPr>
                      <w:p w14:paraId="270EE8D4" w14:textId="77777777" w:rsidR="00C73A43" w:rsidRDefault="00C73A43">
                        <w:pPr>
                          <w:pStyle w:val="EmptyCellLayoutStyle"/>
                          <w:spacing w:after="0" w:line="240" w:lineRule="auto"/>
                        </w:pPr>
                      </w:p>
                    </w:tc>
                    <w:tc>
                      <w:tcPr>
                        <w:tcW w:w="7" w:type="dxa"/>
                      </w:tcPr>
                      <w:p w14:paraId="0206C943" w14:textId="77777777" w:rsidR="00C73A43" w:rsidRDefault="00C73A43">
                        <w:pPr>
                          <w:pStyle w:val="EmptyCellLayoutStyle"/>
                          <w:spacing w:after="0" w:line="240" w:lineRule="auto"/>
                        </w:pPr>
                      </w:p>
                    </w:tc>
                    <w:tc>
                      <w:tcPr>
                        <w:tcW w:w="444" w:type="dxa"/>
                      </w:tcPr>
                      <w:p w14:paraId="5963C450" w14:textId="77777777" w:rsidR="00C73A43" w:rsidRDefault="00C73A43">
                        <w:pPr>
                          <w:pStyle w:val="EmptyCellLayoutStyle"/>
                          <w:spacing w:after="0" w:line="240" w:lineRule="auto"/>
                        </w:pPr>
                      </w:p>
                    </w:tc>
                    <w:tc>
                      <w:tcPr>
                        <w:tcW w:w="721" w:type="dxa"/>
                      </w:tcPr>
                      <w:p w14:paraId="636F1B03" w14:textId="77777777" w:rsidR="00C73A43" w:rsidRDefault="00C73A43">
                        <w:pPr>
                          <w:pStyle w:val="EmptyCellLayoutStyle"/>
                          <w:spacing w:after="0" w:line="240" w:lineRule="auto"/>
                        </w:pPr>
                      </w:p>
                    </w:tc>
                    <w:tc>
                      <w:tcPr>
                        <w:tcW w:w="75" w:type="dxa"/>
                      </w:tcPr>
                      <w:p w14:paraId="386C2CCA" w14:textId="77777777" w:rsidR="00C73A43" w:rsidRDefault="00C73A43">
                        <w:pPr>
                          <w:pStyle w:val="EmptyCellLayoutStyle"/>
                          <w:spacing w:after="0" w:line="240" w:lineRule="auto"/>
                        </w:pPr>
                      </w:p>
                    </w:tc>
                    <w:tc>
                      <w:tcPr>
                        <w:tcW w:w="418" w:type="dxa"/>
                      </w:tcPr>
                      <w:p w14:paraId="28FF0E09" w14:textId="77777777" w:rsidR="00C73A43" w:rsidRDefault="00C73A43">
                        <w:pPr>
                          <w:pStyle w:val="EmptyCellLayoutStyle"/>
                          <w:spacing w:after="0" w:line="240" w:lineRule="auto"/>
                        </w:pPr>
                      </w:p>
                    </w:tc>
                    <w:tc>
                      <w:tcPr>
                        <w:tcW w:w="272" w:type="dxa"/>
                      </w:tcPr>
                      <w:p w14:paraId="5BCA4224" w14:textId="77777777" w:rsidR="00C73A43" w:rsidRDefault="00C73A43">
                        <w:pPr>
                          <w:pStyle w:val="EmptyCellLayoutStyle"/>
                          <w:spacing w:after="0" w:line="240" w:lineRule="auto"/>
                        </w:pPr>
                      </w:p>
                    </w:tc>
                    <w:tc>
                      <w:tcPr>
                        <w:tcW w:w="293" w:type="dxa"/>
                      </w:tcPr>
                      <w:p w14:paraId="795834DE" w14:textId="77777777" w:rsidR="00C73A43" w:rsidRDefault="00C73A43">
                        <w:pPr>
                          <w:pStyle w:val="EmptyCellLayoutStyle"/>
                          <w:spacing w:after="0" w:line="240" w:lineRule="auto"/>
                        </w:pPr>
                      </w:p>
                    </w:tc>
                    <w:tc>
                      <w:tcPr>
                        <w:tcW w:w="141" w:type="dxa"/>
                      </w:tcPr>
                      <w:p w14:paraId="47F12807" w14:textId="77777777" w:rsidR="00C73A43" w:rsidRDefault="00C73A43">
                        <w:pPr>
                          <w:pStyle w:val="EmptyCellLayoutStyle"/>
                          <w:spacing w:after="0" w:line="240" w:lineRule="auto"/>
                        </w:pPr>
                      </w:p>
                    </w:tc>
                    <w:tc>
                      <w:tcPr>
                        <w:tcW w:w="2029" w:type="dxa"/>
                      </w:tcPr>
                      <w:p w14:paraId="0999664B" w14:textId="77777777" w:rsidR="00C73A43" w:rsidRDefault="00C73A43">
                        <w:pPr>
                          <w:pStyle w:val="EmptyCellLayoutStyle"/>
                          <w:spacing w:after="0" w:line="240" w:lineRule="auto"/>
                        </w:pPr>
                      </w:p>
                    </w:tc>
                    <w:tc>
                      <w:tcPr>
                        <w:tcW w:w="201" w:type="dxa"/>
                        <w:gridSpan w:val="2"/>
                      </w:tcPr>
                      <w:p w14:paraId="5CF6053D" w14:textId="77777777" w:rsidR="00C73A43" w:rsidRDefault="00C73A43">
                        <w:pPr>
                          <w:pStyle w:val="EmptyCellLayoutStyle"/>
                          <w:spacing w:after="0" w:line="240" w:lineRule="auto"/>
                        </w:pPr>
                      </w:p>
                    </w:tc>
                    <w:tc>
                      <w:tcPr>
                        <w:tcW w:w="6" w:type="dxa"/>
                      </w:tcPr>
                      <w:p w14:paraId="6533E5A0" w14:textId="77777777" w:rsidR="00C73A43" w:rsidRDefault="00C73A43">
                        <w:pPr>
                          <w:pStyle w:val="EmptyCellLayoutStyle"/>
                          <w:spacing w:after="0" w:line="240" w:lineRule="auto"/>
                        </w:pPr>
                      </w:p>
                    </w:tc>
                  </w:tr>
                  <w:tr w:rsidR="006C0983" w14:paraId="37C2A2BE" w14:textId="77777777" w:rsidTr="006C0983">
                    <w:tc>
                      <w:tcPr>
                        <w:tcW w:w="15" w:type="dxa"/>
                        <w:tcBorders>
                          <w:left w:val="single" w:sz="7" w:space="0" w:color="000000"/>
                        </w:tcBorders>
                      </w:tcPr>
                      <w:p w14:paraId="1365FEDB" w14:textId="77777777" w:rsidR="00C73A43" w:rsidRDefault="00C73A43">
                        <w:pPr>
                          <w:pStyle w:val="EmptyCellLayoutStyle"/>
                          <w:spacing w:after="0" w:line="240" w:lineRule="auto"/>
                        </w:pPr>
                      </w:p>
                    </w:tc>
                    <w:tc>
                      <w:tcPr>
                        <w:tcW w:w="12" w:type="dxa"/>
                        <w:gridSpan w:val="2"/>
                      </w:tcPr>
                      <w:p w14:paraId="4AEEE3D6" w14:textId="77777777" w:rsidR="00C73A43" w:rsidRDefault="00C73A43">
                        <w:pPr>
                          <w:pStyle w:val="EmptyCellLayoutStyle"/>
                          <w:spacing w:after="0" w:line="240" w:lineRule="auto"/>
                        </w:pPr>
                      </w:p>
                    </w:tc>
                    <w:tc>
                      <w:tcPr>
                        <w:tcW w:w="4654" w:type="dxa"/>
                        <w:gridSpan w:val="14"/>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4391"/>
                        </w:tblGrid>
                        <w:tr w:rsidR="00C73A43" w14:paraId="4D9D9F40" w14:textId="77777777">
                          <w:trPr>
                            <w:trHeight w:val="511"/>
                          </w:trPr>
                          <w:tc>
                            <w:tcPr>
                              <w:tcW w:w="439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391"/>
                              </w:tblGrid>
                              <w:tr w:rsidR="00C73A43" w14:paraId="308F272F" w14:textId="77777777">
                                <w:trPr>
                                  <w:trHeight w:val="511"/>
                                </w:trPr>
                                <w:tc>
                                  <w:tcPr>
                                    <w:tcW w:w="4391" w:type="dxa"/>
                                  </w:tcPr>
                                  <w:tbl>
                                    <w:tblPr>
                                      <w:tblW w:w="0" w:type="auto"/>
                                      <w:tblCellMar>
                                        <w:left w:w="0" w:type="dxa"/>
                                        <w:right w:w="0" w:type="dxa"/>
                                      </w:tblCellMar>
                                      <w:tblLook w:val="04A0" w:firstRow="1" w:lastRow="0" w:firstColumn="1" w:lastColumn="0" w:noHBand="0" w:noVBand="1"/>
                                    </w:tblPr>
                                    <w:tblGrid>
                                      <w:gridCol w:w="4391"/>
                                    </w:tblGrid>
                                    <w:tr w:rsidR="00C73A43" w14:paraId="34F985C0" w14:textId="77777777">
                                      <w:trPr>
                                        <w:trHeight w:val="433"/>
                                      </w:trPr>
                                      <w:tc>
                                        <w:tcPr>
                                          <w:tcW w:w="4391" w:type="dxa"/>
                                          <w:tcBorders>
                                            <w:top w:val="nil"/>
                                            <w:left w:val="nil"/>
                                            <w:bottom w:val="nil"/>
                                            <w:right w:val="nil"/>
                                          </w:tcBorders>
                                          <w:tcMar>
                                            <w:top w:w="39" w:type="dxa"/>
                                            <w:left w:w="39" w:type="dxa"/>
                                            <w:bottom w:w="39" w:type="dxa"/>
                                            <w:right w:w="39" w:type="dxa"/>
                                          </w:tcMar>
                                        </w:tcPr>
                                        <w:p w14:paraId="64680C5C" w14:textId="77777777" w:rsidR="00833DA5" w:rsidRPr="006C0983" w:rsidRDefault="00833DA5" w:rsidP="006C0983">
                                          <w:pPr>
                                            <w:pStyle w:val="ListParagraph"/>
                                            <w:numPr>
                                              <w:ilvl w:val="0"/>
                                              <w:numId w:val="17"/>
                                            </w:numPr>
                                            <w:jc w:val="both"/>
                                            <w:rPr>
                                              <w:rFonts w:ascii="Segoe UI" w:eastAsia="Calibri" w:hAnsi="Segoe UI" w:cs="Segoe UI"/>
                                              <w:color w:val="000000" w:themeColor="text1"/>
                                              <w:sz w:val="20"/>
                                              <w:szCs w:val="20"/>
                                              <w:lang w:eastAsia="en-GB"/>
                                            </w:rPr>
                                          </w:pPr>
                                          <w:r w:rsidRPr="006C0983">
                                            <w:rPr>
                                              <w:rFonts w:ascii="Segoe UI" w:eastAsia="Calibri" w:hAnsi="Segoe UI" w:cs="Segoe UI"/>
                                              <w:color w:val="000000"/>
                                              <w:sz w:val="20"/>
                                              <w:szCs w:val="20"/>
                                              <w:lang w:val="en-GB" w:eastAsia="en-GB"/>
                                            </w:rPr>
                                            <w:t>Certified in React, Redux, JEST and React Testing Library.</w:t>
                                          </w:r>
                                        </w:p>
                                        <w:p w14:paraId="575B2B35" w14:textId="77777777" w:rsidR="00833DA5" w:rsidRPr="006C0983" w:rsidRDefault="00833DA5" w:rsidP="006C0983">
                                          <w:pPr>
                                            <w:pStyle w:val="ListParagraph"/>
                                            <w:numPr>
                                              <w:ilvl w:val="0"/>
                                              <w:numId w:val="17"/>
                                            </w:numPr>
                                            <w:jc w:val="both"/>
                                            <w:rPr>
                                              <w:rFonts w:ascii="Segoe UI" w:eastAsia="Calibri" w:hAnsi="Segoe UI" w:cs="Segoe UI"/>
                                              <w:color w:val="000000" w:themeColor="text1"/>
                                              <w:sz w:val="20"/>
                                              <w:szCs w:val="20"/>
                                              <w:lang w:eastAsia="en-GB"/>
                                            </w:rPr>
                                          </w:pPr>
                                          <w:r w:rsidRPr="006C0983">
                                            <w:rPr>
                                              <w:rFonts w:ascii="Segoe UI" w:eastAsia="Calibri" w:hAnsi="Segoe UI" w:cs="Segoe UI"/>
                                              <w:color w:val="000000" w:themeColor="text1"/>
                                              <w:sz w:val="20"/>
                                              <w:szCs w:val="20"/>
                                              <w:lang w:val="en-IN" w:eastAsia="en-GB"/>
                                            </w:rPr>
                                            <w:t xml:space="preserve">Certified in </w:t>
                                          </w:r>
                                          <w:r w:rsidRPr="006C0983">
                                            <w:rPr>
                                              <w:rFonts w:ascii="Segoe UI" w:eastAsia="Calibri" w:hAnsi="Segoe UI" w:cs="Segoe UI"/>
                                              <w:color w:val="000000" w:themeColor="text1"/>
                                              <w:sz w:val="20"/>
                                              <w:szCs w:val="20"/>
                                              <w:lang w:eastAsia="en-GB"/>
                                            </w:rPr>
                                            <w:t>Mastek Iconix Accelerated Software Delivery</w:t>
                                          </w:r>
                                          <w:r w:rsidRPr="006C0983">
                                            <w:rPr>
                                              <w:rFonts w:ascii="Segoe UI" w:eastAsia="Calibri" w:hAnsi="Segoe UI" w:cs="Segoe UI"/>
                                              <w:color w:val="000000" w:themeColor="text1"/>
                                              <w:sz w:val="20"/>
                                              <w:szCs w:val="20"/>
                                              <w:lang w:eastAsia="en-GB"/>
                                            </w:rPr>
                                            <w:t>.</w:t>
                                          </w:r>
                                        </w:p>
                                        <w:p w14:paraId="5F9577E1" w14:textId="77777777" w:rsidR="006C0983" w:rsidRPr="006C0983" w:rsidRDefault="006C0983" w:rsidP="006C0983">
                                          <w:pPr>
                                            <w:numPr>
                                              <w:ilvl w:val="0"/>
                                              <w:numId w:val="17"/>
                                            </w:numPr>
                                            <w:spacing w:after="0" w:line="240" w:lineRule="auto"/>
                                            <w:jc w:val="both"/>
                                            <w:rPr>
                                              <w:rFonts w:ascii="Segoe UI" w:hAnsi="Segoe UI" w:cs="Segoe UI"/>
                                            </w:rPr>
                                          </w:pPr>
                                          <w:r w:rsidRPr="006C0983">
                                            <w:rPr>
                                              <w:rFonts w:ascii="Segoe UI" w:hAnsi="Segoe UI" w:cs="Segoe UI"/>
                                            </w:rPr>
                                            <w:t xml:space="preserve">Service and Commitment Award from </w:t>
                                          </w:r>
                                          <w:r w:rsidRPr="006C0983">
                                            <w:rPr>
                                              <w:rFonts w:ascii="Segoe UI" w:hAnsi="Segoe UI" w:cs="Segoe UI"/>
                                              <w:b/>
                                              <w:bCs/>
                                            </w:rPr>
                                            <w:t>Tata Consultancy Services</w:t>
                                          </w:r>
                                          <w:r w:rsidRPr="006C0983">
                                            <w:rPr>
                                              <w:rFonts w:ascii="Segoe UI" w:hAnsi="Segoe UI" w:cs="Segoe UI"/>
                                            </w:rPr>
                                            <w:t xml:space="preserve"> in recognition of 3 years of dedicated service.</w:t>
                                          </w:r>
                                        </w:p>
                                        <w:p w14:paraId="4C6819E2" w14:textId="77777777" w:rsidR="006C0983" w:rsidRPr="006C0983" w:rsidRDefault="006C0983" w:rsidP="006C0983">
                                          <w:pPr>
                                            <w:spacing w:after="0" w:line="240" w:lineRule="auto"/>
                                            <w:ind w:left="360"/>
                                            <w:jc w:val="both"/>
                                            <w:rPr>
                                              <w:rFonts w:ascii="Segoe UI" w:hAnsi="Segoe UI" w:cs="Segoe UI"/>
                                            </w:rPr>
                                          </w:pPr>
                                        </w:p>
                                        <w:p w14:paraId="0424D499" w14:textId="77777777" w:rsidR="006C0983" w:rsidRPr="006C0983" w:rsidRDefault="006C0983" w:rsidP="006C0983">
                                          <w:pPr>
                                            <w:numPr>
                                              <w:ilvl w:val="0"/>
                                              <w:numId w:val="17"/>
                                            </w:numPr>
                                            <w:spacing w:after="0" w:line="240" w:lineRule="auto"/>
                                            <w:jc w:val="both"/>
                                            <w:rPr>
                                              <w:rFonts w:ascii="Segoe UI" w:hAnsi="Segoe UI" w:cs="Segoe UI"/>
                                            </w:rPr>
                                          </w:pPr>
                                          <w:r w:rsidRPr="006C0983">
                                            <w:rPr>
                                              <w:rFonts w:ascii="Segoe UI" w:hAnsi="Segoe UI" w:cs="Segoe UI"/>
                                            </w:rPr>
                                            <w:t xml:space="preserve">Get Pat on the Back Appreciation from </w:t>
                                          </w:r>
                                          <w:r w:rsidRPr="006C0983">
                                            <w:rPr>
                                              <w:rFonts w:ascii="Segoe UI" w:hAnsi="Segoe UI" w:cs="Segoe UI"/>
                                              <w:b/>
                                              <w:bCs/>
                                            </w:rPr>
                                            <w:t>UST Product Engineering</w:t>
                                          </w:r>
                                          <w:r w:rsidRPr="006C0983">
                                            <w:rPr>
                                              <w:rFonts w:ascii="Segoe UI" w:hAnsi="Segoe UI" w:cs="Segoe UI"/>
                                            </w:rPr>
                                            <w:t xml:space="preserve"> for delivery of critical and new feature stories in given timeline.</w:t>
                                          </w:r>
                                        </w:p>
                                        <w:p w14:paraId="49A75F22" w14:textId="2970376F" w:rsidR="006C0983" w:rsidRPr="00833DA5" w:rsidRDefault="006C0983" w:rsidP="006C0983">
                                          <w:pPr>
                                            <w:pStyle w:val="ListParagraph"/>
                                            <w:ind w:left="360"/>
                                            <w:jc w:val="both"/>
                                            <w:rPr>
                                              <w:rFonts w:ascii="Times New Roman" w:eastAsia="Calibri" w:hAnsi="Times New Roman" w:cs="Times New Roman"/>
                                              <w:color w:val="000000" w:themeColor="text1"/>
                                              <w:lang w:eastAsia="en-GB"/>
                                            </w:rPr>
                                          </w:pPr>
                                        </w:p>
                                      </w:tc>
                                    </w:tr>
                                  </w:tbl>
                                  <w:p w14:paraId="638CEDE4" w14:textId="77777777" w:rsidR="00C73A43" w:rsidRDefault="00C73A43">
                                    <w:pPr>
                                      <w:spacing w:after="0" w:line="240" w:lineRule="auto"/>
                                    </w:pPr>
                                  </w:p>
                                </w:tc>
                              </w:tr>
                            </w:tbl>
                            <w:p w14:paraId="7EDF0A5D" w14:textId="77777777" w:rsidR="00C73A43" w:rsidRDefault="00C73A43">
                              <w:pPr>
                                <w:spacing w:after="0" w:line="240" w:lineRule="auto"/>
                              </w:pPr>
                            </w:p>
                          </w:tc>
                        </w:tr>
                      </w:tbl>
                      <w:p w14:paraId="32F331B1" w14:textId="77777777" w:rsidR="00C73A43" w:rsidRDefault="00C73A43">
                        <w:pPr>
                          <w:spacing w:after="0" w:line="240" w:lineRule="auto"/>
                        </w:pPr>
                      </w:p>
                    </w:tc>
                    <w:tc>
                      <w:tcPr>
                        <w:tcW w:w="6" w:type="dxa"/>
                      </w:tcPr>
                      <w:p w14:paraId="0695B162" w14:textId="77777777" w:rsidR="00C73A43" w:rsidRDefault="00C73A43">
                        <w:pPr>
                          <w:pStyle w:val="EmptyCellLayoutStyle"/>
                          <w:spacing w:after="0" w:line="240" w:lineRule="auto"/>
                        </w:pPr>
                      </w:p>
                    </w:tc>
                  </w:tr>
                  <w:tr w:rsidR="006C0983" w14:paraId="6F9F7CB6" w14:textId="77777777" w:rsidTr="006C0983">
                    <w:trPr>
                      <w:trHeight w:val="80"/>
                    </w:trPr>
                    <w:tc>
                      <w:tcPr>
                        <w:tcW w:w="15" w:type="dxa"/>
                        <w:tcBorders>
                          <w:left w:val="single" w:sz="7" w:space="0" w:color="000000"/>
                        </w:tcBorders>
                      </w:tcPr>
                      <w:p w14:paraId="40EA17F5" w14:textId="77777777" w:rsidR="00C73A43" w:rsidRDefault="00C73A43">
                        <w:pPr>
                          <w:pStyle w:val="EmptyCellLayoutStyle"/>
                          <w:spacing w:after="0" w:line="240" w:lineRule="auto"/>
                        </w:pPr>
                      </w:p>
                    </w:tc>
                    <w:tc>
                      <w:tcPr>
                        <w:tcW w:w="12" w:type="dxa"/>
                        <w:gridSpan w:val="2"/>
                      </w:tcPr>
                      <w:p w14:paraId="6FA5F009" w14:textId="77777777" w:rsidR="00C73A43" w:rsidRDefault="00C73A43">
                        <w:pPr>
                          <w:pStyle w:val="EmptyCellLayoutStyle"/>
                          <w:spacing w:after="0" w:line="240" w:lineRule="auto"/>
                        </w:pPr>
                      </w:p>
                    </w:tc>
                    <w:tc>
                      <w:tcPr>
                        <w:tcW w:w="34" w:type="dxa"/>
                        <w:gridSpan w:val="2"/>
                      </w:tcPr>
                      <w:p w14:paraId="4BF687E6" w14:textId="77777777" w:rsidR="00C73A43" w:rsidRDefault="00C73A43">
                        <w:pPr>
                          <w:pStyle w:val="EmptyCellLayoutStyle"/>
                          <w:spacing w:after="0" w:line="240" w:lineRule="auto"/>
                        </w:pPr>
                      </w:p>
                    </w:tc>
                    <w:tc>
                      <w:tcPr>
                        <w:tcW w:w="19" w:type="dxa"/>
                      </w:tcPr>
                      <w:p w14:paraId="4BC85B7F" w14:textId="77777777" w:rsidR="00C73A43" w:rsidRDefault="00C73A43">
                        <w:pPr>
                          <w:pStyle w:val="EmptyCellLayoutStyle"/>
                          <w:spacing w:after="0" w:line="240" w:lineRule="auto"/>
                        </w:pPr>
                      </w:p>
                    </w:tc>
                    <w:tc>
                      <w:tcPr>
                        <w:tcW w:w="7" w:type="dxa"/>
                      </w:tcPr>
                      <w:p w14:paraId="606AE1EA" w14:textId="77777777" w:rsidR="00C73A43" w:rsidRDefault="00C73A43">
                        <w:pPr>
                          <w:pStyle w:val="EmptyCellLayoutStyle"/>
                          <w:spacing w:after="0" w:line="240" w:lineRule="auto"/>
                        </w:pPr>
                      </w:p>
                    </w:tc>
                    <w:tc>
                      <w:tcPr>
                        <w:tcW w:w="444" w:type="dxa"/>
                      </w:tcPr>
                      <w:p w14:paraId="7F69B27C" w14:textId="77777777" w:rsidR="00C73A43" w:rsidRDefault="00C73A43">
                        <w:pPr>
                          <w:pStyle w:val="EmptyCellLayoutStyle"/>
                          <w:spacing w:after="0" w:line="240" w:lineRule="auto"/>
                        </w:pPr>
                      </w:p>
                    </w:tc>
                    <w:tc>
                      <w:tcPr>
                        <w:tcW w:w="721" w:type="dxa"/>
                      </w:tcPr>
                      <w:p w14:paraId="14F12F24" w14:textId="77777777" w:rsidR="00C73A43" w:rsidRDefault="00C73A43">
                        <w:pPr>
                          <w:pStyle w:val="EmptyCellLayoutStyle"/>
                          <w:spacing w:after="0" w:line="240" w:lineRule="auto"/>
                        </w:pPr>
                      </w:p>
                    </w:tc>
                    <w:tc>
                      <w:tcPr>
                        <w:tcW w:w="75" w:type="dxa"/>
                      </w:tcPr>
                      <w:p w14:paraId="03AA47BB" w14:textId="77777777" w:rsidR="00C73A43" w:rsidRDefault="00C73A43">
                        <w:pPr>
                          <w:pStyle w:val="EmptyCellLayoutStyle"/>
                          <w:spacing w:after="0" w:line="240" w:lineRule="auto"/>
                        </w:pPr>
                      </w:p>
                    </w:tc>
                    <w:tc>
                      <w:tcPr>
                        <w:tcW w:w="418" w:type="dxa"/>
                      </w:tcPr>
                      <w:p w14:paraId="368E87A2" w14:textId="77777777" w:rsidR="00C73A43" w:rsidRDefault="00C73A43">
                        <w:pPr>
                          <w:pStyle w:val="EmptyCellLayoutStyle"/>
                          <w:spacing w:after="0" w:line="240" w:lineRule="auto"/>
                        </w:pPr>
                      </w:p>
                    </w:tc>
                    <w:tc>
                      <w:tcPr>
                        <w:tcW w:w="272" w:type="dxa"/>
                      </w:tcPr>
                      <w:p w14:paraId="14F61C42" w14:textId="77777777" w:rsidR="00C73A43" w:rsidRDefault="00C73A43">
                        <w:pPr>
                          <w:pStyle w:val="EmptyCellLayoutStyle"/>
                          <w:spacing w:after="0" w:line="240" w:lineRule="auto"/>
                        </w:pPr>
                      </w:p>
                    </w:tc>
                    <w:tc>
                      <w:tcPr>
                        <w:tcW w:w="293" w:type="dxa"/>
                      </w:tcPr>
                      <w:p w14:paraId="40A6D19D" w14:textId="77777777" w:rsidR="00C73A43" w:rsidRDefault="00C73A43">
                        <w:pPr>
                          <w:pStyle w:val="EmptyCellLayoutStyle"/>
                          <w:spacing w:after="0" w:line="240" w:lineRule="auto"/>
                        </w:pPr>
                      </w:p>
                    </w:tc>
                    <w:tc>
                      <w:tcPr>
                        <w:tcW w:w="141" w:type="dxa"/>
                      </w:tcPr>
                      <w:p w14:paraId="5AC4525E" w14:textId="77777777" w:rsidR="00C73A43" w:rsidRDefault="00C73A43">
                        <w:pPr>
                          <w:pStyle w:val="EmptyCellLayoutStyle"/>
                          <w:spacing w:after="0" w:line="240" w:lineRule="auto"/>
                        </w:pPr>
                      </w:p>
                    </w:tc>
                    <w:tc>
                      <w:tcPr>
                        <w:tcW w:w="2029" w:type="dxa"/>
                      </w:tcPr>
                      <w:p w14:paraId="3898D44A" w14:textId="77777777" w:rsidR="00C73A43" w:rsidRDefault="00C73A43">
                        <w:pPr>
                          <w:pStyle w:val="EmptyCellLayoutStyle"/>
                          <w:spacing w:after="0" w:line="240" w:lineRule="auto"/>
                        </w:pPr>
                      </w:p>
                    </w:tc>
                    <w:tc>
                      <w:tcPr>
                        <w:tcW w:w="201" w:type="dxa"/>
                        <w:gridSpan w:val="2"/>
                      </w:tcPr>
                      <w:p w14:paraId="5A14E330" w14:textId="77777777" w:rsidR="00C73A43" w:rsidRDefault="00C73A43">
                        <w:pPr>
                          <w:pStyle w:val="EmptyCellLayoutStyle"/>
                          <w:spacing w:after="0" w:line="240" w:lineRule="auto"/>
                        </w:pPr>
                      </w:p>
                    </w:tc>
                    <w:tc>
                      <w:tcPr>
                        <w:tcW w:w="6" w:type="dxa"/>
                      </w:tcPr>
                      <w:p w14:paraId="6E5C8D23" w14:textId="77777777" w:rsidR="00C73A43" w:rsidRDefault="00C73A43">
                        <w:pPr>
                          <w:pStyle w:val="EmptyCellLayoutStyle"/>
                          <w:spacing w:after="0" w:line="240" w:lineRule="auto"/>
                        </w:pPr>
                      </w:p>
                    </w:tc>
                  </w:tr>
                  <w:tr w:rsidR="006C0983" w14:paraId="4D8BB101" w14:textId="77777777" w:rsidTr="006C0983">
                    <w:trPr>
                      <w:trHeight w:val="233"/>
                    </w:trPr>
                    <w:tc>
                      <w:tcPr>
                        <w:tcW w:w="15" w:type="dxa"/>
                        <w:tcBorders>
                          <w:left w:val="single" w:sz="7" w:space="0" w:color="000000"/>
                        </w:tcBorders>
                      </w:tcPr>
                      <w:p w14:paraId="17E8737A" w14:textId="77777777" w:rsidR="00C73A43" w:rsidRDefault="00C73A43">
                        <w:pPr>
                          <w:pStyle w:val="EmptyCellLayoutStyle"/>
                          <w:spacing w:after="0" w:line="240" w:lineRule="auto"/>
                        </w:pPr>
                      </w:p>
                    </w:tc>
                    <w:tc>
                      <w:tcPr>
                        <w:tcW w:w="12" w:type="dxa"/>
                        <w:gridSpan w:val="2"/>
                      </w:tcPr>
                      <w:p w14:paraId="4BA2CA23" w14:textId="77777777" w:rsidR="00C73A43" w:rsidRDefault="00C73A43">
                        <w:pPr>
                          <w:pStyle w:val="EmptyCellLayoutStyle"/>
                          <w:spacing w:after="0" w:line="240" w:lineRule="auto"/>
                        </w:pPr>
                      </w:p>
                    </w:tc>
                    <w:tc>
                      <w:tcPr>
                        <w:tcW w:w="34" w:type="dxa"/>
                        <w:gridSpan w:val="2"/>
                      </w:tcPr>
                      <w:p w14:paraId="3F31911C" w14:textId="77777777" w:rsidR="00C73A43" w:rsidRDefault="00C73A43">
                        <w:pPr>
                          <w:pStyle w:val="EmptyCellLayoutStyle"/>
                          <w:spacing w:after="0" w:line="240" w:lineRule="auto"/>
                        </w:pPr>
                      </w:p>
                    </w:tc>
                    <w:tc>
                      <w:tcPr>
                        <w:tcW w:w="19" w:type="dxa"/>
                      </w:tcPr>
                      <w:p w14:paraId="6B98A454" w14:textId="77777777" w:rsidR="00C73A43" w:rsidRDefault="00C73A43">
                        <w:pPr>
                          <w:pStyle w:val="EmptyCellLayoutStyle"/>
                          <w:spacing w:after="0" w:line="240" w:lineRule="auto"/>
                        </w:pPr>
                      </w:p>
                    </w:tc>
                    <w:tc>
                      <w:tcPr>
                        <w:tcW w:w="7" w:type="dxa"/>
                      </w:tcPr>
                      <w:p w14:paraId="59E51D74" w14:textId="77777777" w:rsidR="00C73A43" w:rsidRDefault="00C73A43">
                        <w:pPr>
                          <w:pStyle w:val="EmptyCellLayoutStyle"/>
                          <w:spacing w:after="0" w:line="240" w:lineRule="auto"/>
                        </w:pPr>
                      </w:p>
                    </w:tc>
                    <w:tc>
                      <w:tcPr>
                        <w:tcW w:w="444" w:type="dxa"/>
                      </w:tcPr>
                      <w:p w14:paraId="45A7DD8E" w14:textId="77777777" w:rsidR="00C73A43" w:rsidRDefault="00C73A43">
                        <w:pPr>
                          <w:pStyle w:val="EmptyCellLayoutStyle"/>
                          <w:spacing w:after="0" w:line="240" w:lineRule="auto"/>
                        </w:pPr>
                      </w:p>
                    </w:tc>
                    <w:tc>
                      <w:tcPr>
                        <w:tcW w:w="721" w:type="dxa"/>
                      </w:tcPr>
                      <w:p w14:paraId="53EB7870" w14:textId="77777777" w:rsidR="00C73A43" w:rsidRDefault="00C73A43">
                        <w:pPr>
                          <w:pStyle w:val="EmptyCellLayoutStyle"/>
                          <w:spacing w:after="0" w:line="240" w:lineRule="auto"/>
                        </w:pPr>
                      </w:p>
                    </w:tc>
                    <w:tc>
                      <w:tcPr>
                        <w:tcW w:w="75" w:type="dxa"/>
                      </w:tcPr>
                      <w:p w14:paraId="0B783117" w14:textId="77777777" w:rsidR="00C73A43" w:rsidRDefault="00C73A43">
                        <w:pPr>
                          <w:pStyle w:val="EmptyCellLayoutStyle"/>
                          <w:spacing w:after="0" w:line="240" w:lineRule="auto"/>
                        </w:pPr>
                      </w:p>
                    </w:tc>
                    <w:tc>
                      <w:tcPr>
                        <w:tcW w:w="418" w:type="dxa"/>
                      </w:tcPr>
                      <w:p w14:paraId="1CFFEF03" w14:textId="77777777" w:rsidR="00C73A43" w:rsidRDefault="00C73A43">
                        <w:pPr>
                          <w:pStyle w:val="EmptyCellLayoutStyle"/>
                          <w:spacing w:after="0" w:line="240" w:lineRule="auto"/>
                        </w:pPr>
                      </w:p>
                    </w:tc>
                    <w:tc>
                      <w:tcPr>
                        <w:tcW w:w="272" w:type="dxa"/>
                      </w:tcPr>
                      <w:p w14:paraId="21810DA6" w14:textId="77777777" w:rsidR="00C73A43" w:rsidRDefault="00C73A43">
                        <w:pPr>
                          <w:pStyle w:val="EmptyCellLayoutStyle"/>
                          <w:spacing w:after="0" w:line="240" w:lineRule="auto"/>
                        </w:pPr>
                      </w:p>
                    </w:tc>
                    <w:tc>
                      <w:tcPr>
                        <w:tcW w:w="293" w:type="dxa"/>
                      </w:tcPr>
                      <w:p w14:paraId="6EF55EB0" w14:textId="77777777" w:rsidR="00C73A43" w:rsidRDefault="00C73A43">
                        <w:pPr>
                          <w:pStyle w:val="EmptyCellLayoutStyle"/>
                          <w:spacing w:after="0" w:line="240" w:lineRule="auto"/>
                        </w:pPr>
                      </w:p>
                    </w:tc>
                    <w:tc>
                      <w:tcPr>
                        <w:tcW w:w="141" w:type="dxa"/>
                      </w:tcPr>
                      <w:p w14:paraId="563E676B" w14:textId="77777777" w:rsidR="00C73A43" w:rsidRDefault="00C73A43">
                        <w:pPr>
                          <w:pStyle w:val="EmptyCellLayoutStyle"/>
                          <w:spacing w:after="0" w:line="240" w:lineRule="auto"/>
                        </w:pPr>
                      </w:p>
                    </w:tc>
                    <w:tc>
                      <w:tcPr>
                        <w:tcW w:w="2029" w:type="dxa"/>
                      </w:tcPr>
                      <w:p w14:paraId="331259DA" w14:textId="77777777" w:rsidR="00C73A43" w:rsidRDefault="00C73A43">
                        <w:pPr>
                          <w:pStyle w:val="EmptyCellLayoutStyle"/>
                          <w:spacing w:after="0" w:line="240" w:lineRule="auto"/>
                        </w:pPr>
                      </w:p>
                    </w:tc>
                    <w:tc>
                      <w:tcPr>
                        <w:tcW w:w="201" w:type="dxa"/>
                        <w:gridSpan w:val="2"/>
                      </w:tcPr>
                      <w:p w14:paraId="620DBBD6" w14:textId="77777777" w:rsidR="00C73A43" w:rsidRDefault="00C73A43">
                        <w:pPr>
                          <w:pStyle w:val="EmptyCellLayoutStyle"/>
                          <w:spacing w:after="0" w:line="240" w:lineRule="auto"/>
                        </w:pPr>
                      </w:p>
                    </w:tc>
                    <w:tc>
                      <w:tcPr>
                        <w:tcW w:w="6" w:type="dxa"/>
                      </w:tcPr>
                      <w:p w14:paraId="43EBF10F" w14:textId="77777777" w:rsidR="00C73A43" w:rsidRDefault="00C73A43">
                        <w:pPr>
                          <w:pStyle w:val="EmptyCellLayoutStyle"/>
                          <w:spacing w:after="0" w:line="240" w:lineRule="auto"/>
                        </w:pPr>
                      </w:p>
                    </w:tc>
                  </w:tr>
                  <w:tr w:rsidR="006C0983" w14:paraId="51956016" w14:textId="77777777" w:rsidTr="006C0983">
                    <w:trPr>
                      <w:trHeight w:val="364"/>
                    </w:trPr>
                    <w:tc>
                      <w:tcPr>
                        <w:tcW w:w="15" w:type="dxa"/>
                        <w:tcBorders>
                          <w:left w:val="single" w:sz="7" w:space="0" w:color="000000"/>
                        </w:tcBorders>
                      </w:tcPr>
                      <w:p w14:paraId="03124411" w14:textId="77777777" w:rsidR="00C73A43" w:rsidRDefault="00C73A43">
                        <w:pPr>
                          <w:pStyle w:val="EmptyCellLayoutStyle"/>
                          <w:spacing w:after="0" w:line="240" w:lineRule="auto"/>
                        </w:pPr>
                      </w:p>
                    </w:tc>
                    <w:tc>
                      <w:tcPr>
                        <w:tcW w:w="12" w:type="dxa"/>
                        <w:gridSpan w:val="2"/>
                      </w:tcPr>
                      <w:p w14:paraId="6EC9E556" w14:textId="77777777" w:rsidR="00C73A43" w:rsidRDefault="00C73A43">
                        <w:pPr>
                          <w:pStyle w:val="EmptyCellLayoutStyle"/>
                          <w:spacing w:after="0" w:line="240" w:lineRule="auto"/>
                        </w:pPr>
                      </w:p>
                    </w:tc>
                    <w:tc>
                      <w:tcPr>
                        <w:tcW w:w="2424" w:type="dxa"/>
                        <w:gridSpan w:val="11"/>
                      </w:tcPr>
                      <w:tbl>
                        <w:tblPr>
                          <w:tblW w:w="0" w:type="auto"/>
                          <w:tblCellMar>
                            <w:left w:w="0" w:type="dxa"/>
                            <w:right w:w="0" w:type="dxa"/>
                          </w:tblCellMar>
                          <w:tblLook w:val="04A0" w:firstRow="1" w:lastRow="0" w:firstColumn="1" w:lastColumn="0" w:noHBand="0" w:noVBand="1"/>
                        </w:tblPr>
                        <w:tblGrid>
                          <w:gridCol w:w="1560"/>
                        </w:tblGrid>
                        <w:tr w:rsidR="00C73A43" w14:paraId="31573BE2" w14:textId="77777777" w:rsidTr="006C0983">
                          <w:trPr>
                            <w:trHeight w:val="321"/>
                          </w:trPr>
                          <w:tc>
                            <w:tcPr>
                              <w:tcW w:w="1560" w:type="dxa"/>
                              <w:tcBorders>
                                <w:top w:val="nil"/>
                                <w:left w:val="nil"/>
                                <w:bottom w:val="nil"/>
                                <w:right w:val="nil"/>
                              </w:tcBorders>
                              <w:shd w:val="clear" w:color="auto" w:fill="AFEEEE"/>
                              <w:tcMar>
                                <w:top w:w="39" w:type="dxa"/>
                                <w:left w:w="39" w:type="dxa"/>
                                <w:bottom w:w="39" w:type="dxa"/>
                                <w:right w:w="39" w:type="dxa"/>
                              </w:tcMar>
                            </w:tcPr>
                            <w:p w14:paraId="5270180B" w14:textId="77777777" w:rsidR="00C73A43" w:rsidRDefault="00000000">
                              <w:pPr>
                                <w:spacing w:after="0" w:line="240" w:lineRule="auto"/>
                              </w:pPr>
                              <w:r>
                                <w:rPr>
                                  <w:rFonts w:ascii="Arial" w:eastAsia="Arial" w:hAnsi="Arial"/>
                                  <w:b/>
                                  <w:color w:val="000000"/>
                                  <w:sz w:val="24"/>
                                </w:rPr>
                                <w:t>Appreciation</w:t>
                              </w:r>
                            </w:p>
                          </w:tc>
                        </w:tr>
                      </w:tbl>
                      <w:p w14:paraId="7AA1176D" w14:textId="77777777" w:rsidR="00C73A43" w:rsidRDefault="00C73A43">
                        <w:pPr>
                          <w:spacing w:after="0" w:line="240" w:lineRule="auto"/>
                        </w:pPr>
                      </w:p>
                    </w:tc>
                    <w:tc>
                      <w:tcPr>
                        <w:tcW w:w="2029" w:type="dxa"/>
                      </w:tcPr>
                      <w:p w14:paraId="3FBC455F" w14:textId="77777777" w:rsidR="00C73A43" w:rsidRDefault="00C73A43">
                        <w:pPr>
                          <w:pStyle w:val="EmptyCellLayoutStyle"/>
                          <w:spacing w:after="0" w:line="240" w:lineRule="auto"/>
                        </w:pPr>
                      </w:p>
                      <w:p w14:paraId="6CA2F435" w14:textId="77777777" w:rsidR="00833DA5" w:rsidRDefault="00833DA5">
                        <w:pPr>
                          <w:pStyle w:val="EmptyCellLayoutStyle"/>
                          <w:spacing w:after="0" w:line="240" w:lineRule="auto"/>
                        </w:pPr>
                      </w:p>
                    </w:tc>
                    <w:tc>
                      <w:tcPr>
                        <w:tcW w:w="201" w:type="dxa"/>
                        <w:gridSpan w:val="2"/>
                      </w:tcPr>
                      <w:p w14:paraId="427F92FC" w14:textId="77777777" w:rsidR="00C73A43" w:rsidRDefault="00C73A43">
                        <w:pPr>
                          <w:pStyle w:val="EmptyCellLayoutStyle"/>
                          <w:spacing w:after="0" w:line="240" w:lineRule="auto"/>
                        </w:pPr>
                      </w:p>
                    </w:tc>
                    <w:tc>
                      <w:tcPr>
                        <w:tcW w:w="6" w:type="dxa"/>
                      </w:tcPr>
                      <w:p w14:paraId="33369F98" w14:textId="77777777" w:rsidR="00C73A43" w:rsidRDefault="00C73A43">
                        <w:pPr>
                          <w:pStyle w:val="EmptyCellLayoutStyle"/>
                          <w:spacing w:after="0" w:line="240" w:lineRule="auto"/>
                        </w:pPr>
                      </w:p>
                    </w:tc>
                  </w:tr>
                  <w:tr w:rsidR="006C0983" w14:paraId="3E9A5709" w14:textId="77777777" w:rsidTr="006C0983">
                    <w:trPr>
                      <w:trHeight w:val="214"/>
                    </w:trPr>
                    <w:tc>
                      <w:tcPr>
                        <w:tcW w:w="15" w:type="dxa"/>
                        <w:tcBorders>
                          <w:left w:val="single" w:sz="7" w:space="0" w:color="000000"/>
                        </w:tcBorders>
                      </w:tcPr>
                      <w:p w14:paraId="6A940BF9" w14:textId="77777777" w:rsidR="00C73A43" w:rsidRDefault="00C73A43">
                        <w:pPr>
                          <w:pStyle w:val="EmptyCellLayoutStyle"/>
                          <w:spacing w:after="0" w:line="240" w:lineRule="auto"/>
                        </w:pPr>
                      </w:p>
                    </w:tc>
                    <w:tc>
                      <w:tcPr>
                        <w:tcW w:w="12" w:type="dxa"/>
                        <w:gridSpan w:val="2"/>
                      </w:tcPr>
                      <w:p w14:paraId="4C9C4372" w14:textId="77777777" w:rsidR="00C73A43" w:rsidRDefault="00C73A43">
                        <w:pPr>
                          <w:pStyle w:val="EmptyCellLayoutStyle"/>
                          <w:spacing w:after="0" w:line="240" w:lineRule="auto"/>
                        </w:pPr>
                      </w:p>
                    </w:tc>
                    <w:tc>
                      <w:tcPr>
                        <w:tcW w:w="34" w:type="dxa"/>
                        <w:gridSpan w:val="2"/>
                      </w:tcPr>
                      <w:p w14:paraId="21D44D26" w14:textId="77777777" w:rsidR="00C73A43" w:rsidRDefault="00C73A43">
                        <w:pPr>
                          <w:pStyle w:val="EmptyCellLayoutStyle"/>
                          <w:spacing w:after="0" w:line="240" w:lineRule="auto"/>
                        </w:pPr>
                      </w:p>
                    </w:tc>
                    <w:tc>
                      <w:tcPr>
                        <w:tcW w:w="19" w:type="dxa"/>
                      </w:tcPr>
                      <w:p w14:paraId="68A07163" w14:textId="77777777" w:rsidR="00C73A43" w:rsidRDefault="00C73A43">
                        <w:pPr>
                          <w:pStyle w:val="EmptyCellLayoutStyle"/>
                          <w:spacing w:after="0" w:line="240" w:lineRule="auto"/>
                        </w:pPr>
                      </w:p>
                    </w:tc>
                    <w:tc>
                      <w:tcPr>
                        <w:tcW w:w="7" w:type="dxa"/>
                      </w:tcPr>
                      <w:p w14:paraId="6E2AC0D9" w14:textId="77777777" w:rsidR="00C73A43" w:rsidRDefault="00C73A43">
                        <w:pPr>
                          <w:pStyle w:val="EmptyCellLayoutStyle"/>
                          <w:spacing w:after="0" w:line="240" w:lineRule="auto"/>
                        </w:pPr>
                      </w:p>
                    </w:tc>
                    <w:tc>
                      <w:tcPr>
                        <w:tcW w:w="444" w:type="dxa"/>
                      </w:tcPr>
                      <w:p w14:paraId="3316095E" w14:textId="0F5F5AEB" w:rsidR="006C0983" w:rsidRPr="00E219BC" w:rsidRDefault="006C0983" w:rsidP="006C0983">
                        <w:pPr>
                          <w:pStyle w:val="ListParagraph"/>
                          <w:ind w:left="0"/>
                          <w:rPr>
                            <w:rFonts w:ascii="Times New Roman" w:eastAsia="Calibri" w:hAnsi="Times New Roman" w:cs="Times New Roman"/>
                            <w:color w:val="000000" w:themeColor="text1"/>
                            <w:lang w:eastAsia="en-GB"/>
                          </w:rPr>
                        </w:pPr>
                      </w:p>
                      <w:p w14:paraId="79353585" w14:textId="77777777" w:rsidR="00C73A43" w:rsidRDefault="00C73A43" w:rsidP="006C0983">
                        <w:pPr>
                          <w:pStyle w:val="EmptyCellLayoutStyle"/>
                          <w:spacing w:after="0" w:line="240" w:lineRule="auto"/>
                        </w:pPr>
                      </w:p>
                    </w:tc>
                    <w:tc>
                      <w:tcPr>
                        <w:tcW w:w="721" w:type="dxa"/>
                      </w:tcPr>
                      <w:p w14:paraId="095336B7" w14:textId="77777777" w:rsidR="00C73A43" w:rsidRDefault="00C73A43" w:rsidP="006C0983">
                        <w:pPr>
                          <w:pStyle w:val="EmptyCellLayoutStyle"/>
                          <w:spacing w:after="0" w:line="240" w:lineRule="auto"/>
                        </w:pPr>
                      </w:p>
                    </w:tc>
                    <w:tc>
                      <w:tcPr>
                        <w:tcW w:w="75" w:type="dxa"/>
                      </w:tcPr>
                      <w:p w14:paraId="5866C6A6" w14:textId="77777777" w:rsidR="00C73A43" w:rsidRDefault="00C73A43" w:rsidP="006C0983">
                        <w:pPr>
                          <w:pStyle w:val="EmptyCellLayoutStyle"/>
                          <w:spacing w:after="0" w:line="240" w:lineRule="auto"/>
                        </w:pPr>
                      </w:p>
                    </w:tc>
                    <w:tc>
                      <w:tcPr>
                        <w:tcW w:w="418" w:type="dxa"/>
                      </w:tcPr>
                      <w:p w14:paraId="79DFA2AC" w14:textId="77777777" w:rsidR="00C73A43" w:rsidRDefault="00C73A43">
                        <w:pPr>
                          <w:pStyle w:val="EmptyCellLayoutStyle"/>
                          <w:spacing w:after="0" w:line="240" w:lineRule="auto"/>
                        </w:pPr>
                      </w:p>
                    </w:tc>
                    <w:tc>
                      <w:tcPr>
                        <w:tcW w:w="272" w:type="dxa"/>
                      </w:tcPr>
                      <w:p w14:paraId="13708E8F" w14:textId="77777777" w:rsidR="00C73A43" w:rsidRDefault="00C73A43">
                        <w:pPr>
                          <w:pStyle w:val="EmptyCellLayoutStyle"/>
                          <w:spacing w:after="0" w:line="240" w:lineRule="auto"/>
                        </w:pPr>
                      </w:p>
                    </w:tc>
                    <w:tc>
                      <w:tcPr>
                        <w:tcW w:w="293" w:type="dxa"/>
                      </w:tcPr>
                      <w:p w14:paraId="6019B0FB" w14:textId="77777777" w:rsidR="00C73A43" w:rsidRDefault="00C73A43">
                        <w:pPr>
                          <w:pStyle w:val="EmptyCellLayoutStyle"/>
                          <w:spacing w:after="0" w:line="240" w:lineRule="auto"/>
                        </w:pPr>
                      </w:p>
                    </w:tc>
                    <w:tc>
                      <w:tcPr>
                        <w:tcW w:w="141" w:type="dxa"/>
                      </w:tcPr>
                      <w:p w14:paraId="54A76D64" w14:textId="77777777" w:rsidR="00C73A43" w:rsidRDefault="00C73A43">
                        <w:pPr>
                          <w:pStyle w:val="EmptyCellLayoutStyle"/>
                          <w:spacing w:after="0" w:line="240" w:lineRule="auto"/>
                        </w:pPr>
                      </w:p>
                    </w:tc>
                    <w:tc>
                      <w:tcPr>
                        <w:tcW w:w="2029" w:type="dxa"/>
                      </w:tcPr>
                      <w:p w14:paraId="361C77DC" w14:textId="77777777" w:rsidR="00C73A43" w:rsidRDefault="00C73A43">
                        <w:pPr>
                          <w:pStyle w:val="EmptyCellLayoutStyle"/>
                          <w:spacing w:after="0" w:line="240" w:lineRule="auto"/>
                        </w:pPr>
                      </w:p>
                    </w:tc>
                    <w:tc>
                      <w:tcPr>
                        <w:tcW w:w="201" w:type="dxa"/>
                        <w:gridSpan w:val="2"/>
                      </w:tcPr>
                      <w:p w14:paraId="7D2F074A" w14:textId="77777777" w:rsidR="00C73A43" w:rsidRDefault="00C73A43">
                        <w:pPr>
                          <w:pStyle w:val="EmptyCellLayoutStyle"/>
                          <w:spacing w:after="0" w:line="240" w:lineRule="auto"/>
                        </w:pPr>
                      </w:p>
                    </w:tc>
                    <w:tc>
                      <w:tcPr>
                        <w:tcW w:w="6" w:type="dxa"/>
                      </w:tcPr>
                      <w:p w14:paraId="10378FF5" w14:textId="77777777" w:rsidR="00C73A43" w:rsidRDefault="00C73A43">
                        <w:pPr>
                          <w:pStyle w:val="EmptyCellLayoutStyle"/>
                          <w:spacing w:after="0" w:line="240" w:lineRule="auto"/>
                        </w:pPr>
                      </w:p>
                    </w:tc>
                  </w:tr>
                </w:tbl>
                <w:p w14:paraId="4209D47A" w14:textId="77777777" w:rsidR="00C73A43" w:rsidRDefault="00C73A43">
                  <w:pPr>
                    <w:spacing w:after="0" w:line="240" w:lineRule="auto"/>
                  </w:pPr>
                </w:p>
              </w:tc>
            </w:tr>
            <w:tr w:rsidR="006C0983" w14:paraId="215E95EC" w14:textId="77777777" w:rsidTr="007249F4">
              <w:trPr>
                <w:trHeight w:val="40"/>
              </w:trPr>
              <w:tc>
                <w:tcPr>
                  <w:tcW w:w="526" w:type="dxa"/>
                  <w:shd w:val="clear" w:color="auto" w:fill="FFFFFF"/>
                </w:tcPr>
                <w:p w14:paraId="12CEC363" w14:textId="77777777" w:rsidR="00C73A43" w:rsidRDefault="00C73A43">
                  <w:pPr>
                    <w:pStyle w:val="EmptyCellLayoutStyle"/>
                    <w:spacing w:after="0" w:line="240" w:lineRule="auto"/>
                  </w:pPr>
                </w:p>
              </w:tc>
              <w:tc>
                <w:tcPr>
                  <w:tcW w:w="19" w:type="dxa"/>
                  <w:shd w:val="clear" w:color="auto" w:fill="FFFFFF"/>
                </w:tcPr>
                <w:p w14:paraId="212A59ED" w14:textId="77777777" w:rsidR="00C73A43" w:rsidRDefault="00C73A43">
                  <w:pPr>
                    <w:pStyle w:val="EmptyCellLayoutStyle"/>
                    <w:spacing w:after="0" w:line="240" w:lineRule="auto"/>
                  </w:pPr>
                </w:p>
              </w:tc>
              <w:tc>
                <w:tcPr>
                  <w:tcW w:w="13" w:type="dxa"/>
                  <w:shd w:val="clear" w:color="auto" w:fill="FFFFFF"/>
                </w:tcPr>
                <w:p w14:paraId="70C88BF9" w14:textId="77777777" w:rsidR="00C73A43" w:rsidRDefault="00C73A43">
                  <w:pPr>
                    <w:pStyle w:val="EmptyCellLayoutStyle"/>
                    <w:spacing w:after="0" w:line="240" w:lineRule="auto"/>
                  </w:pPr>
                </w:p>
              </w:tc>
              <w:tc>
                <w:tcPr>
                  <w:tcW w:w="1816" w:type="dxa"/>
                  <w:shd w:val="clear" w:color="auto" w:fill="FFFFFF"/>
                </w:tcPr>
                <w:p w14:paraId="58AEB61C" w14:textId="77777777" w:rsidR="00C73A43" w:rsidRDefault="00C73A43">
                  <w:pPr>
                    <w:pStyle w:val="EmptyCellLayoutStyle"/>
                    <w:spacing w:after="0" w:line="240" w:lineRule="auto"/>
                  </w:pPr>
                </w:p>
              </w:tc>
              <w:tc>
                <w:tcPr>
                  <w:tcW w:w="140" w:type="dxa"/>
                  <w:shd w:val="clear" w:color="auto" w:fill="FFFFFF"/>
                </w:tcPr>
                <w:p w14:paraId="418D2451" w14:textId="77777777" w:rsidR="00C73A43" w:rsidRDefault="00C73A43">
                  <w:pPr>
                    <w:pStyle w:val="EmptyCellLayoutStyle"/>
                    <w:spacing w:after="0" w:line="240" w:lineRule="auto"/>
                  </w:pPr>
                </w:p>
              </w:tc>
              <w:tc>
                <w:tcPr>
                  <w:tcW w:w="150" w:type="dxa"/>
                  <w:shd w:val="clear" w:color="auto" w:fill="FFFFFF"/>
                </w:tcPr>
                <w:p w14:paraId="5EB71097" w14:textId="77777777" w:rsidR="00C73A43" w:rsidRDefault="00C73A43">
                  <w:pPr>
                    <w:pStyle w:val="EmptyCellLayoutStyle"/>
                    <w:spacing w:after="0" w:line="240" w:lineRule="auto"/>
                  </w:pPr>
                </w:p>
              </w:tc>
              <w:tc>
                <w:tcPr>
                  <w:tcW w:w="608" w:type="dxa"/>
                  <w:shd w:val="clear" w:color="auto" w:fill="FFFFFF"/>
                </w:tcPr>
                <w:p w14:paraId="3004508A" w14:textId="77777777" w:rsidR="00C73A43" w:rsidRDefault="00C73A43">
                  <w:pPr>
                    <w:pStyle w:val="EmptyCellLayoutStyle"/>
                    <w:spacing w:after="0" w:line="240" w:lineRule="auto"/>
                  </w:pPr>
                </w:p>
              </w:tc>
              <w:tc>
                <w:tcPr>
                  <w:tcW w:w="99" w:type="dxa"/>
                  <w:shd w:val="clear" w:color="auto" w:fill="FFFFFF"/>
                </w:tcPr>
                <w:p w14:paraId="30929640" w14:textId="77777777" w:rsidR="00C73A43" w:rsidRDefault="00C73A43">
                  <w:pPr>
                    <w:pStyle w:val="EmptyCellLayoutStyle"/>
                    <w:spacing w:after="0" w:line="240" w:lineRule="auto"/>
                  </w:pPr>
                </w:p>
              </w:tc>
              <w:tc>
                <w:tcPr>
                  <w:tcW w:w="990" w:type="dxa"/>
                  <w:shd w:val="clear" w:color="auto" w:fill="FFFFFF"/>
                </w:tcPr>
                <w:p w14:paraId="029AE01C" w14:textId="77777777" w:rsidR="00C73A43" w:rsidRDefault="00C73A43">
                  <w:pPr>
                    <w:pStyle w:val="EmptyCellLayoutStyle"/>
                    <w:spacing w:after="0" w:line="240" w:lineRule="auto"/>
                  </w:pPr>
                </w:p>
              </w:tc>
              <w:tc>
                <w:tcPr>
                  <w:tcW w:w="100" w:type="dxa"/>
                  <w:shd w:val="clear" w:color="auto" w:fill="FFFFFF"/>
                </w:tcPr>
                <w:p w14:paraId="0A9430E5" w14:textId="77777777" w:rsidR="00C73A43" w:rsidRDefault="00C73A43">
                  <w:pPr>
                    <w:pStyle w:val="EmptyCellLayoutStyle"/>
                    <w:spacing w:after="0" w:line="240" w:lineRule="auto"/>
                  </w:pPr>
                </w:p>
              </w:tc>
              <w:tc>
                <w:tcPr>
                  <w:tcW w:w="1290" w:type="dxa"/>
                  <w:shd w:val="clear" w:color="auto" w:fill="FFFFFF"/>
                </w:tcPr>
                <w:p w14:paraId="722486CD" w14:textId="77777777" w:rsidR="00C73A43" w:rsidRDefault="00C73A43">
                  <w:pPr>
                    <w:pStyle w:val="EmptyCellLayoutStyle"/>
                    <w:spacing w:after="0" w:line="240" w:lineRule="auto"/>
                  </w:pPr>
                </w:p>
              </w:tc>
              <w:tc>
                <w:tcPr>
                  <w:tcW w:w="99" w:type="dxa"/>
                  <w:shd w:val="clear" w:color="auto" w:fill="FFFFFF"/>
                </w:tcPr>
                <w:p w14:paraId="7E544D7C" w14:textId="77777777" w:rsidR="00C73A43" w:rsidRDefault="00C73A43">
                  <w:pPr>
                    <w:pStyle w:val="EmptyCellLayoutStyle"/>
                    <w:spacing w:after="0" w:line="240" w:lineRule="auto"/>
                  </w:pPr>
                </w:p>
              </w:tc>
              <w:tc>
                <w:tcPr>
                  <w:tcW w:w="784" w:type="dxa"/>
                  <w:shd w:val="clear" w:color="auto" w:fill="FFFFFF"/>
                </w:tcPr>
                <w:p w14:paraId="032D9C0A" w14:textId="77777777" w:rsidR="00C73A43" w:rsidRDefault="00C73A43">
                  <w:pPr>
                    <w:pStyle w:val="EmptyCellLayoutStyle"/>
                    <w:spacing w:after="0" w:line="240" w:lineRule="auto"/>
                  </w:pPr>
                </w:p>
              </w:tc>
              <w:tc>
                <w:tcPr>
                  <w:tcW w:w="655" w:type="dxa"/>
                  <w:shd w:val="clear" w:color="auto" w:fill="FFFFFF"/>
                </w:tcPr>
                <w:p w14:paraId="07C7E734" w14:textId="77777777" w:rsidR="00C73A43" w:rsidRDefault="00C73A43">
                  <w:pPr>
                    <w:pStyle w:val="EmptyCellLayoutStyle"/>
                    <w:spacing w:after="0" w:line="240" w:lineRule="auto"/>
                  </w:pPr>
                </w:p>
              </w:tc>
              <w:tc>
                <w:tcPr>
                  <w:tcW w:w="100" w:type="dxa"/>
                  <w:shd w:val="clear" w:color="auto" w:fill="FFFFFF"/>
                </w:tcPr>
                <w:p w14:paraId="1AFD78E2" w14:textId="77777777" w:rsidR="00C73A43" w:rsidRDefault="00C73A43">
                  <w:pPr>
                    <w:pStyle w:val="EmptyCellLayoutStyle"/>
                    <w:spacing w:after="0" w:line="240" w:lineRule="auto"/>
                  </w:pPr>
                </w:p>
              </w:tc>
              <w:tc>
                <w:tcPr>
                  <w:tcW w:w="1787" w:type="dxa"/>
                  <w:shd w:val="clear" w:color="auto" w:fill="FFFFFF"/>
                </w:tcPr>
                <w:p w14:paraId="0913290C" w14:textId="77777777" w:rsidR="00C73A43" w:rsidRDefault="00C73A43">
                  <w:pPr>
                    <w:pStyle w:val="EmptyCellLayoutStyle"/>
                    <w:spacing w:after="0" w:line="240" w:lineRule="auto"/>
                  </w:pPr>
                </w:p>
              </w:tc>
              <w:tc>
                <w:tcPr>
                  <w:tcW w:w="2954" w:type="dxa"/>
                  <w:shd w:val="clear" w:color="auto" w:fill="FFFFFF"/>
                </w:tcPr>
                <w:p w14:paraId="3F1A695E" w14:textId="77777777" w:rsidR="00C73A43" w:rsidRDefault="00C73A43">
                  <w:pPr>
                    <w:pStyle w:val="EmptyCellLayoutStyle"/>
                    <w:spacing w:after="0" w:line="240" w:lineRule="auto"/>
                  </w:pPr>
                </w:p>
              </w:tc>
              <w:tc>
                <w:tcPr>
                  <w:tcW w:w="1658" w:type="dxa"/>
                  <w:shd w:val="clear" w:color="auto" w:fill="FFFFFF"/>
                </w:tcPr>
                <w:p w14:paraId="73491F96" w14:textId="77777777" w:rsidR="00C73A43" w:rsidRDefault="00C73A43">
                  <w:pPr>
                    <w:pStyle w:val="EmptyCellLayoutStyle"/>
                    <w:spacing w:after="0" w:line="240" w:lineRule="auto"/>
                  </w:pPr>
                </w:p>
              </w:tc>
              <w:tc>
                <w:tcPr>
                  <w:tcW w:w="41" w:type="dxa"/>
                  <w:gridSpan w:val="2"/>
                  <w:vMerge/>
                  <w:shd w:val="clear" w:color="auto" w:fill="FFFFFF"/>
                </w:tcPr>
                <w:p w14:paraId="574DBD52" w14:textId="77777777" w:rsidR="00C73A43" w:rsidRDefault="00C73A43">
                  <w:pPr>
                    <w:pStyle w:val="EmptyCellLayoutStyle"/>
                    <w:spacing w:after="0" w:line="240" w:lineRule="auto"/>
                  </w:pPr>
                </w:p>
              </w:tc>
            </w:tr>
            <w:tr w:rsidR="006C0983" w14:paraId="3C5EF3DC" w14:textId="77777777" w:rsidTr="007249F4">
              <w:tc>
                <w:tcPr>
                  <w:tcW w:w="526" w:type="dxa"/>
                  <w:gridSpan w:val="18"/>
                  <w:shd w:val="clear" w:color="auto" w:fill="FFFFFF"/>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18"/>
                    <w:gridCol w:w="19"/>
                    <w:gridCol w:w="3219"/>
                    <w:gridCol w:w="5366"/>
                    <w:gridCol w:w="4561"/>
                  </w:tblGrid>
                  <w:tr w:rsidR="006C0983" w14:paraId="0B2E1E4E" w14:textId="77777777">
                    <w:trPr>
                      <w:trHeight w:val="105"/>
                    </w:trPr>
                    <w:tc>
                      <w:tcPr>
                        <w:tcW w:w="526" w:type="dxa"/>
                      </w:tcPr>
                      <w:p w14:paraId="44AA42D8" w14:textId="77777777" w:rsidR="00C73A43" w:rsidRDefault="00C73A43">
                        <w:pPr>
                          <w:pStyle w:val="EmptyCellLayoutStyle"/>
                          <w:spacing w:after="0" w:line="240" w:lineRule="auto"/>
                        </w:pPr>
                      </w:p>
                    </w:tc>
                    <w:tc>
                      <w:tcPr>
                        <w:tcW w:w="19" w:type="dxa"/>
                      </w:tcPr>
                      <w:p w14:paraId="52D33694" w14:textId="77777777" w:rsidR="00C73A43" w:rsidRDefault="00C73A43">
                        <w:pPr>
                          <w:pStyle w:val="EmptyCellLayoutStyle"/>
                          <w:spacing w:after="0" w:line="240" w:lineRule="auto"/>
                        </w:pPr>
                      </w:p>
                    </w:tc>
                    <w:tc>
                      <w:tcPr>
                        <w:tcW w:w="3230" w:type="dxa"/>
                      </w:tcPr>
                      <w:p w14:paraId="0BE1AB01" w14:textId="77777777" w:rsidR="00C73A43" w:rsidRDefault="00C73A43">
                        <w:pPr>
                          <w:pStyle w:val="EmptyCellLayoutStyle"/>
                          <w:spacing w:after="0" w:line="240" w:lineRule="auto"/>
                        </w:pPr>
                      </w:p>
                    </w:tc>
                    <w:tc>
                      <w:tcPr>
                        <w:tcW w:w="5397" w:type="dxa"/>
                      </w:tcPr>
                      <w:p w14:paraId="6B69F3AB" w14:textId="77777777" w:rsidR="00C73A43" w:rsidRDefault="00C73A43">
                        <w:pPr>
                          <w:pStyle w:val="EmptyCellLayoutStyle"/>
                          <w:spacing w:after="0" w:line="240" w:lineRule="auto"/>
                        </w:pPr>
                      </w:p>
                    </w:tc>
                    <w:tc>
                      <w:tcPr>
                        <w:tcW w:w="4632" w:type="dxa"/>
                      </w:tcPr>
                      <w:p w14:paraId="5AB5CAB3" w14:textId="77777777" w:rsidR="00C73A43" w:rsidRDefault="00C73A43">
                        <w:pPr>
                          <w:pStyle w:val="EmptyCellLayoutStyle"/>
                          <w:spacing w:after="0" w:line="240" w:lineRule="auto"/>
                        </w:pPr>
                      </w:p>
                    </w:tc>
                  </w:tr>
                  <w:tr w:rsidR="006C0983" w14:paraId="6D5E9EAC" w14:textId="77777777">
                    <w:trPr>
                      <w:trHeight w:val="374"/>
                    </w:trPr>
                    <w:tc>
                      <w:tcPr>
                        <w:tcW w:w="526" w:type="dxa"/>
                      </w:tcPr>
                      <w:p w14:paraId="034D51AF" w14:textId="77777777" w:rsidR="00C73A43" w:rsidRDefault="00C73A43">
                        <w:pPr>
                          <w:pStyle w:val="EmptyCellLayoutStyle"/>
                          <w:spacing w:after="0" w:line="240" w:lineRule="auto"/>
                        </w:pPr>
                      </w:p>
                    </w:tc>
                    <w:tc>
                      <w:tcPr>
                        <w:tcW w:w="19" w:type="dxa"/>
                      </w:tcPr>
                      <w:p w14:paraId="484354A8" w14:textId="77777777" w:rsidR="00C73A43" w:rsidRDefault="00C73A43">
                        <w:pPr>
                          <w:pStyle w:val="EmptyCellLayoutStyle"/>
                          <w:spacing w:after="0" w:line="240" w:lineRule="auto"/>
                        </w:pPr>
                      </w:p>
                    </w:tc>
                    <w:tc>
                      <w:tcPr>
                        <w:tcW w:w="3230" w:type="dxa"/>
                      </w:tcPr>
                      <w:tbl>
                        <w:tblPr>
                          <w:tblW w:w="0" w:type="auto"/>
                          <w:tblCellMar>
                            <w:left w:w="0" w:type="dxa"/>
                            <w:right w:w="0" w:type="dxa"/>
                          </w:tblCellMar>
                          <w:tblLook w:val="04A0" w:firstRow="1" w:lastRow="0" w:firstColumn="1" w:lastColumn="0" w:noHBand="0" w:noVBand="1"/>
                        </w:tblPr>
                        <w:tblGrid>
                          <w:gridCol w:w="3219"/>
                        </w:tblGrid>
                        <w:tr w:rsidR="00C73A43" w14:paraId="391728F5" w14:textId="77777777">
                          <w:trPr>
                            <w:trHeight w:val="296"/>
                          </w:trPr>
                          <w:tc>
                            <w:tcPr>
                              <w:tcW w:w="3230" w:type="dxa"/>
                              <w:tcBorders>
                                <w:top w:val="nil"/>
                                <w:left w:val="nil"/>
                                <w:bottom w:val="nil"/>
                                <w:right w:val="nil"/>
                              </w:tcBorders>
                              <w:shd w:val="clear" w:color="auto" w:fill="AFEEEE"/>
                              <w:tcMar>
                                <w:top w:w="39" w:type="dxa"/>
                                <w:left w:w="39" w:type="dxa"/>
                                <w:bottom w:w="39" w:type="dxa"/>
                                <w:right w:w="39" w:type="dxa"/>
                              </w:tcMar>
                            </w:tcPr>
                            <w:p w14:paraId="5A137FB5" w14:textId="77777777" w:rsidR="00C73A43" w:rsidRDefault="00000000">
                              <w:pPr>
                                <w:spacing w:after="0" w:line="240" w:lineRule="auto"/>
                              </w:pPr>
                              <w:r>
                                <w:rPr>
                                  <w:rFonts w:ascii="Arial" w:eastAsia="Arial" w:hAnsi="Arial"/>
                                  <w:b/>
                                  <w:color w:val="000000"/>
                                  <w:sz w:val="24"/>
                                </w:rPr>
                                <w:t>Work Experience Summary</w:t>
                              </w:r>
                            </w:p>
                          </w:tc>
                        </w:tr>
                      </w:tbl>
                      <w:p w14:paraId="488B0F8D" w14:textId="77777777" w:rsidR="00C73A43" w:rsidRDefault="00C73A43">
                        <w:pPr>
                          <w:spacing w:after="0" w:line="240" w:lineRule="auto"/>
                        </w:pPr>
                      </w:p>
                    </w:tc>
                    <w:tc>
                      <w:tcPr>
                        <w:tcW w:w="5397" w:type="dxa"/>
                      </w:tcPr>
                      <w:p w14:paraId="19E0782E" w14:textId="77777777" w:rsidR="00C73A43" w:rsidRDefault="00C73A43">
                        <w:pPr>
                          <w:pStyle w:val="EmptyCellLayoutStyle"/>
                          <w:spacing w:after="0" w:line="240" w:lineRule="auto"/>
                        </w:pPr>
                      </w:p>
                    </w:tc>
                    <w:tc>
                      <w:tcPr>
                        <w:tcW w:w="4632" w:type="dxa"/>
                      </w:tcPr>
                      <w:p w14:paraId="536F3C06" w14:textId="77777777" w:rsidR="00C73A43" w:rsidRDefault="00C73A43">
                        <w:pPr>
                          <w:pStyle w:val="EmptyCellLayoutStyle"/>
                          <w:spacing w:after="0" w:line="240" w:lineRule="auto"/>
                        </w:pPr>
                      </w:p>
                    </w:tc>
                  </w:tr>
                  <w:tr w:rsidR="006C0983" w14:paraId="243B8291" w14:textId="77777777">
                    <w:trPr>
                      <w:trHeight w:val="344"/>
                    </w:trPr>
                    <w:tc>
                      <w:tcPr>
                        <w:tcW w:w="526" w:type="dxa"/>
                      </w:tcPr>
                      <w:p w14:paraId="61FA2D49" w14:textId="77777777" w:rsidR="00C73A43" w:rsidRDefault="00C73A43">
                        <w:pPr>
                          <w:pStyle w:val="EmptyCellLayoutStyle"/>
                          <w:spacing w:after="0" w:line="240" w:lineRule="auto"/>
                        </w:pPr>
                      </w:p>
                    </w:tc>
                    <w:tc>
                      <w:tcPr>
                        <w:tcW w:w="19" w:type="dxa"/>
                      </w:tcPr>
                      <w:p w14:paraId="55A82CA6" w14:textId="77777777" w:rsidR="00C73A43" w:rsidRDefault="00C73A43">
                        <w:pPr>
                          <w:pStyle w:val="EmptyCellLayoutStyle"/>
                          <w:spacing w:after="0" w:line="240" w:lineRule="auto"/>
                        </w:pPr>
                      </w:p>
                    </w:tc>
                    <w:tc>
                      <w:tcPr>
                        <w:tcW w:w="3230" w:type="dxa"/>
                      </w:tcPr>
                      <w:p w14:paraId="2FC5C20F" w14:textId="77777777" w:rsidR="00C73A43" w:rsidRDefault="00C73A43">
                        <w:pPr>
                          <w:pStyle w:val="EmptyCellLayoutStyle"/>
                          <w:spacing w:after="0" w:line="240" w:lineRule="auto"/>
                        </w:pPr>
                      </w:p>
                    </w:tc>
                    <w:tc>
                      <w:tcPr>
                        <w:tcW w:w="5397" w:type="dxa"/>
                      </w:tcPr>
                      <w:p w14:paraId="50B2868D" w14:textId="77777777" w:rsidR="00C73A43" w:rsidRDefault="00C73A43">
                        <w:pPr>
                          <w:pStyle w:val="EmptyCellLayoutStyle"/>
                          <w:spacing w:after="0" w:line="240" w:lineRule="auto"/>
                        </w:pPr>
                      </w:p>
                    </w:tc>
                    <w:tc>
                      <w:tcPr>
                        <w:tcW w:w="4632" w:type="dxa"/>
                      </w:tcPr>
                      <w:p w14:paraId="6BE0A58A" w14:textId="77777777" w:rsidR="00C73A43" w:rsidRDefault="00C73A43">
                        <w:pPr>
                          <w:pStyle w:val="EmptyCellLayoutStyle"/>
                          <w:spacing w:after="0" w:line="240" w:lineRule="auto"/>
                        </w:pPr>
                      </w:p>
                    </w:tc>
                  </w:tr>
                  <w:tr w:rsidR="006C0983" w14:paraId="7D424A46" w14:textId="77777777" w:rsidTr="007249F4">
                    <w:tc>
                      <w:tcPr>
                        <w:tcW w:w="526" w:type="dxa"/>
                      </w:tcPr>
                      <w:p w14:paraId="1A0CA9A7" w14:textId="77777777" w:rsidR="00C73A43" w:rsidRDefault="00C73A43">
                        <w:pPr>
                          <w:pStyle w:val="EmptyCellLayoutStyle"/>
                          <w:spacing w:after="0" w:line="240" w:lineRule="auto"/>
                        </w:pPr>
                      </w:p>
                    </w:tc>
                    <w:tc>
                      <w:tcPr>
                        <w:tcW w:w="19" w:type="dxa"/>
                        <w:gridSpan w:val="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05"/>
                          <w:gridCol w:w="922"/>
                          <w:gridCol w:w="1173"/>
                          <w:gridCol w:w="1056"/>
                          <w:gridCol w:w="1164"/>
                          <w:gridCol w:w="3266"/>
                        </w:tblGrid>
                        <w:tr w:rsidR="006C0983" w14:paraId="1E84ABA4" w14:textId="77777777">
                          <w:trPr>
                            <w:trHeight w:val="356"/>
                          </w:trPr>
                          <w:tc>
                            <w:tcPr>
                              <w:tcW w:w="100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D52F40" w14:textId="77777777" w:rsidR="00C73A43" w:rsidRDefault="00000000">
                              <w:pPr>
                                <w:spacing w:after="0" w:line="240" w:lineRule="auto"/>
                              </w:pPr>
                              <w:r>
                                <w:rPr>
                                  <w:rFonts w:ascii="Segoe UI" w:eastAsia="Segoe UI" w:hAnsi="Segoe UI"/>
                                  <w:b/>
                                  <w:color w:val="000000"/>
                                </w:rPr>
                                <w:t>Company Name</w:t>
                              </w:r>
                            </w:p>
                          </w:tc>
                          <w:tc>
                            <w:tcPr>
                              <w:tcW w:w="84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82A44E" w14:textId="77777777" w:rsidR="00C73A43" w:rsidRDefault="00000000">
                              <w:pPr>
                                <w:spacing w:after="0" w:line="240" w:lineRule="auto"/>
                              </w:pPr>
                              <w:r>
                                <w:rPr>
                                  <w:rFonts w:ascii="Segoe UI" w:eastAsia="Segoe UI" w:hAnsi="Segoe UI"/>
                                  <w:b/>
                                  <w:color w:val="000000"/>
                                </w:rPr>
                                <w:t>Client Name</w:t>
                              </w:r>
                            </w:p>
                          </w:tc>
                          <w:tc>
                            <w:tcPr>
                              <w:tcW w:w="11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E6407D" w14:textId="77777777" w:rsidR="00C73A43" w:rsidRDefault="00000000">
                              <w:pPr>
                                <w:spacing w:after="0" w:line="240" w:lineRule="auto"/>
                              </w:pPr>
                              <w:r>
                                <w:rPr>
                                  <w:rFonts w:ascii="Segoe UI" w:eastAsia="Segoe UI" w:hAnsi="Segoe UI"/>
                                  <w:b/>
                                  <w:color w:val="000000"/>
                                </w:rPr>
                                <w:t>Duration</w:t>
                              </w:r>
                            </w:p>
                          </w:tc>
                          <w:tc>
                            <w:tcPr>
                              <w:tcW w:w="103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144FADD" w14:textId="77777777" w:rsidR="00C73A43" w:rsidRDefault="00000000">
                              <w:pPr>
                                <w:spacing w:after="0" w:line="240" w:lineRule="auto"/>
                              </w:pPr>
                              <w:r>
                                <w:rPr>
                                  <w:rFonts w:ascii="Arial" w:eastAsia="Arial" w:hAnsi="Arial"/>
                                  <w:b/>
                                  <w:color w:val="000000"/>
                                </w:rPr>
                                <w:t>Role Name</w:t>
                              </w:r>
                            </w:p>
                          </w:tc>
                          <w:tc>
                            <w:tcPr>
                              <w:tcW w:w="11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E58C901" w14:textId="77777777" w:rsidR="00C73A43" w:rsidRDefault="00000000">
                              <w:pPr>
                                <w:spacing w:after="0" w:line="240" w:lineRule="auto"/>
                              </w:pPr>
                              <w:r>
                                <w:rPr>
                                  <w:rFonts w:ascii="Arial" w:eastAsia="Arial" w:hAnsi="Arial"/>
                                  <w:b/>
                                  <w:color w:val="000000"/>
                                </w:rPr>
                                <w:t>Domain Name</w:t>
                              </w:r>
                            </w:p>
                          </w:tc>
                          <w:tc>
                            <w:tcPr>
                              <w:tcW w:w="340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23E13C" w14:textId="77777777" w:rsidR="00C73A43" w:rsidRDefault="00000000">
                              <w:pPr>
                                <w:spacing w:after="0" w:line="240" w:lineRule="auto"/>
                              </w:pPr>
                              <w:r>
                                <w:rPr>
                                  <w:rFonts w:ascii="Arial" w:eastAsia="Arial" w:hAnsi="Arial"/>
                                  <w:b/>
                                  <w:color w:val="000000"/>
                                </w:rPr>
                                <w:t>Project Skills</w:t>
                              </w:r>
                            </w:p>
                          </w:tc>
                        </w:tr>
                        <w:tr w:rsidR="006C0983" w14:paraId="01803EA5" w14:textId="77777777">
                          <w:trPr>
                            <w:trHeight w:val="356"/>
                          </w:trPr>
                          <w:tc>
                            <w:tcPr>
                              <w:tcW w:w="100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B97B55" w14:textId="77777777" w:rsidR="00C73A43" w:rsidRDefault="00000000">
                              <w:pPr>
                                <w:spacing w:after="0" w:line="240" w:lineRule="auto"/>
                              </w:pPr>
                              <w:r>
                                <w:rPr>
                                  <w:rFonts w:ascii="Segoe UI" w:eastAsia="Segoe UI" w:hAnsi="Segoe UI"/>
                                  <w:color w:val="000000"/>
                                </w:rPr>
                                <w:t>Mastek</w:t>
                              </w:r>
                            </w:p>
                          </w:tc>
                          <w:tc>
                            <w:tcPr>
                              <w:tcW w:w="84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BD5409" w14:textId="77777777" w:rsidR="00C73A43" w:rsidRDefault="00000000">
                              <w:pPr>
                                <w:spacing w:after="0" w:line="240" w:lineRule="auto"/>
                              </w:pPr>
                              <w:r>
                                <w:rPr>
                                  <w:rFonts w:ascii="Segoe UI" w:eastAsia="Segoe UI" w:hAnsi="Segoe UI"/>
                                  <w:color w:val="000000"/>
                                  <w:sz w:val="18"/>
                                </w:rPr>
                                <w:t>Parentpay</w:t>
                              </w:r>
                            </w:p>
                          </w:tc>
                          <w:tc>
                            <w:tcPr>
                              <w:tcW w:w="11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4D7CD0" w14:textId="77777777" w:rsidR="00C73A43" w:rsidRDefault="00000000">
                              <w:pPr>
                                <w:spacing w:after="0" w:line="240" w:lineRule="auto"/>
                              </w:pPr>
                              <w:r>
                                <w:rPr>
                                  <w:rFonts w:ascii="Segoe UI" w:eastAsia="Segoe UI" w:hAnsi="Segoe UI"/>
                                  <w:color w:val="000000"/>
                                  <w:sz w:val="18"/>
                                </w:rPr>
                                <w:t>Jul-2024 To Nov-2024</w:t>
                              </w:r>
                            </w:p>
                          </w:tc>
                          <w:tc>
                            <w:tcPr>
                              <w:tcW w:w="103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BA2377" w14:textId="488A22C1" w:rsidR="00C73A43" w:rsidRDefault="0033488A">
                              <w:pPr>
                                <w:spacing w:after="0" w:line="240" w:lineRule="auto"/>
                              </w:pPr>
                              <w:r>
                                <w:rPr>
                                  <w:rFonts w:ascii="Arial" w:eastAsia="Arial" w:hAnsi="Arial"/>
                                  <w:color w:val="000000"/>
                                  <w:sz w:val="18"/>
                                </w:rPr>
                                <w:t>Associate Specialist II</w:t>
                              </w:r>
                            </w:p>
                          </w:tc>
                          <w:tc>
                            <w:tcPr>
                              <w:tcW w:w="11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4EF3A76" w14:textId="77777777" w:rsidR="00C73A43" w:rsidRDefault="00000000">
                              <w:pPr>
                                <w:spacing w:after="0" w:line="240" w:lineRule="auto"/>
                              </w:pPr>
                              <w:r>
                                <w:rPr>
                                  <w:rFonts w:ascii="Arial" w:eastAsia="Arial" w:hAnsi="Arial"/>
                                  <w:color w:val="000000"/>
                                  <w:sz w:val="18"/>
                                </w:rPr>
                                <w:t>Finance</w:t>
                              </w:r>
                            </w:p>
                          </w:tc>
                          <w:tc>
                            <w:tcPr>
                              <w:tcW w:w="340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8A29D7B" w14:textId="21035788" w:rsidR="00C73A43" w:rsidRDefault="00000000">
                              <w:pPr>
                                <w:spacing w:after="0" w:line="240" w:lineRule="auto"/>
                              </w:pPr>
                              <w:r>
                                <w:rPr>
                                  <w:rFonts w:ascii="Arial" w:eastAsia="Arial" w:hAnsi="Arial"/>
                                  <w:color w:val="000000"/>
                                  <w:sz w:val="18"/>
                                </w:rPr>
                                <w:t xml:space="preserve">ReactJS, Redux, </w:t>
                              </w:r>
                              <w:r w:rsidR="0033488A">
                                <w:rPr>
                                  <w:rFonts w:ascii="Arial" w:eastAsia="Arial" w:hAnsi="Arial"/>
                                  <w:color w:val="000000"/>
                                  <w:sz w:val="18"/>
                                </w:rPr>
                                <w:t xml:space="preserve">ES6, </w:t>
                              </w:r>
                              <w:r>
                                <w:rPr>
                                  <w:rFonts w:ascii="Arial" w:eastAsia="Arial" w:hAnsi="Arial"/>
                                  <w:color w:val="000000"/>
                                  <w:sz w:val="18"/>
                                </w:rPr>
                                <w:t xml:space="preserve">RTK Query, Typescript, </w:t>
                              </w:r>
                              <w:r w:rsidR="0033488A">
                                <w:rPr>
                                  <w:rFonts w:ascii="Arial" w:eastAsia="Arial" w:hAnsi="Arial"/>
                                  <w:color w:val="000000"/>
                                  <w:sz w:val="18"/>
                                </w:rPr>
                                <w:t>SASS, SCSS</w:t>
                              </w:r>
                              <w:r>
                                <w:rPr>
                                  <w:rFonts w:ascii="Arial" w:eastAsia="Arial" w:hAnsi="Arial"/>
                                  <w:color w:val="000000"/>
                                  <w:sz w:val="18"/>
                                </w:rPr>
                                <w:t>, RESTful API Integration</w:t>
                              </w:r>
                              <w:r w:rsidR="0033488A">
                                <w:rPr>
                                  <w:rFonts w:ascii="Arial" w:eastAsia="Arial" w:hAnsi="Arial"/>
                                  <w:color w:val="000000"/>
                                  <w:sz w:val="18"/>
                                </w:rPr>
                                <w:t xml:space="preserve"> HTML5.</w:t>
                              </w:r>
                            </w:p>
                          </w:tc>
                        </w:tr>
                        <w:tr w:rsidR="006C0983" w14:paraId="18C556DD" w14:textId="77777777">
                          <w:trPr>
                            <w:trHeight w:val="356"/>
                          </w:trPr>
                          <w:tc>
                            <w:tcPr>
                              <w:tcW w:w="100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FEFF3F1" w14:textId="77777777" w:rsidR="00C73A43" w:rsidRDefault="00000000">
                              <w:pPr>
                                <w:spacing w:after="0" w:line="240" w:lineRule="auto"/>
                              </w:pPr>
                              <w:r>
                                <w:rPr>
                                  <w:rFonts w:ascii="Segoe UI" w:eastAsia="Segoe UI" w:hAnsi="Segoe UI"/>
                                  <w:color w:val="000000"/>
                                </w:rPr>
                                <w:t>USTPE</w:t>
                              </w:r>
                            </w:p>
                          </w:tc>
                          <w:tc>
                            <w:tcPr>
                              <w:tcW w:w="84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6E40A4" w14:textId="77777777" w:rsidR="00C73A43" w:rsidRDefault="00000000">
                              <w:pPr>
                                <w:spacing w:after="0" w:line="240" w:lineRule="auto"/>
                              </w:pPr>
                              <w:r>
                                <w:rPr>
                                  <w:rFonts w:ascii="Segoe UI" w:eastAsia="Segoe UI" w:hAnsi="Segoe UI"/>
                                  <w:color w:val="000000"/>
                                  <w:sz w:val="18"/>
                                </w:rPr>
                                <w:t>Albertsons</w:t>
                              </w:r>
                            </w:p>
                          </w:tc>
                          <w:tc>
                            <w:tcPr>
                              <w:tcW w:w="11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B29B9F" w14:textId="77777777" w:rsidR="00C73A43" w:rsidRDefault="00000000">
                              <w:pPr>
                                <w:spacing w:after="0" w:line="240" w:lineRule="auto"/>
                              </w:pPr>
                              <w:r>
                                <w:rPr>
                                  <w:rFonts w:ascii="Segoe UI" w:eastAsia="Segoe UI" w:hAnsi="Segoe UI"/>
                                  <w:color w:val="000000"/>
                                  <w:sz w:val="18"/>
                                </w:rPr>
                                <w:t>May-2023 To Jul-2024</w:t>
                              </w:r>
                            </w:p>
                          </w:tc>
                          <w:tc>
                            <w:tcPr>
                              <w:tcW w:w="103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A090241" w14:textId="213FE5C8" w:rsidR="00C73A43" w:rsidRDefault="0033488A">
                              <w:pPr>
                                <w:spacing w:after="0" w:line="240" w:lineRule="auto"/>
                              </w:pPr>
                              <w:r w:rsidRPr="0033488A">
                                <w:t>Developer II-Software Engineering</w:t>
                              </w:r>
                            </w:p>
                          </w:tc>
                          <w:tc>
                            <w:tcPr>
                              <w:tcW w:w="11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E4EF71" w14:textId="77777777" w:rsidR="00C73A43" w:rsidRDefault="0033488A">
                              <w:pPr>
                                <w:spacing w:after="0" w:line="240" w:lineRule="auto"/>
                                <w:rPr>
                                  <w:rFonts w:ascii="Arial" w:eastAsia="Arial" w:hAnsi="Arial"/>
                                  <w:color w:val="000000"/>
                                  <w:sz w:val="18"/>
                                </w:rPr>
                              </w:pPr>
                              <w:r>
                                <w:rPr>
                                  <w:rFonts w:ascii="Arial" w:eastAsia="Arial" w:hAnsi="Arial"/>
                                  <w:color w:val="000000"/>
                                  <w:sz w:val="18"/>
                                </w:rPr>
                                <w:t>E</w:t>
                              </w:r>
                              <w:r w:rsidR="00000000">
                                <w:rPr>
                                  <w:rFonts w:ascii="Arial" w:eastAsia="Arial" w:hAnsi="Arial"/>
                                  <w:color w:val="000000"/>
                                  <w:sz w:val="18"/>
                                </w:rPr>
                                <w:t>-Commerce</w:t>
                              </w:r>
                              <w:r>
                                <w:rPr>
                                  <w:rFonts w:ascii="Arial" w:eastAsia="Arial" w:hAnsi="Arial"/>
                                  <w:color w:val="000000"/>
                                  <w:sz w:val="18"/>
                                </w:rPr>
                                <w:t>,</w:t>
                              </w:r>
                            </w:p>
                            <w:p w14:paraId="46A877E4" w14:textId="47C3CC25" w:rsidR="0033488A" w:rsidRDefault="0033488A">
                              <w:pPr>
                                <w:spacing w:after="0" w:line="240" w:lineRule="auto"/>
                              </w:pPr>
                              <w:r>
                                <w:t>Banking</w:t>
                              </w:r>
                            </w:p>
                          </w:tc>
                          <w:tc>
                            <w:tcPr>
                              <w:tcW w:w="340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0C3E78" w14:textId="5C9A2827" w:rsidR="0033488A" w:rsidRPr="0033488A" w:rsidRDefault="00000000">
                              <w:pPr>
                                <w:spacing w:after="0" w:line="240" w:lineRule="auto"/>
                                <w:rPr>
                                  <w:rFonts w:ascii="Arial" w:eastAsia="Arial" w:hAnsi="Arial"/>
                                  <w:color w:val="000000"/>
                                  <w:sz w:val="18"/>
                                </w:rPr>
                              </w:pPr>
                              <w:r>
                                <w:rPr>
                                  <w:rFonts w:ascii="Arial" w:eastAsia="Arial" w:hAnsi="Arial"/>
                                  <w:color w:val="000000"/>
                                  <w:sz w:val="18"/>
                                </w:rPr>
                                <w:t>ReactJS, Redux, GraphQL, Typescript</w:t>
                              </w:r>
                              <w:r w:rsidR="0033488A">
                                <w:rPr>
                                  <w:rFonts w:ascii="Arial" w:eastAsia="Arial" w:hAnsi="Arial"/>
                                  <w:color w:val="000000"/>
                                  <w:sz w:val="18"/>
                                </w:rPr>
                                <w:t xml:space="preserve">, </w:t>
                              </w:r>
                              <w:r w:rsidR="0033488A">
                                <w:rPr>
                                  <w:rFonts w:ascii="Arial" w:eastAsia="Arial" w:hAnsi="Arial"/>
                                  <w:color w:val="000000"/>
                                  <w:sz w:val="18"/>
                                </w:rPr>
                                <w:t>ES6,</w:t>
                              </w:r>
                              <w:r w:rsidR="0033488A">
                                <w:rPr>
                                  <w:rFonts w:ascii="Arial" w:eastAsia="Arial" w:hAnsi="Arial"/>
                                  <w:color w:val="000000"/>
                                  <w:sz w:val="18"/>
                                </w:rPr>
                                <w:t xml:space="preserve"> </w:t>
                              </w:r>
                              <w:r w:rsidR="0033488A">
                                <w:t xml:space="preserve">RTK Query, Tailwind CSS, HTML5, </w:t>
                              </w:r>
                              <w:r w:rsidR="0033488A">
                                <w:rPr>
                                  <w:rFonts w:ascii="Arial" w:eastAsia="Arial" w:hAnsi="Arial"/>
                                  <w:color w:val="000000"/>
                                  <w:sz w:val="18"/>
                                </w:rPr>
                                <w:t>RESTful API Integration.</w:t>
                              </w:r>
                            </w:p>
                          </w:tc>
                        </w:tr>
                        <w:tr w:rsidR="006C0983" w14:paraId="651BBA33" w14:textId="77777777">
                          <w:trPr>
                            <w:trHeight w:val="356"/>
                          </w:trPr>
                          <w:tc>
                            <w:tcPr>
                              <w:tcW w:w="100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5A22AE2" w14:textId="77777777" w:rsidR="00C73A43" w:rsidRDefault="00000000">
                              <w:pPr>
                                <w:spacing w:after="0" w:line="240" w:lineRule="auto"/>
                              </w:pPr>
                              <w:r>
                                <w:rPr>
                                  <w:rFonts w:ascii="Segoe UI" w:eastAsia="Segoe UI" w:hAnsi="Segoe UI"/>
                                  <w:color w:val="000000"/>
                                </w:rPr>
                                <w:t>TCS</w:t>
                              </w:r>
                            </w:p>
                          </w:tc>
                          <w:tc>
                            <w:tcPr>
                              <w:tcW w:w="84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540EB3" w14:textId="77777777" w:rsidR="00C73A43" w:rsidRDefault="00000000">
                              <w:pPr>
                                <w:spacing w:after="0" w:line="240" w:lineRule="auto"/>
                              </w:pPr>
                              <w:r>
                                <w:rPr>
                                  <w:rFonts w:ascii="Segoe UI" w:eastAsia="Segoe UI" w:hAnsi="Segoe UI"/>
                                  <w:color w:val="000000"/>
                                  <w:sz w:val="18"/>
                                </w:rPr>
                                <w:t>TCSION</w:t>
                              </w:r>
                            </w:p>
                          </w:tc>
                          <w:tc>
                            <w:tcPr>
                              <w:tcW w:w="11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8C4A066" w14:textId="77777777" w:rsidR="00C73A43" w:rsidRDefault="00000000">
                              <w:pPr>
                                <w:spacing w:after="0" w:line="240" w:lineRule="auto"/>
                              </w:pPr>
                              <w:r>
                                <w:rPr>
                                  <w:rFonts w:ascii="Segoe UI" w:eastAsia="Segoe UI" w:hAnsi="Segoe UI"/>
                                  <w:color w:val="000000"/>
                                  <w:sz w:val="18"/>
                                </w:rPr>
                                <w:t>Nov-2019 To May-2023</w:t>
                              </w:r>
                            </w:p>
                          </w:tc>
                          <w:tc>
                            <w:tcPr>
                              <w:tcW w:w="103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4A4BD0" w14:textId="4831E834" w:rsidR="00C73A43" w:rsidRDefault="0033488A">
                              <w:pPr>
                                <w:spacing w:after="0" w:line="240" w:lineRule="auto"/>
                              </w:pPr>
                              <w:r>
                                <w:rPr>
                                  <w:rFonts w:ascii="Arial" w:eastAsia="Arial" w:hAnsi="Arial"/>
                                  <w:color w:val="000000"/>
                                  <w:sz w:val="18"/>
                                </w:rPr>
                                <w:t>Frontend Developer</w:t>
                              </w:r>
                            </w:p>
                          </w:tc>
                          <w:tc>
                            <w:tcPr>
                              <w:tcW w:w="11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F4B2D79" w14:textId="1DC70556" w:rsidR="00C73A43" w:rsidRDefault="00000000">
                              <w:pPr>
                                <w:spacing w:after="0" w:line="240" w:lineRule="auto"/>
                              </w:pPr>
                              <w:r>
                                <w:rPr>
                                  <w:rFonts w:ascii="Arial" w:eastAsia="Arial" w:hAnsi="Arial"/>
                                  <w:color w:val="000000"/>
                                  <w:sz w:val="18"/>
                                </w:rPr>
                                <w:t>Education</w:t>
                              </w:r>
                              <w:r w:rsidR="0033488A">
                                <w:rPr>
                                  <w:rFonts w:ascii="Arial" w:eastAsia="Arial" w:hAnsi="Arial"/>
                                  <w:color w:val="000000"/>
                                  <w:sz w:val="18"/>
                                </w:rPr>
                                <w:t>, E-Learning, Employment</w:t>
                              </w:r>
                            </w:p>
                          </w:tc>
                          <w:tc>
                            <w:tcPr>
                              <w:tcW w:w="340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1C5CAB" w14:textId="2B66573E" w:rsidR="00C73A43" w:rsidRDefault="00000000">
                              <w:pPr>
                                <w:spacing w:after="0" w:line="240" w:lineRule="auto"/>
                              </w:pPr>
                              <w:r>
                                <w:rPr>
                                  <w:rFonts w:ascii="Arial" w:eastAsia="Arial" w:hAnsi="Arial"/>
                                  <w:color w:val="000000"/>
                                  <w:sz w:val="18"/>
                                </w:rPr>
                                <w:t>ReactJS, jQuery, JavaScript,</w:t>
                              </w:r>
                              <w:r w:rsidR="0033488A">
                                <w:rPr>
                                  <w:rFonts w:ascii="Arial" w:eastAsia="Arial" w:hAnsi="Arial"/>
                                  <w:color w:val="000000"/>
                                  <w:sz w:val="18"/>
                                </w:rPr>
                                <w:t xml:space="preserve"> ES6,</w:t>
                              </w:r>
                              <w:r>
                                <w:rPr>
                                  <w:rFonts w:ascii="Arial" w:eastAsia="Arial" w:hAnsi="Arial"/>
                                  <w:color w:val="000000"/>
                                  <w:sz w:val="18"/>
                                </w:rPr>
                                <w:t xml:space="preserve"> HTML5, CSS3,</w:t>
                              </w:r>
                              <w:r w:rsidR="0033488A">
                                <w:rPr>
                                  <w:rFonts w:ascii="Arial" w:eastAsia="Arial" w:hAnsi="Arial"/>
                                  <w:color w:val="000000"/>
                                  <w:sz w:val="18"/>
                                </w:rPr>
                                <w:t xml:space="preserve"> </w:t>
                              </w:r>
                              <w:r>
                                <w:rPr>
                                  <w:rFonts w:ascii="Arial" w:eastAsia="Arial" w:hAnsi="Arial"/>
                                  <w:color w:val="000000"/>
                                  <w:sz w:val="18"/>
                                </w:rPr>
                                <w:t>Angular, Bootstrap</w:t>
                              </w:r>
                              <w:r w:rsidR="0033488A">
                                <w:rPr>
                                  <w:rFonts w:ascii="Arial" w:eastAsia="Arial" w:hAnsi="Arial"/>
                                  <w:color w:val="000000"/>
                                  <w:sz w:val="18"/>
                                </w:rPr>
                                <w:t>, JAVA, SQL</w:t>
                              </w:r>
                            </w:p>
                          </w:tc>
                        </w:tr>
                      </w:tbl>
                      <w:p w14:paraId="73C32B90" w14:textId="77777777" w:rsidR="00C73A43" w:rsidRDefault="00C73A43">
                        <w:pPr>
                          <w:spacing w:after="0" w:line="240" w:lineRule="auto"/>
                        </w:pPr>
                      </w:p>
                    </w:tc>
                    <w:tc>
                      <w:tcPr>
                        <w:tcW w:w="4632" w:type="dxa"/>
                      </w:tcPr>
                      <w:p w14:paraId="107896EA" w14:textId="77777777" w:rsidR="00C73A43" w:rsidRDefault="00C73A43">
                        <w:pPr>
                          <w:pStyle w:val="EmptyCellLayoutStyle"/>
                          <w:spacing w:after="0" w:line="240" w:lineRule="auto"/>
                        </w:pPr>
                      </w:p>
                    </w:tc>
                  </w:tr>
                  <w:tr w:rsidR="006C0983" w14:paraId="17019F20" w14:textId="77777777">
                    <w:trPr>
                      <w:trHeight w:val="6068"/>
                    </w:trPr>
                    <w:tc>
                      <w:tcPr>
                        <w:tcW w:w="526" w:type="dxa"/>
                      </w:tcPr>
                      <w:p w14:paraId="73285344" w14:textId="77777777" w:rsidR="00C73A43" w:rsidRDefault="00C73A43">
                        <w:pPr>
                          <w:pStyle w:val="EmptyCellLayoutStyle"/>
                          <w:spacing w:after="0" w:line="240" w:lineRule="auto"/>
                        </w:pPr>
                      </w:p>
                    </w:tc>
                    <w:tc>
                      <w:tcPr>
                        <w:tcW w:w="19" w:type="dxa"/>
                      </w:tcPr>
                      <w:p w14:paraId="6D0F5102" w14:textId="77777777" w:rsidR="00C73A43" w:rsidRDefault="00C73A43">
                        <w:pPr>
                          <w:pStyle w:val="EmptyCellLayoutStyle"/>
                          <w:spacing w:after="0" w:line="240" w:lineRule="auto"/>
                        </w:pPr>
                      </w:p>
                    </w:tc>
                    <w:tc>
                      <w:tcPr>
                        <w:tcW w:w="3230" w:type="dxa"/>
                      </w:tcPr>
                      <w:p w14:paraId="7FA3BCEC" w14:textId="77777777" w:rsidR="00C73A43" w:rsidRDefault="00C73A43">
                        <w:pPr>
                          <w:pStyle w:val="EmptyCellLayoutStyle"/>
                          <w:spacing w:after="0" w:line="240" w:lineRule="auto"/>
                        </w:pPr>
                      </w:p>
                    </w:tc>
                    <w:tc>
                      <w:tcPr>
                        <w:tcW w:w="5397" w:type="dxa"/>
                      </w:tcPr>
                      <w:p w14:paraId="4793AC09" w14:textId="77777777" w:rsidR="00C73A43" w:rsidRDefault="00C73A43">
                        <w:pPr>
                          <w:pStyle w:val="EmptyCellLayoutStyle"/>
                          <w:spacing w:after="0" w:line="240" w:lineRule="auto"/>
                        </w:pPr>
                      </w:p>
                    </w:tc>
                    <w:tc>
                      <w:tcPr>
                        <w:tcW w:w="4632" w:type="dxa"/>
                      </w:tcPr>
                      <w:p w14:paraId="073BAA51" w14:textId="77777777" w:rsidR="00C73A43" w:rsidRDefault="00C73A43">
                        <w:pPr>
                          <w:pStyle w:val="EmptyCellLayoutStyle"/>
                          <w:spacing w:after="0" w:line="240" w:lineRule="auto"/>
                        </w:pPr>
                      </w:p>
                    </w:tc>
                  </w:tr>
                </w:tbl>
                <w:p w14:paraId="34423CDB" w14:textId="77777777" w:rsidR="00C73A43" w:rsidRDefault="00C73A43">
                  <w:pPr>
                    <w:spacing w:after="0" w:line="240" w:lineRule="auto"/>
                  </w:pPr>
                </w:p>
              </w:tc>
              <w:tc>
                <w:tcPr>
                  <w:tcW w:w="41" w:type="dxa"/>
                  <w:gridSpan w:val="2"/>
                  <w:vMerge/>
                  <w:shd w:val="clear" w:color="auto" w:fill="FFFFFF"/>
                </w:tcPr>
                <w:p w14:paraId="510EDFF0" w14:textId="77777777" w:rsidR="00C73A43" w:rsidRDefault="00C73A43">
                  <w:pPr>
                    <w:pStyle w:val="EmptyCellLayoutStyle"/>
                    <w:spacing w:after="0" w:line="240" w:lineRule="auto"/>
                  </w:pPr>
                </w:p>
              </w:tc>
            </w:tr>
            <w:tr w:rsidR="006C0983" w14:paraId="0E990191" w14:textId="77777777" w:rsidTr="007249F4">
              <w:trPr>
                <w:trHeight w:val="436"/>
              </w:trPr>
              <w:tc>
                <w:tcPr>
                  <w:tcW w:w="526" w:type="dxa"/>
                  <w:shd w:val="clear" w:color="auto" w:fill="FFFFFF"/>
                </w:tcPr>
                <w:p w14:paraId="21BE1B3C" w14:textId="77777777" w:rsidR="00C73A43" w:rsidRDefault="00C73A43">
                  <w:pPr>
                    <w:pStyle w:val="EmptyCellLayoutStyle"/>
                    <w:spacing w:after="0" w:line="240" w:lineRule="auto"/>
                  </w:pPr>
                </w:p>
              </w:tc>
              <w:tc>
                <w:tcPr>
                  <w:tcW w:w="19" w:type="dxa"/>
                  <w:shd w:val="clear" w:color="auto" w:fill="FFFFFF"/>
                </w:tcPr>
                <w:p w14:paraId="15279E3F" w14:textId="77777777" w:rsidR="00C73A43" w:rsidRDefault="00C73A43">
                  <w:pPr>
                    <w:pStyle w:val="EmptyCellLayoutStyle"/>
                    <w:spacing w:after="0" w:line="240" w:lineRule="auto"/>
                  </w:pPr>
                </w:p>
              </w:tc>
              <w:tc>
                <w:tcPr>
                  <w:tcW w:w="13" w:type="dxa"/>
                  <w:shd w:val="clear" w:color="auto" w:fill="FFFFFF"/>
                </w:tcPr>
                <w:p w14:paraId="2BEE9B5F" w14:textId="77777777" w:rsidR="00C73A43" w:rsidRDefault="00C73A43">
                  <w:pPr>
                    <w:pStyle w:val="EmptyCellLayoutStyle"/>
                    <w:spacing w:after="0" w:line="240" w:lineRule="auto"/>
                  </w:pPr>
                </w:p>
              </w:tc>
              <w:tc>
                <w:tcPr>
                  <w:tcW w:w="1816" w:type="dxa"/>
                  <w:shd w:val="clear" w:color="auto" w:fill="FFFFFF"/>
                </w:tcPr>
                <w:p w14:paraId="7BCB6619" w14:textId="77777777" w:rsidR="00C73A43" w:rsidRDefault="00C73A43">
                  <w:pPr>
                    <w:pStyle w:val="EmptyCellLayoutStyle"/>
                    <w:spacing w:after="0" w:line="240" w:lineRule="auto"/>
                  </w:pPr>
                </w:p>
              </w:tc>
              <w:tc>
                <w:tcPr>
                  <w:tcW w:w="140" w:type="dxa"/>
                  <w:shd w:val="clear" w:color="auto" w:fill="FFFFFF"/>
                </w:tcPr>
                <w:p w14:paraId="4518BE13" w14:textId="77777777" w:rsidR="00C73A43" w:rsidRDefault="00C73A43">
                  <w:pPr>
                    <w:pStyle w:val="EmptyCellLayoutStyle"/>
                    <w:spacing w:after="0" w:line="240" w:lineRule="auto"/>
                  </w:pPr>
                </w:p>
              </w:tc>
              <w:tc>
                <w:tcPr>
                  <w:tcW w:w="150" w:type="dxa"/>
                  <w:shd w:val="clear" w:color="auto" w:fill="FFFFFF"/>
                </w:tcPr>
                <w:p w14:paraId="6140B571" w14:textId="77777777" w:rsidR="00C73A43" w:rsidRDefault="00C73A43">
                  <w:pPr>
                    <w:pStyle w:val="EmptyCellLayoutStyle"/>
                    <w:spacing w:after="0" w:line="240" w:lineRule="auto"/>
                  </w:pPr>
                </w:p>
              </w:tc>
              <w:tc>
                <w:tcPr>
                  <w:tcW w:w="608" w:type="dxa"/>
                  <w:shd w:val="clear" w:color="auto" w:fill="FFFFFF"/>
                </w:tcPr>
                <w:p w14:paraId="0A7DA864" w14:textId="77777777" w:rsidR="00C73A43" w:rsidRDefault="00C73A43">
                  <w:pPr>
                    <w:pStyle w:val="EmptyCellLayoutStyle"/>
                    <w:spacing w:after="0" w:line="240" w:lineRule="auto"/>
                  </w:pPr>
                </w:p>
              </w:tc>
              <w:tc>
                <w:tcPr>
                  <w:tcW w:w="99" w:type="dxa"/>
                  <w:shd w:val="clear" w:color="auto" w:fill="FFFFFF"/>
                </w:tcPr>
                <w:p w14:paraId="11B1ACDE" w14:textId="77777777" w:rsidR="00C73A43" w:rsidRDefault="00C73A43">
                  <w:pPr>
                    <w:pStyle w:val="EmptyCellLayoutStyle"/>
                    <w:spacing w:after="0" w:line="240" w:lineRule="auto"/>
                  </w:pPr>
                </w:p>
              </w:tc>
              <w:tc>
                <w:tcPr>
                  <w:tcW w:w="990" w:type="dxa"/>
                  <w:shd w:val="clear" w:color="auto" w:fill="FFFFFF"/>
                </w:tcPr>
                <w:p w14:paraId="68417E63" w14:textId="77777777" w:rsidR="00C73A43" w:rsidRDefault="00C73A43">
                  <w:pPr>
                    <w:pStyle w:val="EmptyCellLayoutStyle"/>
                    <w:spacing w:after="0" w:line="240" w:lineRule="auto"/>
                  </w:pPr>
                </w:p>
              </w:tc>
              <w:tc>
                <w:tcPr>
                  <w:tcW w:w="100" w:type="dxa"/>
                  <w:shd w:val="clear" w:color="auto" w:fill="FFFFFF"/>
                </w:tcPr>
                <w:p w14:paraId="339A8F95" w14:textId="77777777" w:rsidR="00C73A43" w:rsidRDefault="00C73A43">
                  <w:pPr>
                    <w:pStyle w:val="EmptyCellLayoutStyle"/>
                    <w:spacing w:after="0" w:line="240" w:lineRule="auto"/>
                  </w:pPr>
                </w:p>
              </w:tc>
              <w:tc>
                <w:tcPr>
                  <w:tcW w:w="1290" w:type="dxa"/>
                  <w:shd w:val="clear" w:color="auto" w:fill="FFFFFF"/>
                </w:tcPr>
                <w:p w14:paraId="4B830505" w14:textId="77777777" w:rsidR="00C73A43" w:rsidRDefault="00C73A43">
                  <w:pPr>
                    <w:pStyle w:val="EmptyCellLayoutStyle"/>
                    <w:spacing w:after="0" w:line="240" w:lineRule="auto"/>
                  </w:pPr>
                </w:p>
              </w:tc>
              <w:tc>
                <w:tcPr>
                  <w:tcW w:w="99" w:type="dxa"/>
                  <w:shd w:val="clear" w:color="auto" w:fill="FFFFFF"/>
                </w:tcPr>
                <w:p w14:paraId="7C646C00" w14:textId="77777777" w:rsidR="00C73A43" w:rsidRDefault="00C73A43">
                  <w:pPr>
                    <w:pStyle w:val="EmptyCellLayoutStyle"/>
                    <w:spacing w:after="0" w:line="240" w:lineRule="auto"/>
                  </w:pPr>
                </w:p>
              </w:tc>
              <w:tc>
                <w:tcPr>
                  <w:tcW w:w="784" w:type="dxa"/>
                  <w:shd w:val="clear" w:color="auto" w:fill="FFFFFF"/>
                </w:tcPr>
                <w:p w14:paraId="33903E60" w14:textId="77777777" w:rsidR="00C73A43" w:rsidRDefault="00C73A43">
                  <w:pPr>
                    <w:pStyle w:val="EmptyCellLayoutStyle"/>
                    <w:spacing w:after="0" w:line="240" w:lineRule="auto"/>
                  </w:pPr>
                </w:p>
              </w:tc>
              <w:tc>
                <w:tcPr>
                  <w:tcW w:w="655" w:type="dxa"/>
                  <w:shd w:val="clear" w:color="auto" w:fill="FFFFFF"/>
                </w:tcPr>
                <w:p w14:paraId="3FB5C4D0" w14:textId="77777777" w:rsidR="00C73A43" w:rsidRDefault="00C73A43">
                  <w:pPr>
                    <w:pStyle w:val="EmptyCellLayoutStyle"/>
                    <w:spacing w:after="0" w:line="240" w:lineRule="auto"/>
                  </w:pPr>
                </w:p>
              </w:tc>
              <w:tc>
                <w:tcPr>
                  <w:tcW w:w="100" w:type="dxa"/>
                  <w:shd w:val="clear" w:color="auto" w:fill="FFFFFF"/>
                </w:tcPr>
                <w:p w14:paraId="3B4C3488" w14:textId="77777777" w:rsidR="00C73A43" w:rsidRDefault="00C73A43">
                  <w:pPr>
                    <w:pStyle w:val="EmptyCellLayoutStyle"/>
                    <w:spacing w:after="0" w:line="240" w:lineRule="auto"/>
                  </w:pPr>
                </w:p>
              </w:tc>
              <w:tc>
                <w:tcPr>
                  <w:tcW w:w="1787" w:type="dxa"/>
                  <w:shd w:val="clear" w:color="auto" w:fill="FFFFFF"/>
                </w:tcPr>
                <w:p w14:paraId="75881E7E" w14:textId="77777777" w:rsidR="00C73A43" w:rsidRDefault="00C73A43">
                  <w:pPr>
                    <w:pStyle w:val="EmptyCellLayoutStyle"/>
                    <w:spacing w:after="0" w:line="240" w:lineRule="auto"/>
                  </w:pPr>
                </w:p>
              </w:tc>
              <w:tc>
                <w:tcPr>
                  <w:tcW w:w="2954" w:type="dxa"/>
                  <w:shd w:val="clear" w:color="auto" w:fill="FFFFFF"/>
                </w:tcPr>
                <w:p w14:paraId="0206C6DB" w14:textId="77777777" w:rsidR="00C73A43" w:rsidRDefault="00C73A43">
                  <w:pPr>
                    <w:pStyle w:val="EmptyCellLayoutStyle"/>
                    <w:spacing w:after="0" w:line="240" w:lineRule="auto"/>
                  </w:pPr>
                </w:p>
              </w:tc>
              <w:tc>
                <w:tcPr>
                  <w:tcW w:w="1658" w:type="dxa"/>
                  <w:shd w:val="clear" w:color="auto" w:fill="FFFFFF"/>
                </w:tcPr>
                <w:p w14:paraId="5907756E" w14:textId="77777777" w:rsidR="00C73A43" w:rsidRDefault="00C73A43">
                  <w:pPr>
                    <w:pStyle w:val="EmptyCellLayoutStyle"/>
                    <w:spacing w:after="0" w:line="240" w:lineRule="auto"/>
                  </w:pPr>
                </w:p>
              </w:tc>
              <w:tc>
                <w:tcPr>
                  <w:tcW w:w="41" w:type="dxa"/>
                  <w:gridSpan w:val="2"/>
                  <w:vMerge/>
                  <w:shd w:val="clear" w:color="auto" w:fill="FFFFFF"/>
                </w:tcPr>
                <w:p w14:paraId="0E30EDCF" w14:textId="77777777" w:rsidR="00C73A43" w:rsidRDefault="00C73A43">
                  <w:pPr>
                    <w:pStyle w:val="EmptyCellLayoutStyle"/>
                    <w:spacing w:after="0" w:line="240" w:lineRule="auto"/>
                  </w:pPr>
                </w:p>
              </w:tc>
            </w:tr>
          </w:tbl>
          <w:p w14:paraId="1EDDC04A" w14:textId="77777777" w:rsidR="00C73A43" w:rsidRDefault="00C73A43">
            <w:pPr>
              <w:spacing w:after="0" w:line="240" w:lineRule="auto"/>
            </w:pPr>
          </w:p>
        </w:tc>
      </w:tr>
    </w:tbl>
    <w:p w14:paraId="302BDF5A" w14:textId="77777777" w:rsidR="00C73A43" w:rsidRDefault="00000000">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427"/>
        <w:gridCol w:w="3041"/>
        <w:gridCol w:w="10252"/>
        <w:gridCol w:w="134"/>
      </w:tblGrid>
      <w:tr w:rsidR="00C73A43" w14:paraId="2274CEA1" w14:textId="77777777">
        <w:trPr>
          <w:trHeight w:val="246"/>
        </w:trPr>
        <w:tc>
          <w:tcPr>
            <w:tcW w:w="427" w:type="dxa"/>
          </w:tcPr>
          <w:p w14:paraId="1E243DF7" w14:textId="77777777" w:rsidR="00C73A43" w:rsidRDefault="00C73A43">
            <w:pPr>
              <w:pStyle w:val="EmptyCellLayoutStyle"/>
              <w:spacing w:after="0" w:line="240" w:lineRule="auto"/>
            </w:pPr>
          </w:p>
        </w:tc>
        <w:tc>
          <w:tcPr>
            <w:tcW w:w="3041" w:type="dxa"/>
          </w:tcPr>
          <w:p w14:paraId="6F69DE08" w14:textId="77777777" w:rsidR="00C73A43" w:rsidRDefault="00C73A43">
            <w:pPr>
              <w:pStyle w:val="EmptyCellLayoutStyle"/>
              <w:spacing w:after="0" w:line="240" w:lineRule="auto"/>
            </w:pPr>
          </w:p>
        </w:tc>
        <w:tc>
          <w:tcPr>
            <w:tcW w:w="10252" w:type="dxa"/>
          </w:tcPr>
          <w:p w14:paraId="4B77C6AD" w14:textId="77777777" w:rsidR="00C73A43" w:rsidRDefault="00C73A43">
            <w:pPr>
              <w:pStyle w:val="EmptyCellLayoutStyle"/>
              <w:spacing w:after="0" w:line="240" w:lineRule="auto"/>
            </w:pPr>
          </w:p>
        </w:tc>
        <w:tc>
          <w:tcPr>
            <w:tcW w:w="134" w:type="dxa"/>
          </w:tcPr>
          <w:p w14:paraId="4D0DB8BB" w14:textId="77777777" w:rsidR="00C73A43" w:rsidRDefault="00C73A43">
            <w:pPr>
              <w:pStyle w:val="EmptyCellLayoutStyle"/>
              <w:spacing w:after="0" w:line="240" w:lineRule="auto"/>
            </w:pPr>
          </w:p>
        </w:tc>
      </w:tr>
      <w:tr w:rsidR="00C73A43" w14:paraId="49745F23" w14:textId="77777777">
        <w:trPr>
          <w:trHeight w:val="374"/>
        </w:trPr>
        <w:tc>
          <w:tcPr>
            <w:tcW w:w="427" w:type="dxa"/>
          </w:tcPr>
          <w:p w14:paraId="7627B127" w14:textId="77777777" w:rsidR="00C73A43" w:rsidRDefault="00C73A43">
            <w:pPr>
              <w:pStyle w:val="EmptyCellLayoutStyle"/>
              <w:spacing w:after="0" w:line="240" w:lineRule="auto"/>
            </w:pPr>
          </w:p>
        </w:tc>
        <w:tc>
          <w:tcPr>
            <w:tcW w:w="3041" w:type="dxa"/>
          </w:tcPr>
          <w:tbl>
            <w:tblPr>
              <w:tblW w:w="0" w:type="auto"/>
              <w:tblCellMar>
                <w:left w:w="0" w:type="dxa"/>
                <w:right w:w="0" w:type="dxa"/>
              </w:tblCellMar>
              <w:tblLook w:val="04A0" w:firstRow="1" w:lastRow="0" w:firstColumn="1" w:lastColumn="0" w:noHBand="0" w:noVBand="1"/>
            </w:tblPr>
            <w:tblGrid>
              <w:gridCol w:w="3041"/>
            </w:tblGrid>
            <w:tr w:rsidR="00C73A43" w14:paraId="60251076" w14:textId="77777777">
              <w:trPr>
                <w:trHeight w:val="296"/>
              </w:trPr>
              <w:tc>
                <w:tcPr>
                  <w:tcW w:w="3041" w:type="dxa"/>
                  <w:tcBorders>
                    <w:top w:val="nil"/>
                    <w:left w:val="nil"/>
                    <w:bottom w:val="nil"/>
                    <w:right w:val="nil"/>
                  </w:tcBorders>
                  <w:shd w:val="clear" w:color="auto" w:fill="AFEEEE"/>
                  <w:tcMar>
                    <w:top w:w="39" w:type="dxa"/>
                    <w:left w:w="39" w:type="dxa"/>
                    <w:bottom w:w="39" w:type="dxa"/>
                    <w:right w:w="39" w:type="dxa"/>
                  </w:tcMar>
                </w:tcPr>
                <w:p w14:paraId="6BC42DFC" w14:textId="77777777" w:rsidR="00C73A43" w:rsidRDefault="00000000">
                  <w:pPr>
                    <w:spacing w:after="0" w:line="240" w:lineRule="auto"/>
                  </w:pPr>
                  <w:r>
                    <w:rPr>
                      <w:rFonts w:ascii="Arial" w:eastAsia="Arial" w:hAnsi="Arial"/>
                      <w:b/>
                      <w:color w:val="000000"/>
                      <w:sz w:val="24"/>
                    </w:rPr>
                    <w:t>Work Experience Details</w:t>
                  </w:r>
                </w:p>
              </w:tc>
            </w:tr>
          </w:tbl>
          <w:p w14:paraId="08F558B6" w14:textId="77777777" w:rsidR="00C73A43" w:rsidRDefault="00C73A43">
            <w:pPr>
              <w:spacing w:after="0" w:line="240" w:lineRule="auto"/>
            </w:pPr>
          </w:p>
        </w:tc>
        <w:tc>
          <w:tcPr>
            <w:tcW w:w="10252" w:type="dxa"/>
          </w:tcPr>
          <w:p w14:paraId="4758E96D" w14:textId="77777777" w:rsidR="00C73A43" w:rsidRDefault="00C73A43">
            <w:pPr>
              <w:pStyle w:val="EmptyCellLayoutStyle"/>
              <w:spacing w:after="0" w:line="240" w:lineRule="auto"/>
            </w:pPr>
          </w:p>
        </w:tc>
        <w:tc>
          <w:tcPr>
            <w:tcW w:w="134" w:type="dxa"/>
          </w:tcPr>
          <w:p w14:paraId="38FFD3FD" w14:textId="77777777" w:rsidR="00C73A43" w:rsidRDefault="00C73A43">
            <w:pPr>
              <w:pStyle w:val="EmptyCellLayoutStyle"/>
              <w:spacing w:after="0" w:line="240" w:lineRule="auto"/>
            </w:pPr>
          </w:p>
        </w:tc>
      </w:tr>
      <w:tr w:rsidR="00C73A43" w14:paraId="551D4641" w14:textId="77777777">
        <w:trPr>
          <w:trHeight w:val="165"/>
        </w:trPr>
        <w:tc>
          <w:tcPr>
            <w:tcW w:w="427" w:type="dxa"/>
          </w:tcPr>
          <w:p w14:paraId="10728D78" w14:textId="77777777" w:rsidR="00C73A43" w:rsidRDefault="00C73A43">
            <w:pPr>
              <w:pStyle w:val="EmptyCellLayoutStyle"/>
              <w:spacing w:after="0" w:line="240" w:lineRule="auto"/>
            </w:pPr>
          </w:p>
        </w:tc>
        <w:tc>
          <w:tcPr>
            <w:tcW w:w="3041" w:type="dxa"/>
          </w:tcPr>
          <w:p w14:paraId="15AA0093" w14:textId="77777777" w:rsidR="00C73A43" w:rsidRDefault="00C73A43">
            <w:pPr>
              <w:pStyle w:val="EmptyCellLayoutStyle"/>
              <w:spacing w:after="0" w:line="240" w:lineRule="auto"/>
            </w:pPr>
          </w:p>
        </w:tc>
        <w:tc>
          <w:tcPr>
            <w:tcW w:w="10252" w:type="dxa"/>
          </w:tcPr>
          <w:p w14:paraId="35E4C1EC" w14:textId="77777777" w:rsidR="00C73A43" w:rsidRDefault="00C73A43">
            <w:pPr>
              <w:pStyle w:val="EmptyCellLayoutStyle"/>
              <w:spacing w:after="0" w:line="240" w:lineRule="auto"/>
            </w:pPr>
          </w:p>
        </w:tc>
        <w:tc>
          <w:tcPr>
            <w:tcW w:w="134" w:type="dxa"/>
          </w:tcPr>
          <w:p w14:paraId="23F04F41" w14:textId="77777777" w:rsidR="00C73A43" w:rsidRDefault="00C73A43">
            <w:pPr>
              <w:pStyle w:val="EmptyCellLayoutStyle"/>
              <w:spacing w:after="0" w:line="240" w:lineRule="auto"/>
            </w:pPr>
          </w:p>
        </w:tc>
      </w:tr>
      <w:tr w:rsidR="007249F4" w14:paraId="670D30BB" w14:textId="77777777" w:rsidTr="007249F4">
        <w:tc>
          <w:tcPr>
            <w:tcW w:w="427" w:type="dxa"/>
          </w:tcPr>
          <w:p w14:paraId="5F1D1D0E" w14:textId="77777777" w:rsidR="00C73A43" w:rsidRDefault="00C73A43">
            <w:pPr>
              <w:pStyle w:val="EmptyCellLayoutStyle"/>
              <w:spacing w:after="0" w:line="240" w:lineRule="auto"/>
            </w:pPr>
          </w:p>
        </w:tc>
        <w:tc>
          <w:tcPr>
            <w:tcW w:w="304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3293"/>
            </w:tblGrid>
            <w:tr w:rsidR="00C73A43" w14:paraId="59B557AB" w14:textId="77777777">
              <w:trPr>
                <w:trHeight w:val="3878"/>
              </w:trPr>
              <w:tc>
                <w:tcPr>
                  <w:tcW w:w="1329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3280"/>
                    <w:gridCol w:w="13"/>
                  </w:tblGrid>
                  <w:tr w:rsidR="00C73A43" w14:paraId="5B83A6BC" w14:textId="77777777">
                    <w:trPr>
                      <w:trHeight w:val="115"/>
                    </w:trPr>
                    <w:tc>
                      <w:tcPr>
                        <w:tcW w:w="13280" w:type="dxa"/>
                      </w:tcPr>
                      <w:p w14:paraId="7AF07C12" w14:textId="77777777" w:rsidR="00C73A43" w:rsidRDefault="00C73A43">
                        <w:pPr>
                          <w:pStyle w:val="EmptyCellLayoutStyle"/>
                          <w:spacing w:after="0" w:line="240" w:lineRule="auto"/>
                        </w:pPr>
                      </w:p>
                    </w:tc>
                    <w:tc>
                      <w:tcPr>
                        <w:tcW w:w="13" w:type="dxa"/>
                      </w:tcPr>
                      <w:p w14:paraId="76D4C482" w14:textId="77777777" w:rsidR="00C73A43" w:rsidRDefault="00C73A43">
                        <w:pPr>
                          <w:pStyle w:val="EmptyCellLayoutStyle"/>
                          <w:spacing w:after="0" w:line="240" w:lineRule="auto"/>
                        </w:pPr>
                      </w:p>
                    </w:tc>
                  </w:tr>
                  <w:tr w:rsidR="00C73A43" w14:paraId="2E2B8BEF" w14:textId="77777777">
                    <w:trPr>
                      <w:trHeight w:val="360"/>
                    </w:trPr>
                    <w:tc>
                      <w:tcPr>
                        <w:tcW w:w="13280" w:type="dxa"/>
                      </w:tcPr>
                      <w:tbl>
                        <w:tblPr>
                          <w:tblW w:w="0" w:type="auto"/>
                          <w:tblCellMar>
                            <w:left w:w="0" w:type="dxa"/>
                            <w:right w:w="0" w:type="dxa"/>
                          </w:tblCellMar>
                          <w:tblLook w:val="04A0" w:firstRow="1" w:lastRow="0" w:firstColumn="1" w:lastColumn="0" w:noHBand="0" w:noVBand="1"/>
                        </w:tblPr>
                        <w:tblGrid>
                          <w:gridCol w:w="13280"/>
                        </w:tblGrid>
                        <w:tr w:rsidR="00C73A43" w14:paraId="79EA64CB" w14:textId="77777777">
                          <w:trPr>
                            <w:trHeight w:val="282"/>
                          </w:trPr>
                          <w:tc>
                            <w:tcPr>
                              <w:tcW w:w="13280" w:type="dxa"/>
                              <w:tcBorders>
                                <w:top w:val="nil"/>
                                <w:left w:val="nil"/>
                                <w:bottom w:val="nil"/>
                                <w:right w:val="nil"/>
                              </w:tcBorders>
                              <w:tcMar>
                                <w:top w:w="39" w:type="dxa"/>
                                <w:left w:w="39" w:type="dxa"/>
                                <w:bottom w:w="39" w:type="dxa"/>
                                <w:right w:w="39" w:type="dxa"/>
                              </w:tcMar>
                            </w:tcPr>
                            <w:p w14:paraId="64A06FB5" w14:textId="713BD411" w:rsidR="00C73A43" w:rsidRDefault="007249F4">
                              <w:pPr>
                                <w:spacing w:after="0" w:line="240" w:lineRule="auto"/>
                              </w:pPr>
                              <w:r>
                                <w:rPr>
                                  <w:rFonts w:ascii="Segoe UI" w:eastAsia="Segoe UI" w:hAnsi="Segoe UI"/>
                                  <w:b/>
                                  <w:color w:val="000000"/>
                                </w:rPr>
                                <w:t xml:space="preserve">  </w:t>
                              </w:r>
                              <w:r w:rsidRPr="007249F4">
                                <w:rPr>
                                  <w:rFonts w:ascii="Segoe UI" w:eastAsia="Segoe UI" w:hAnsi="Segoe UI"/>
                                  <w:b/>
                                  <w:color w:val="000000"/>
                                </w:rPr>
                                <w:t>Associate Specialist II</w:t>
                              </w:r>
                              <w:r w:rsidR="00000000">
                                <w:rPr>
                                  <w:rFonts w:ascii="Segoe UI" w:eastAsia="Segoe UI" w:hAnsi="Segoe UI"/>
                                  <w:b/>
                                  <w:color w:val="000000"/>
                                </w:rPr>
                                <w:t>, Parentpay</w:t>
                              </w:r>
                              <w:r>
                                <w:rPr>
                                  <w:rFonts w:ascii="Segoe UI" w:eastAsia="Segoe UI" w:hAnsi="Segoe UI"/>
                                  <w:b/>
                                  <w:color w:val="000000"/>
                                </w:rPr>
                                <w:t xml:space="preserve">, </w:t>
                              </w:r>
                              <w:r w:rsidRPr="007249F4">
                                <w:rPr>
                                  <w:rFonts w:ascii="Segoe UI" w:eastAsia="Segoe UI" w:hAnsi="Segoe UI"/>
                                  <w:b/>
                                  <w:color w:val="000000"/>
                                </w:rPr>
                                <w:t>Mastek Ltd</w:t>
                              </w:r>
                            </w:p>
                          </w:tc>
                        </w:tr>
                      </w:tbl>
                      <w:p w14:paraId="3029AB1F" w14:textId="77777777" w:rsidR="00C73A43" w:rsidRDefault="00C73A43">
                        <w:pPr>
                          <w:spacing w:after="0" w:line="240" w:lineRule="auto"/>
                        </w:pPr>
                      </w:p>
                    </w:tc>
                    <w:tc>
                      <w:tcPr>
                        <w:tcW w:w="13" w:type="dxa"/>
                      </w:tcPr>
                      <w:p w14:paraId="499682FA" w14:textId="77777777" w:rsidR="00C73A43" w:rsidRDefault="00C73A43">
                        <w:pPr>
                          <w:pStyle w:val="EmptyCellLayoutStyle"/>
                          <w:spacing w:after="0" w:line="240" w:lineRule="auto"/>
                        </w:pPr>
                      </w:p>
                    </w:tc>
                  </w:tr>
                  <w:tr w:rsidR="00C73A43" w14:paraId="0C27E0E0" w14:textId="77777777">
                    <w:trPr>
                      <w:trHeight w:val="359"/>
                    </w:trPr>
                    <w:tc>
                      <w:tcPr>
                        <w:tcW w:w="13280" w:type="dxa"/>
                      </w:tcPr>
                      <w:tbl>
                        <w:tblPr>
                          <w:tblW w:w="0" w:type="auto"/>
                          <w:tblCellMar>
                            <w:left w:w="0" w:type="dxa"/>
                            <w:right w:w="0" w:type="dxa"/>
                          </w:tblCellMar>
                          <w:tblLook w:val="04A0" w:firstRow="1" w:lastRow="0" w:firstColumn="1" w:lastColumn="0" w:noHBand="0" w:noVBand="1"/>
                        </w:tblPr>
                        <w:tblGrid>
                          <w:gridCol w:w="13280"/>
                        </w:tblGrid>
                        <w:tr w:rsidR="00C73A43" w14:paraId="4F2738B5" w14:textId="77777777">
                          <w:trPr>
                            <w:trHeight w:val="282"/>
                          </w:trPr>
                          <w:tc>
                            <w:tcPr>
                              <w:tcW w:w="13280" w:type="dxa"/>
                              <w:tcBorders>
                                <w:top w:val="nil"/>
                                <w:left w:val="nil"/>
                                <w:bottom w:val="nil"/>
                                <w:right w:val="nil"/>
                              </w:tcBorders>
                              <w:tcMar>
                                <w:top w:w="39" w:type="dxa"/>
                                <w:left w:w="39" w:type="dxa"/>
                                <w:bottom w:w="39" w:type="dxa"/>
                                <w:right w:w="39" w:type="dxa"/>
                              </w:tcMar>
                            </w:tcPr>
                            <w:p w14:paraId="57A424DE" w14:textId="77777777" w:rsidR="00C73A43" w:rsidRDefault="00000000">
                              <w:pPr>
                                <w:spacing w:after="0" w:line="240" w:lineRule="auto"/>
                              </w:pPr>
                              <w:r>
                                <w:rPr>
                                  <w:rFonts w:ascii="Segoe UI" w:eastAsia="Segoe UI" w:hAnsi="Segoe UI"/>
                                  <w:color w:val="000000"/>
                                </w:rPr>
                                <w:t xml:space="preserve"> Jul-2024 To Nov-2024</w:t>
                              </w:r>
                            </w:p>
                          </w:tc>
                        </w:tr>
                      </w:tbl>
                      <w:p w14:paraId="2EB74C59" w14:textId="77777777" w:rsidR="00C73A43" w:rsidRDefault="00C73A43">
                        <w:pPr>
                          <w:spacing w:after="0" w:line="240" w:lineRule="auto"/>
                        </w:pPr>
                      </w:p>
                    </w:tc>
                    <w:tc>
                      <w:tcPr>
                        <w:tcW w:w="13" w:type="dxa"/>
                      </w:tcPr>
                      <w:p w14:paraId="48F8CEF1" w14:textId="77777777" w:rsidR="00C73A43" w:rsidRDefault="00C73A43">
                        <w:pPr>
                          <w:pStyle w:val="EmptyCellLayoutStyle"/>
                          <w:spacing w:after="0" w:line="240" w:lineRule="auto"/>
                        </w:pPr>
                      </w:p>
                    </w:tc>
                  </w:tr>
                  <w:tr w:rsidR="00C73A43" w14:paraId="4D27C818" w14:textId="77777777">
                    <w:trPr>
                      <w:trHeight w:val="1388"/>
                    </w:trPr>
                    <w:tc>
                      <w:tcPr>
                        <w:tcW w:w="13280" w:type="dxa"/>
                      </w:tcPr>
                      <w:tbl>
                        <w:tblPr>
                          <w:tblW w:w="0" w:type="auto"/>
                          <w:tblCellMar>
                            <w:left w:w="0" w:type="dxa"/>
                            <w:right w:w="0" w:type="dxa"/>
                          </w:tblCellMar>
                          <w:tblLook w:val="04A0" w:firstRow="1" w:lastRow="0" w:firstColumn="1" w:lastColumn="0" w:noHBand="0" w:noVBand="1"/>
                        </w:tblPr>
                        <w:tblGrid>
                          <w:gridCol w:w="13280"/>
                        </w:tblGrid>
                        <w:tr w:rsidR="00C73A43" w14:paraId="74D72FF5" w14:textId="77777777">
                          <w:trPr>
                            <w:trHeight w:val="1310"/>
                          </w:trPr>
                          <w:tc>
                            <w:tcPr>
                              <w:tcW w:w="13280" w:type="dxa"/>
                              <w:tcBorders>
                                <w:top w:val="nil"/>
                                <w:left w:val="nil"/>
                                <w:bottom w:val="nil"/>
                                <w:right w:val="nil"/>
                              </w:tcBorders>
                              <w:tcMar>
                                <w:top w:w="39" w:type="dxa"/>
                                <w:left w:w="39" w:type="dxa"/>
                                <w:bottom w:w="39" w:type="dxa"/>
                                <w:right w:w="39" w:type="dxa"/>
                              </w:tcMar>
                            </w:tcPr>
                            <w:p w14:paraId="70EAA55F" w14:textId="08E4999B" w:rsidR="00C73A43" w:rsidRDefault="00000000">
                              <w:pPr>
                                <w:numPr>
                                  <w:ilvl w:val="0"/>
                                  <w:numId w:val="1"/>
                                </w:numPr>
                                <w:spacing w:after="0" w:line="240" w:lineRule="auto"/>
                                <w:ind w:left="720" w:hanging="360"/>
                              </w:pPr>
                              <w:r>
                                <w:rPr>
                                  <w:rFonts w:ascii="Segoe UI" w:eastAsia="Segoe UI" w:hAnsi="Segoe UI"/>
                                  <w:color w:val="000000"/>
                                </w:rPr>
                                <w:t xml:space="preserve">FMS web application: Finance application which </w:t>
                              </w:r>
                              <w:r w:rsidR="007249F4">
                                <w:rPr>
                                  <w:rFonts w:ascii="Segoe UI" w:eastAsia="Segoe UI" w:hAnsi="Segoe UI"/>
                                  <w:color w:val="000000"/>
                                </w:rPr>
                                <w:t>consists of</w:t>
                              </w:r>
                              <w:r>
                                <w:rPr>
                                  <w:rFonts w:ascii="Segoe UI" w:eastAsia="Segoe UI" w:hAnsi="Segoe UI"/>
                                  <w:color w:val="000000"/>
                                </w:rPr>
                                <w:t xml:space="preserve"> multiple modules. e.g. Supplier, Purchase order, Petty cash, Cheque processing.</w:t>
                              </w:r>
                            </w:p>
                          </w:tc>
                        </w:tr>
                      </w:tbl>
                      <w:p w14:paraId="7E57D358" w14:textId="77777777" w:rsidR="00C73A43" w:rsidRDefault="00C73A43">
                        <w:pPr>
                          <w:spacing w:after="0" w:line="240" w:lineRule="auto"/>
                        </w:pPr>
                      </w:p>
                    </w:tc>
                    <w:tc>
                      <w:tcPr>
                        <w:tcW w:w="13" w:type="dxa"/>
                      </w:tcPr>
                      <w:p w14:paraId="0A53D53A" w14:textId="77777777" w:rsidR="00C73A43" w:rsidRDefault="00C73A43">
                        <w:pPr>
                          <w:pStyle w:val="EmptyCellLayoutStyle"/>
                          <w:spacing w:after="0" w:line="240" w:lineRule="auto"/>
                        </w:pPr>
                      </w:p>
                    </w:tc>
                  </w:tr>
                  <w:tr w:rsidR="00C73A43" w14:paraId="3CD01E3B" w14:textId="77777777">
                    <w:trPr>
                      <w:trHeight w:val="49"/>
                    </w:trPr>
                    <w:tc>
                      <w:tcPr>
                        <w:tcW w:w="13280" w:type="dxa"/>
                      </w:tcPr>
                      <w:p w14:paraId="0A341923" w14:textId="77777777" w:rsidR="00C73A43" w:rsidRDefault="00C73A43">
                        <w:pPr>
                          <w:pStyle w:val="EmptyCellLayoutStyle"/>
                          <w:spacing w:after="0" w:line="240" w:lineRule="auto"/>
                        </w:pPr>
                      </w:p>
                    </w:tc>
                    <w:tc>
                      <w:tcPr>
                        <w:tcW w:w="13" w:type="dxa"/>
                      </w:tcPr>
                      <w:p w14:paraId="0BB51415" w14:textId="77777777" w:rsidR="00C73A43" w:rsidRDefault="00C73A43">
                        <w:pPr>
                          <w:pStyle w:val="EmptyCellLayoutStyle"/>
                          <w:spacing w:after="0" w:line="240" w:lineRule="auto"/>
                        </w:pPr>
                      </w:p>
                    </w:tc>
                  </w:tr>
                  <w:tr w:rsidR="007249F4" w14:paraId="60C18677" w14:textId="77777777" w:rsidTr="007249F4">
                    <w:trPr>
                      <w:trHeight w:val="1595"/>
                    </w:trPr>
                    <w:tc>
                      <w:tcPr>
                        <w:tcW w:w="13280" w:type="dxa"/>
                        <w:gridSpan w:val="2"/>
                      </w:tcPr>
                      <w:tbl>
                        <w:tblPr>
                          <w:tblW w:w="0" w:type="auto"/>
                          <w:tblCellMar>
                            <w:left w:w="0" w:type="dxa"/>
                            <w:right w:w="0" w:type="dxa"/>
                          </w:tblCellMar>
                          <w:tblLook w:val="04A0" w:firstRow="1" w:lastRow="0" w:firstColumn="1" w:lastColumn="0" w:noHBand="0" w:noVBand="1"/>
                        </w:tblPr>
                        <w:tblGrid>
                          <w:gridCol w:w="13293"/>
                        </w:tblGrid>
                        <w:tr w:rsidR="00C73A43" w14:paraId="6EFD8A6E" w14:textId="77777777">
                          <w:trPr>
                            <w:trHeight w:val="1517"/>
                          </w:trPr>
                          <w:tc>
                            <w:tcPr>
                              <w:tcW w:w="13294" w:type="dxa"/>
                              <w:tcBorders>
                                <w:top w:val="nil"/>
                                <w:left w:val="nil"/>
                                <w:bottom w:val="nil"/>
                                <w:right w:val="nil"/>
                              </w:tcBorders>
                              <w:tcMar>
                                <w:top w:w="39" w:type="dxa"/>
                                <w:left w:w="39" w:type="dxa"/>
                                <w:bottom w:w="39" w:type="dxa"/>
                                <w:right w:w="39" w:type="dxa"/>
                              </w:tcMar>
                            </w:tcPr>
                            <w:p w14:paraId="1724848B" w14:textId="02918439" w:rsidR="00C73A43" w:rsidRDefault="00000000">
                              <w:pPr>
                                <w:numPr>
                                  <w:ilvl w:val="0"/>
                                  <w:numId w:val="1"/>
                                </w:numPr>
                                <w:spacing w:after="0" w:line="240" w:lineRule="auto"/>
                                <w:ind w:left="720" w:hanging="360"/>
                              </w:pPr>
                              <w:r>
                                <w:rPr>
                                  <w:rFonts w:ascii="Segoe UI" w:eastAsia="Segoe UI" w:hAnsi="Segoe UI"/>
                                  <w:color w:val="000000"/>
                                </w:rPr>
                                <w:t xml:space="preserve">1) Worked on enhancement and maintenance of FMS application as per requirement. 2) Discuss and implement common code while </w:t>
                              </w:r>
                              <w:r w:rsidR="007249F4">
                                <w:rPr>
                                  <w:rFonts w:ascii="Segoe UI" w:eastAsia="Segoe UI" w:hAnsi="Segoe UI"/>
                                  <w:color w:val="000000"/>
                                </w:rPr>
                                <w:t>adding</w:t>
                              </w:r>
                              <w:r>
                                <w:rPr>
                                  <w:rFonts w:ascii="Segoe UI" w:eastAsia="Segoe UI" w:hAnsi="Segoe UI"/>
                                  <w:color w:val="000000"/>
                                </w:rPr>
                                <w:t xml:space="preserve"> new features for all modules of application. E.g. Click Away Event Feature. 3) Review requirement, proper analysis, clear all doubts, impact analysis, decide story points, provide exact ETA, raise concern before if any case delay, find best approach, done all require development and unit testing. create unit test case, raise the PR, review and approve PR.</w:t>
                              </w:r>
                            </w:p>
                          </w:tc>
                        </w:tr>
                      </w:tbl>
                      <w:p w14:paraId="0FB4982C" w14:textId="77777777" w:rsidR="00C73A43" w:rsidRDefault="00C73A43">
                        <w:pPr>
                          <w:spacing w:after="0" w:line="240" w:lineRule="auto"/>
                        </w:pPr>
                      </w:p>
                    </w:tc>
                  </w:tr>
                </w:tbl>
                <w:p w14:paraId="7B507C16" w14:textId="77777777" w:rsidR="00C73A43" w:rsidRDefault="00C73A43">
                  <w:pPr>
                    <w:spacing w:after="0" w:line="240" w:lineRule="auto"/>
                  </w:pPr>
                </w:p>
              </w:tc>
            </w:tr>
            <w:tr w:rsidR="00C73A43" w14:paraId="15979082" w14:textId="77777777">
              <w:trPr>
                <w:trHeight w:val="3878"/>
              </w:trPr>
              <w:tc>
                <w:tcPr>
                  <w:tcW w:w="1329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3280"/>
                    <w:gridCol w:w="13"/>
                  </w:tblGrid>
                  <w:tr w:rsidR="00C73A43" w14:paraId="35BED329" w14:textId="77777777">
                    <w:trPr>
                      <w:trHeight w:val="115"/>
                    </w:trPr>
                    <w:tc>
                      <w:tcPr>
                        <w:tcW w:w="13280" w:type="dxa"/>
                      </w:tcPr>
                      <w:p w14:paraId="1CF128BE" w14:textId="77777777" w:rsidR="00C73A43" w:rsidRDefault="00C73A43">
                        <w:pPr>
                          <w:pStyle w:val="EmptyCellLayoutStyle"/>
                          <w:spacing w:after="0" w:line="240" w:lineRule="auto"/>
                        </w:pPr>
                      </w:p>
                    </w:tc>
                    <w:tc>
                      <w:tcPr>
                        <w:tcW w:w="13" w:type="dxa"/>
                      </w:tcPr>
                      <w:p w14:paraId="6AB4D0E5" w14:textId="77777777" w:rsidR="00C73A43" w:rsidRDefault="00C73A43">
                        <w:pPr>
                          <w:pStyle w:val="EmptyCellLayoutStyle"/>
                          <w:spacing w:after="0" w:line="240" w:lineRule="auto"/>
                        </w:pPr>
                      </w:p>
                    </w:tc>
                  </w:tr>
                  <w:tr w:rsidR="00C73A43" w14:paraId="569F8D2D" w14:textId="77777777">
                    <w:trPr>
                      <w:trHeight w:val="360"/>
                    </w:trPr>
                    <w:tc>
                      <w:tcPr>
                        <w:tcW w:w="13280" w:type="dxa"/>
                      </w:tcPr>
                      <w:tbl>
                        <w:tblPr>
                          <w:tblW w:w="0" w:type="auto"/>
                          <w:tblCellMar>
                            <w:left w:w="0" w:type="dxa"/>
                            <w:right w:w="0" w:type="dxa"/>
                          </w:tblCellMar>
                          <w:tblLook w:val="04A0" w:firstRow="1" w:lastRow="0" w:firstColumn="1" w:lastColumn="0" w:noHBand="0" w:noVBand="1"/>
                        </w:tblPr>
                        <w:tblGrid>
                          <w:gridCol w:w="13280"/>
                        </w:tblGrid>
                        <w:tr w:rsidR="00C73A43" w14:paraId="40337EF3" w14:textId="77777777">
                          <w:trPr>
                            <w:trHeight w:val="282"/>
                          </w:trPr>
                          <w:tc>
                            <w:tcPr>
                              <w:tcW w:w="13280" w:type="dxa"/>
                              <w:tcBorders>
                                <w:top w:val="nil"/>
                                <w:left w:val="nil"/>
                                <w:bottom w:val="nil"/>
                                <w:right w:val="nil"/>
                              </w:tcBorders>
                              <w:tcMar>
                                <w:top w:w="39" w:type="dxa"/>
                                <w:left w:w="39" w:type="dxa"/>
                                <w:bottom w:w="39" w:type="dxa"/>
                                <w:right w:w="39" w:type="dxa"/>
                              </w:tcMar>
                            </w:tcPr>
                            <w:p w14:paraId="74B789EF" w14:textId="6CA7809E" w:rsidR="00C73A43" w:rsidRDefault="007249F4">
                              <w:pPr>
                                <w:spacing w:after="0" w:line="240" w:lineRule="auto"/>
                              </w:pPr>
                              <w:r w:rsidRPr="007249F4">
                                <w:rPr>
                                  <w:rFonts w:ascii="Segoe UI" w:eastAsia="Segoe UI" w:hAnsi="Segoe UI"/>
                                  <w:b/>
                                  <w:color w:val="000000"/>
                                </w:rPr>
                                <w:t>Developer II-Software Engineering</w:t>
                              </w:r>
                              <w:r w:rsidR="00000000">
                                <w:rPr>
                                  <w:rFonts w:ascii="Segoe UI" w:eastAsia="Segoe UI" w:hAnsi="Segoe UI"/>
                                  <w:b/>
                                  <w:color w:val="000000"/>
                                </w:rPr>
                                <w:t>, Albertsons</w:t>
                              </w:r>
                              <w:r>
                                <w:rPr>
                                  <w:rFonts w:ascii="Segoe UI" w:eastAsia="Segoe UI" w:hAnsi="Segoe UI"/>
                                  <w:b/>
                                  <w:color w:val="000000"/>
                                </w:rPr>
                                <w:t xml:space="preserve">, </w:t>
                              </w:r>
                              <w:r w:rsidRPr="007249F4">
                                <w:rPr>
                                  <w:rFonts w:ascii="Segoe UI" w:eastAsia="Segoe UI" w:hAnsi="Segoe UI"/>
                                  <w:b/>
                                  <w:color w:val="000000"/>
                                </w:rPr>
                                <w:t>USTPE Pvt. Ltd</w:t>
                              </w:r>
                            </w:p>
                          </w:tc>
                        </w:tr>
                      </w:tbl>
                      <w:p w14:paraId="129A0420" w14:textId="77777777" w:rsidR="00C73A43" w:rsidRDefault="00C73A43">
                        <w:pPr>
                          <w:spacing w:after="0" w:line="240" w:lineRule="auto"/>
                        </w:pPr>
                      </w:p>
                    </w:tc>
                    <w:tc>
                      <w:tcPr>
                        <w:tcW w:w="13" w:type="dxa"/>
                      </w:tcPr>
                      <w:p w14:paraId="399CFCEB" w14:textId="77777777" w:rsidR="00C73A43" w:rsidRDefault="00C73A43">
                        <w:pPr>
                          <w:pStyle w:val="EmptyCellLayoutStyle"/>
                          <w:spacing w:after="0" w:line="240" w:lineRule="auto"/>
                        </w:pPr>
                      </w:p>
                    </w:tc>
                  </w:tr>
                  <w:tr w:rsidR="00C73A43" w14:paraId="51CC3A05" w14:textId="77777777">
                    <w:trPr>
                      <w:trHeight w:val="359"/>
                    </w:trPr>
                    <w:tc>
                      <w:tcPr>
                        <w:tcW w:w="13280" w:type="dxa"/>
                      </w:tcPr>
                      <w:tbl>
                        <w:tblPr>
                          <w:tblW w:w="0" w:type="auto"/>
                          <w:tblCellMar>
                            <w:left w:w="0" w:type="dxa"/>
                            <w:right w:w="0" w:type="dxa"/>
                          </w:tblCellMar>
                          <w:tblLook w:val="04A0" w:firstRow="1" w:lastRow="0" w:firstColumn="1" w:lastColumn="0" w:noHBand="0" w:noVBand="1"/>
                        </w:tblPr>
                        <w:tblGrid>
                          <w:gridCol w:w="13280"/>
                        </w:tblGrid>
                        <w:tr w:rsidR="00C73A43" w14:paraId="5AA555AB" w14:textId="77777777">
                          <w:trPr>
                            <w:trHeight w:val="282"/>
                          </w:trPr>
                          <w:tc>
                            <w:tcPr>
                              <w:tcW w:w="13280" w:type="dxa"/>
                              <w:tcBorders>
                                <w:top w:val="nil"/>
                                <w:left w:val="nil"/>
                                <w:bottom w:val="nil"/>
                                <w:right w:val="nil"/>
                              </w:tcBorders>
                              <w:tcMar>
                                <w:top w:w="39" w:type="dxa"/>
                                <w:left w:w="39" w:type="dxa"/>
                                <w:bottom w:w="39" w:type="dxa"/>
                                <w:right w:w="39" w:type="dxa"/>
                              </w:tcMar>
                            </w:tcPr>
                            <w:p w14:paraId="41F7CDF7" w14:textId="77777777" w:rsidR="00C73A43" w:rsidRDefault="00000000">
                              <w:pPr>
                                <w:spacing w:after="0" w:line="240" w:lineRule="auto"/>
                              </w:pPr>
                              <w:r>
                                <w:rPr>
                                  <w:rFonts w:ascii="Segoe UI" w:eastAsia="Segoe UI" w:hAnsi="Segoe UI"/>
                                  <w:color w:val="000000"/>
                                </w:rPr>
                                <w:t xml:space="preserve"> May-2023 To Jul-2024</w:t>
                              </w:r>
                            </w:p>
                          </w:tc>
                        </w:tr>
                      </w:tbl>
                      <w:p w14:paraId="13D47244" w14:textId="77777777" w:rsidR="00C73A43" w:rsidRDefault="00C73A43">
                        <w:pPr>
                          <w:spacing w:after="0" w:line="240" w:lineRule="auto"/>
                        </w:pPr>
                      </w:p>
                    </w:tc>
                    <w:tc>
                      <w:tcPr>
                        <w:tcW w:w="13" w:type="dxa"/>
                      </w:tcPr>
                      <w:p w14:paraId="583058D1" w14:textId="77777777" w:rsidR="00C73A43" w:rsidRDefault="00C73A43">
                        <w:pPr>
                          <w:pStyle w:val="EmptyCellLayoutStyle"/>
                          <w:spacing w:after="0" w:line="240" w:lineRule="auto"/>
                        </w:pPr>
                      </w:p>
                    </w:tc>
                  </w:tr>
                  <w:tr w:rsidR="00C73A43" w14:paraId="1378A0AC" w14:textId="77777777">
                    <w:trPr>
                      <w:trHeight w:val="1388"/>
                    </w:trPr>
                    <w:tc>
                      <w:tcPr>
                        <w:tcW w:w="13280" w:type="dxa"/>
                      </w:tcPr>
                      <w:tbl>
                        <w:tblPr>
                          <w:tblW w:w="0" w:type="auto"/>
                          <w:tblCellMar>
                            <w:left w:w="0" w:type="dxa"/>
                            <w:right w:w="0" w:type="dxa"/>
                          </w:tblCellMar>
                          <w:tblLook w:val="04A0" w:firstRow="1" w:lastRow="0" w:firstColumn="1" w:lastColumn="0" w:noHBand="0" w:noVBand="1"/>
                        </w:tblPr>
                        <w:tblGrid>
                          <w:gridCol w:w="13280"/>
                        </w:tblGrid>
                        <w:tr w:rsidR="00C73A43" w14:paraId="38712F4B" w14:textId="77777777">
                          <w:trPr>
                            <w:trHeight w:val="1310"/>
                          </w:trPr>
                          <w:tc>
                            <w:tcPr>
                              <w:tcW w:w="13280" w:type="dxa"/>
                              <w:tcBorders>
                                <w:top w:val="nil"/>
                                <w:left w:val="nil"/>
                                <w:bottom w:val="nil"/>
                                <w:right w:val="nil"/>
                              </w:tcBorders>
                              <w:tcMar>
                                <w:top w:w="39" w:type="dxa"/>
                                <w:left w:w="39" w:type="dxa"/>
                                <w:bottom w:w="39" w:type="dxa"/>
                                <w:right w:w="39" w:type="dxa"/>
                              </w:tcMar>
                            </w:tcPr>
                            <w:p w14:paraId="22DAA178" w14:textId="3E8AA716" w:rsidR="00C73A43" w:rsidRDefault="00000000">
                              <w:pPr>
                                <w:numPr>
                                  <w:ilvl w:val="0"/>
                                  <w:numId w:val="1"/>
                                </w:numPr>
                                <w:spacing w:after="0" w:line="240" w:lineRule="auto"/>
                                <w:ind w:left="720" w:hanging="360"/>
                              </w:pPr>
                              <w:r>
                                <w:rPr>
                                  <w:rFonts w:ascii="Segoe UI" w:eastAsia="Segoe UI" w:hAnsi="Segoe UI"/>
                                  <w:color w:val="000000"/>
                                </w:rPr>
                                <w:t xml:space="preserve">Project belongs to US client Albertsons, which is one of the largest food and drug retailers in the United States. Client requires web application for product creation by the vendor and merchant. Vendor can fill overview, hierarchy, compliance, selling attribute, distribution details of product. Merchant can create and approve the products. </w:t>
                              </w:r>
                              <w:r w:rsidR="007249F4">
                                <w:rPr>
                                  <w:rFonts w:ascii="Segoe UI" w:eastAsia="Segoe UI" w:hAnsi="Segoe UI"/>
                                  <w:color w:val="000000"/>
                                </w:rPr>
                                <w:t>So,</w:t>
                              </w:r>
                              <w:r>
                                <w:rPr>
                                  <w:rFonts w:ascii="Segoe UI" w:eastAsia="Segoe UI" w:hAnsi="Segoe UI"/>
                                  <w:color w:val="000000"/>
                                </w:rPr>
                                <w:t xml:space="preserve"> after successfully completion of all the steps the product will display on official site of client from there customer can place order.</w:t>
                              </w:r>
                            </w:p>
                          </w:tc>
                        </w:tr>
                      </w:tbl>
                      <w:p w14:paraId="69301AA6" w14:textId="77777777" w:rsidR="00C73A43" w:rsidRDefault="00C73A43">
                        <w:pPr>
                          <w:spacing w:after="0" w:line="240" w:lineRule="auto"/>
                        </w:pPr>
                      </w:p>
                    </w:tc>
                    <w:tc>
                      <w:tcPr>
                        <w:tcW w:w="13" w:type="dxa"/>
                      </w:tcPr>
                      <w:p w14:paraId="757B3A4D" w14:textId="77777777" w:rsidR="00C73A43" w:rsidRDefault="00C73A43">
                        <w:pPr>
                          <w:pStyle w:val="EmptyCellLayoutStyle"/>
                          <w:spacing w:after="0" w:line="240" w:lineRule="auto"/>
                        </w:pPr>
                      </w:p>
                    </w:tc>
                  </w:tr>
                  <w:tr w:rsidR="00C73A43" w14:paraId="7ACBA688" w14:textId="77777777">
                    <w:trPr>
                      <w:trHeight w:val="49"/>
                    </w:trPr>
                    <w:tc>
                      <w:tcPr>
                        <w:tcW w:w="13280" w:type="dxa"/>
                      </w:tcPr>
                      <w:p w14:paraId="15B8B456" w14:textId="77777777" w:rsidR="00C73A43" w:rsidRDefault="00C73A43">
                        <w:pPr>
                          <w:pStyle w:val="EmptyCellLayoutStyle"/>
                          <w:spacing w:after="0" w:line="240" w:lineRule="auto"/>
                        </w:pPr>
                      </w:p>
                    </w:tc>
                    <w:tc>
                      <w:tcPr>
                        <w:tcW w:w="13" w:type="dxa"/>
                      </w:tcPr>
                      <w:p w14:paraId="69EB1684" w14:textId="77777777" w:rsidR="00C73A43" w:rsidRDefault="00C73A43">
                        <w:pPr>
                          <w:pStyle w:val="EmptyCellLayoutStyle"/>
                          <w:spacing w:after="0" w:line="240" w:lineRule="auto"/>
                        </w:pPr>
                      </w:p>
                    </w:tc>
                  </w:tr>
                  <w:tr w:rsidR="007249F4" w14:paraId="1E6BE769" w14:textId="77777777" w:rsidTr="007249F4">
                    <w:trPr>
                      <w:trHeight w:val="1595"/>
                    </w:trPr>
                    <w:tc>
                      <w:tcPr>
                        <w:tcW w:w="13280" w:type="dxa"/>
                        <w:gridSpan w:val="2"/>
                      </w:tcPr>
                      <w:tbl>
                        <w:tblPr>
                          <w:tblW w:w="0" w:type="auto"/>
                          <w:tblCellMar>
                            <w:left w:w="0" w:type="dxa"/>
                            <w:right w:w="0" w:type="dxa"/>
                          </w:tblCellMar>
                          <w:tblLook w:val="04A0" w:firstRow="1" w:lastRow="0" w:firstColumn="1" w:lastColumn="0" w:noHBand="0" w:noVBand="1"/>
                        </w:tblPr>
                        <w:tblGrid>
                          <w:gridCol w:w="13293"/>
                        </w:tblGrid>
                        <w:tr w:rsidR="00C73A43" w14:paraId="08E41C6D" w14:textId="77777777">
                          <w:trPr>
                            <w:trHeight w:val="1517"/>
                          </w:trPr>
                          <w:tc>
                            <w:tcPr>
                              <w:tcW w:w="13294" w:type="dxa"/>
                              <w:tcBorders>
                                <w:top w:val="nil"/>
                                <w:left w:val="nil"/>
                                <w:bottom w:val="nil"/>
                                <w:right w:val="nil"/>
                              </w:tcBorders>
                              <w:tcMar>
                                <w:top w:w="39" w:type="dxa"/>
                                <w:left w:w="39" w:type="dxa"/>
                                <w:bottom w:w="39" w:type="dxa"/>
                                <w:right w:w="39" w:type="dxa"/>
                              </w:tcMar>
                            </w:tcPr>
                            <w:p w14:paraId="71C0B4C7" w14:textId="008EF17A" w:rsidR="00C73A43" w:rsidRDefault="00000000">
                              <w:pPr>
                                <w:numPr>
                                  <w:ilvl w:val="0"/>
                                  <w:numId w:val="1"/>
                                </w:numPr>
                                <w:spacing w:after="0" w:line="240" w:lineRule="auto"/>
                                <w:ind w:left="720" w:hanging="360"/>
                              </w:pPr>
                              <w:r>
                                <w:rPr>
                                  <w:rFonts w:ascii="Segoe UI" w:eastAsia="Segoe UI" w:hAnsi="Segoe UI"/>
                                  <w:color w:val="000000"/>
                                </w:rPr>
                                <w:t>1) Added new features and improved the performance of item creation product as per requirement of Albertsons client using technology React, Redux, GraphQL, RTK Query, Typescript, JEST. 2) Worked together with Backend, QA team and always give 100% to deliver end to end requirement to the client. 3) Review requirement, proper analysis, clear all doubts, impact analysis, decide story points, provide exact ETA, raise concern before if any case delay, find best approach, done all require development and unit testing. create unit test case, raise the PR, review and approve PR, deployment to non-prod. env.</w:t>
                              </w:r>
                            </w:p>
                          </w:tc>
                        </w:tr>
                      </w:tbl>
                      <w:p w14:paraId="322324E4" w14:textId="77777777" w:rsidR="00C73A43" w:rsidRDefault="00C73A43">
                        <w:pPr>
                          <w:spacing w:after="0" w:line="240" w:lineRule="auto"/>
                        </w:pPr>
                      </w:p>
                    </w:tc>
                  </w:tr>
                </w:tbl>
                <w:p w14:paraId="2C99712D" w14:textId="77777777" w:rsidR="00C73A43" w:rsidRDefault="00C73A43">
                  <w:pPr>
                    <w:spacing w:after="0" w:line="240" w:lineRule="auto"/>
                  </w:pPr>
                </w:p>
              </w:tc>
            </w:tr>
            <w:tr w:rsidR="00C73A43" w14:paraId="2C3B7A19" w14:textId="77777777">
              <w:trPr>
                <w:trHeight w:val="3878"/>
              </w:trPr>
              <w:tc>
                <w:tcPr>
                  <w:tcW w:w="1329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3280"/>
                    <w:gridCol w:w="13"/>
                  </w:tblGrid>
                  <w:tr w:rsidR="00C73A43" w14:paraId="137A7DA7" w14:textId="77777777">
                    <w:trPr>
                      <w:trHeight w:val="115"/>
                    </w:trPr>
                    <w:tc>
                      <w:tcPr>
                        <w:tcW w:w="13280" w:type="dxa"/>
                      </w:tcPr>
                      <w:p w14:paraId="728F97CD" w14:textId="77777777" w:rsidR="00C73A43" w:rsidRDefault="00C73A43">
                        <w:pPr>
                          <w:pStyle w:val="EmptyCellLayoutStyle"/>
                          <w:spacing w:after="0" w:line="240" w:lineRule="auto"/>
                        </w:pPr>
                      </w:p>
                    </w:tc>
                    <w:tc>
                      <w:tcPr>
                        <w:tcW w:w="13" w:type="dxa"/>
                      </w:tcPr>
                      <w:p w14:paraId="09BF85BE" w14:textId="77777777" w:rsidR="00C73A43" w:rsidRDefault="00C73A43">
                        <w:pPr>
                          <w:pStyle w:val="EmptyCellLayoutStyle"/>
                          <w:spacing w:after="0" w:line="240" w:lineRule="auto"/>
                        </w:pPr>
                      </w:p>
                    </w:tc>
                  </w:tr>
                  <w:tr w:rsidR="00C73A43" w14:paraId="37B8AA51" w14:textId="77777777">
                    <w:trPr>
                      <w:trHeight w:val="360"/>
                    </w:trPr>
                    <w:tc>
                      <w:tcPr>
                        <w:tcW w:w="13280" w:type="dxa"/>
                      </w:tcPr>
                      <w:tbl>
                        <w:tblPr>
                          <w:tblW w:w="0" w:type="auto"/>
                          <w:tblCellMar>
                            <w:left w:w="0" w:type="dxa"/>
                            <w:right w:w="0" w:type="dxa"/>
                          </w:tblCellMar>
                          <w:tblLook w:val="04A0" w:firstRow="1" w:lastRow="0" w:firstColumn="1" w:lastColumn="0" w:noHBand="0" w:noVBand="1"/>
                        </w:tblPr>
                        <w:tblGrid>
                          <w:gridCol w:w="13280"/>
                        </w:tblGrid>
                        <w:tr w:rsidR="00C73A43" w14:paraId="0EB56A29" w14:textId="77777777">
                          <w:trPr>
                            <w:trHeight w:val="282"/>
                          </w:trPr>
                          <w:tc>
                            <w:tcPr>
                              <w:tcW w:w="13280" w:type="dxa"/>
                              <w:tcBorders>
                                <w:top w:val="nil"/>
                                <w:left w:val="nil"/>
                                <w:bottom w:val="nil"/>
                                <w:right w:val="nil"/>
                              </w:tcBorders>
                              <w:tcMar>
                                <w:top w:w="39" w:type="dxa"/>
                                <w:left w:w="39" w:type="dxa"/>
                                <w:bottom w:w="39" w:type="dxa"/>
                                <w:right w:w="39" w:type="dxa"/>
                              </w:tcMar>
                            </w:tcPr>
                            <w:p w14:paraId="5D3328E9" w14:textId="5A3B67A9" w:rsidR="00C73A43" w:rsidRDefault="007249F4">
                              <w:pPr>
                                <w:spacing w:after="0" w:line="240" w:lineRule="auto"/>
                              </w:pPr>
                              <w:r w:rsidRPr="007249F4">
                                <w:rPr>
                                  <w:rFonts w:ascii="Segoe UI" w:eastAsia="Segoe UI" w:hAnsi="Segoe UI"/>
                                  <w:b/>
                                  <w:color w:val="000000"/>
                                </w:rPr>
                                <w:t>Frontend Developer</w:t>
                              </w:r>
                              <w:r w:rsidR="00000000">
                                <w:rPr>
                                  <w:rFonts w:ascii="Segoe UI" w:eastAsia="Segoe UI" w:hAnsi="Segoe UI"/>
                                  <w:b/>
                                  <w:color w:val="000000"/>
                                </w:rPr>
                                <w:t>, TCSION</w:t>
                              </w:r>
                              <w:r>
                                <w:rPr>
                                  <w:rFonts w:ascii="Segoe UI" w:eastAsia="Segoe UI" w:hAnsi="Segoe UI"/>
                                  <w:b/>
                                  <w:color w:val="000000"/>
                                </w:rPr>
                                <w:t xml:space="preserve">, </w:t>
                              </w:r>
                              <w:r w:rsidRPr="007249F4">
                                <w:rPr>
                                  <w:rFonts w:ascii="Segoe UI" w:eastAsia="Segoe UI" w:hAnsi="Segoe UI"/>
                                  <w:b/>
                                  <w:color w:val="000000"/>
                                </w:rPr>
                                <w:t>TCS Pvt. Ltd.</w:t>
                              </w:r>
                            </w:p>
                          </w:tc>
                        </w:tr>
                      </w:tbl>
                      <w:p w14:paraId="60B64F81" w14:textId="77777777" w:rsidR="00C73A43" w:rsidRDefault="00C73A43">
                        <w:pPr>
                          <w:spacing w:after="0" w:line="240" w:lineRule="auto"/>
                        </w:pPr>
                      </w:p>
                    </w:tc>
                    <w:tc>
                      <w:tcPr>
                        <w:tcW w:w="13" w:type="dxa"/>
                      </w:tcPr>
                      <w:p w14:paraId="4D14F2EF" w14:textId="77777777" w:rsidR="00C73A43" w:rsidRDefault="00C73A43">
                        <w:pPr>
                          <w:pStyle w:val="EmptyCellLayoutStyle"/>
                          <w:spacing w:after="0" w:line="240" w:lineRule="auto"/>
                        </w:pPr>
                      </w:p>
                    </w:tc>
                  </w:tr>
                  <w:tr w:rsidR="00C73A43" w14:paraId="7167F659" w14:textId="77777777">
                    <w:trPr>
                      <w:trHeight w:val="359"/>
                    </w:trPr>
                    <w:tc>
                      <w:tcPr>
                        <w:tcW w:w="13280" w:type="dxa"/>
                      </w:tcPr>
                      <w:tbl>
                        <w:tblPr>
                          <w:tblW w:w="0" w:type="auto"/>
                          <w:tblCellMar>
                            <w:left w:w="0" w:type="dxa"/>
                            <w:right w:w="0" w:type="dxa"/>
                          </w:tblCellMar>
                          <w:tblLook w:val="04A0" w:firstRow="1" w:lastRow="0" w:firstColumn="1" w:lastColumn="0" w:noHBand="0" w:noVBand="1"/>
                        </w:tblPr>
                        <w:tblGrid>
                          <w:gridCol w:w="13280"/>
                        </w:tblGrid>
                        <w:tr w:rsidR="00C73A43" w14:paraId="15D652C1" w14:textId="77777777">
                          <w:trPr>
                            <w:trHeight w:val="282"/>
                          </w:trPr>
                          <w:tc>
                            <w:tcPr>
                              <w:tcW w:w="13280" w:type="dxa"/>
                              <w:tcBorders>
                                <w:top w:val="nil"/>
                                <w:left w:val="nil"/>
                                <w:bottom w:val="nil"/>
                                <w:right w:val="nil"/>
                              </w:tcBorders>
                              <w:tcMar>
                                <w:top w:w="39" w:type="dxa"/>
                                <w:left w:w="39" w:type="dxa"/>
                                <w:bottom w:w="39" w:type="dxa"/>
                                <w:right w:w="39" w:type="dxa"/>
                              </w:tcMar>
                            </w:tcPr>
                            <w:p w14:paraId="426ACA0E" w14:textId="0A8120EB" w:rsidR="00C73A43" w:rsidRDefault="00000000">
                              <w:pPr>
                                <w:spacing w:after="0" w:line="240" w:lineRule="auto"/>
                              </w:pPr>
                              <w:r>
                                <w:rPr>
                                  <w:rFonts w:ascii="Segoe UI" w:eastAsia="Segoe UI" w:hAnsi="Segoe UI"/>
                                  <w:color w:val="000000"/>
                                </w:rPr>
                                <w:t>Nov-2019 To May-2023</w:t>
                              </w:r>
                            </w:p>
                          </w:tc>
                        </w:tr>
                      </w:tbl>
                      <w:p w14:paraId="5A317D85" w14:textId="77777777" w:rsidR="00C73A43" w:rsidRDefault="00C73A43">
                        <w:pPr>
                          <w:spacing w:after="0" w:line="240" w:lineRule="auto"/>
                        </w:pPr>
                      </w:p>
                    </w:tc>
                    <w:tc>
                      <w:tcPr>
                        <w:tcW w:w="13" w:type="dxa"/>
                      </w:tcPr>
                      <w:p w14:paraId="37A93521" w14:textId="77777777" w:rsidR="00C73A43" w:rsidRDefault="00C73A43">
                        <w:pPr>
                          <w:pStyle w:val="EmptyCellLayoutStyle"/>
                          <w:spacing w:after="0" w:line="240" w:lineRule="auto"/>
                        </w:pPr>
                      </w:p>
                    </w:tc>
                  </w:tr>
                  <w:tr w:rsidR="00C73A43" w14:paraId="7EF5BDD1" w14:textId="77777777">
                    <w:trPr>
                      <w:trHeight w:val="1388"/>
                    </w:trPr>
                    <w:tc>
                      <w:tcPr>
                        <w:tcW w:w="13280" w:type="dxa"/>
                      </w:tcPr>
                      <w:tbl>
                        <w:tblPr>
                          <w:tblW w:w="0" w:type="auto"/>
                          <w:tblCellMar>
                            <w:left w:w="0" w:type="dxa"/>
                            <w:right w:w="0" w:type="dxa"/>
                          </w:tblCellMar>
                          <w:tblLook w:val="04A0" w:firstRow="1" w:lastRow="0" w:firstColumn="1" w:lastColumn="0" w:noHBand="0" w:noVBand="1"/>
                        </w:tblPr>
                        <w:tblGrid>
                          <w:gridCol w:w="13280"/>
                        </w:tblGrid>
                        <w:tr w:rsidR="00C73A43" w14:paraId="2DA70C48" w14:textId="77777777">
                          <w:trPr>
                            <w:trHeight w:val="1310"/>
                          </w:trPr>
                          <w:tc>
                            <w:tcPr>
                              <w:tcW w:w="13280" w:type="dxa"/>
                              <w:tcBorders>
                                <w:top w:val="nil"/>
                                <w:left w:val="nil"/>
                                <w:bottom w:val="nil"/>
                                <w:right w:val="nil"/>
                              </w:tcBorders>
                              <w:tcMar>
                                <w:top w:w="39" w:type="dxa"/>
                                <w:left w:w="39" w:type="dxa"/>
                                <w:bottom w:w="39" w:type="dxa"/>
                                <w:right w:w="39" w:type="dxa"/>
                              </w:tcMar>
                            </w:tcPr>
                            <w:p w14:paraId="3C62997C" w14:textId="77777777" w:rsidR="00C73A43" w:rsidRDefault="00000000">
                              <w:pPr>
                                <w:numPr>
                                  <w:ilvl w:val="0"/>
                                  <w:numId w:val="1"/>
                                </w:numPr>
                                <w:spacing w:after="0" w:line="240" w:lineRule="auto"/>
                                <w:ind w:left="720" w:hanging="360"/>
                              </w:pPr>
                              <w:r>
                                <w:rPr>
                                  <w:rFonts w:ascii="Segoe UI" w:eastAsia="Segoe UI" w:hAnsi="Segoe UI"/>
                                  <w:color w:val="000000"/>
                                </w:rPr>
                                <w:t>TCSION: This is own project of TCS, which consist of Digital Learning Hub, Digital Job Portal, Digital Institution Dashboard. Each portal has multiple modules e.g. course catalogue, job catalogue, create job, corporate dashboard, job dashboard, interview dashboard and candidate dashboard etc.</w:t>
                              </w:r>
                            </w:p>
                          </w:tc>
                        </w:tr>
                      </w:tbl>
                      <w:p w14:paraId="7C8EDEA6" w14:textId="77777777" w:rsidR="00C73A43" w:rsidRDefault="00C73A43">
                        <w:pPr>
                          <w:spacing w:after="0" w:line="240" w:lineRule="auto"/>
                        </w:pPr>
                      </w:p>
                    </w:tc>
                    <w:tc>
                      <w:tcPr>
                        <w:tcW w:w="13" w:type="dxa"/>
                      </w:tcPr>
                      <w:p w14:paraId="100084DD" w14:textId="77777777" w:rsidR="00C73A43" w:rsidRDefault="00C73A43">
                        <w:pPr>
                          <w:pStyle w:val="EmptyCellLayoutStyle"/>
                          <w:spacing w:after="0" w:line="240" w:lineRule="auto"/>
                        </w:pPr>
                      </w:p>
                    </w:tc>
                  </w:tr>
                  <w:tr w:rsidR="00C73A43" w14:paraId="199A3AEB" w14:textId="77777777">
                    <w:trPr>
                      <w:trHeight w:val="49"/>
                    </w:trPr>
                    <w:tc>
                      <w:tcPr>
                        <w:tcW w:w="13280" w:type="dxa"/>
                      </w:tcPr>
                      <w:p w14:paraId="347FE939" w14:textId="77777777" w:rsidR="00C73A43" w:rsidRDefault="00C73A43">
                        <w:pPr>
                          <w:pStyle w:val="EmptyCellLayoutStyle"/>
                          <w:spacing w:after="0" w:line="240" w:lineRule="auto"/>
                        </w:pPr>
                      </w:p>
                    </w:tc>
                    <w:tc>
                      <w:tcPr>
                        <w:tcW w:w="13" w:type="dxa"/>
                      </w:tcPr>
                      <w:p w14:paraId="2A22F192" w14:textId="77777777" w:rsidR="00C73A43" w:rsidRDefault="00C73A43">
                        <w:pPr>
                          <w:pStyle w:val="EmptyCellLayoutStyle"/>
                          <w:spacing w:after="0" w:line="240" w:lineRule="auto"/>
                        </w:pPr>
                      </w:p>
                    </w:tc>
                  </w:tr>
                  <w:tr w:rsidR="007249F4" w14:paraId="6CCC85A3" w14:textId="77777777" w:rsidTr="007249F4">
                    <w:trPr>
                      <w:trHeight w:val="1595"/>
                    </w:trPr>
                    <w:tc>
                      <w:tcPr>
                        <w:tcW w:w="13280" w:type="dxa"/>
                        <w:gridSpan w:val="2"/>
                      </w:tcPr>
                      <w:tbl>
                        <w:tblPr>
                          <w:tblW w:w="0" w:type="auto"/>
                          <w:tblCellMar>
                            <w:left w:w="0" w:type="dxa"/>
                            <w:right w:w="0" w:type="dxa"/>
                          </w:tblCellMar>
                          <w:tblLook w:val="04A0" w:firstRow="1" w:lastRow="0" w:firstColumn="1" w:lastColumn="0" w:noHBand="0" w:noVBand="1"/>
                        </w:tblPr>
                        <w:tblGrid>
                          <w:gridCol w:w="13293"/>
                        </w:tblGrid>
                        <w:tr w:rsidR="00C73A43" w14:paraId="57518A73" w14:textId="77777777">
                          <w:trPr>
                            <w:trHeight w:val="1517"/>
                          </w:trPr>
                          <w:tc>
                            <w:tcPr>
                              <w:tcW w:w="13294" w:type="dxa"/>
                              <w:tcBorders>
                                <w:top w:val="nil"/>
                                <w:left w:val="nil"/>
                                <w:bottom w:val="nil"/>
                                <w:right w:val="nil"/>
                              </w:tcBorders>
                              <w:tcMar>
                                <w:top w:w="39" w:type="dxa"/>
                                <w:left w:w="39" w:type="dxa"/>
                                <w:bottom w:w="39" w:type="dxa"/>
                                <w:right w:w="39" w:type="dxa"/>
                              </w:tcMar>
                            </w:tcPr>
                            <w:p w14:paraId="4CD30AC8" w14:textId="10FD25DE" w:rsidR="00C73A43" w:rsidRDefault="00000000">
                              <w:pPr>
                                <w:numPr>
                                  <w:ilvl w:val="0"/>
                                  <w:numId w:val="1"/>
                                </w:numPr>
                                <w:spacing w:after="0" w:line="240" w:lineRule="auto"/>
                                <w:ind w:left="720" w:hanging="360"/>
                              </w:pPr>
                              <w:r>
                                <w:rPr>
                                  <w:rFonts w:ascii="Segoe UI" w:eastAsia="Segoe UI" w:hAnsi="Segoe UI"/>
                                  <w:color w:val="000000"/>
                                </w:rPr>
                                <w:t xml:space="preserve">1) Responsible for development of UI from scratch and converting static UI into Dynamic web application by giving proper logic and functionality. 2) Responsible for giving new efficient ideas and adding new features to existing web applications. 3) Worked individually or as team for developing various job modules from scratch like Create-Job, Corporate-Dashboard, Job-Dashboard, Interviewer and Learner Dashboard. 4) For modules of institution dashboard developed frontend as well backend code using Java and SQL with proper logic and functionality. 5) Acquired new technology and skills to improve productivity of project and I have experience in giving knowledge training </w:t>
                              </w:r>
                              <w:r w:rsidR="00C4082D">
                                <w:rPr>
                                  <w:rFonts w:ascii="Segoe UI" w:eastAsia="Segoe UI" w:hAnsi="Segoe UI"/>
                                  <w:color w:val="000000"/>
                                </w:rPr>
                                <w:t>sessions</w:t>
                              </w:r>
                              <w:r>
                                <w:rPr>
                                  <w:rFonts w:ascii="Segoe UI" w:eastAsia="Segoe UI" w:hAnsi="Segoe UI"/>
                                  <w:color w:val="000000"/>
                                </w:rPr>
                                <w:t xml:space="preserve"> to the team. 6) Done the deployment of code to prod. env. and non-prod. env.</w:t>
                              </w:r>
                            </w:p>
                          </w:tc>
                        </w:tr>
                      </w:tbl>
                      <w:p w14:paraId="6E3937EA" w14:textId="77777777" w:rsidR="00C73A43" w:rsidRDefault="00C73A43">
                        <w:pPr>
                          <w:spacing w:after="0" w:line="240" w:lineRule="auto"/>
                        </w:pPr>
                      </w:p>
                    </w:tc>
                  </w:tr>
                </w:tbl>
                <w:p w14:paraId="7D2FC23C" w14:textId="77777777" w:rsidR="00C73A43" w:rsidRDefault="00C73A43">
                  <w:pPr>
                    <w:spacing w:after="0" w:line="240" w:lineRule="auto"/>
                  </w:pPr>
                </w:p>
              </w:tc>
            </w:tr>
          </w:tbl>
          <w:p w14:paraId="00C7E621" w14:textId="77777777" w:rsidR="00C73A43" w:rsidRDefault="00C73A43">
            <w:pPr>
              <w:spacing w:after="0" w:line="240" w:lineRule="auto"/>
            </w:pPr>
          </w:p>
        </w:tc>
        <w:tc>
          <w:tcPr>
            <w:tcW w:w="134" w:type="dxa"/>
          </w:tcPr>
          <w:p w14:paraId="5BB5C32B" w14:textId="77777777" w:rsidR="00C73A43" w:rsidRDefault="00C73A43">
            <w:pPr>
              <w:pStyle w:val="EmptyCellLayoutStyle"/>
              <w:spacing w:after="0" w:line="240" w:lineRule="auto"/>
            </w:pPr>
          </w:p>
        </w:tc>
      </w:tr>
    </w:tbl>
    <w:p w14:paraId="001371DF" w14:textId="77777777" w:rsidR="00C73A43" w:rsidRDefault="00C73A43">
      <w:pPr>
        <w:spacing w:after="0" w:line="240" w:lineRule="auto"/>
      </w:pPr>
    </w:p>
    <w:sectPr w:rsidR="00C73A43">
      <w:pgSz w:w="21268" w:h="23817"/>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0000002"/>
    <w:multiLevelType w:val="multilevel"/>
    <w:tmpl w:val="0000000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03"/>
    <w:multiLevelType w:val="multilevel"/>
    <w:tmpl w:val="0000000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04"/>
    <w:multiLevelType w:val="multilevel"/>
    <w:tmpl w:val="0000000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05"/>
    <w:multiLevelType w:val="multilevel"/>
    <w:tmpl w:val="0000000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5" w15:restartNumberingAfterBreak="0">
    <w:nsid w:val="00000006"/>
    <w:multiLevelType w:val="multilevel"/>
    <w:tmpl w:val="00000006"/>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6" w15:restartNumberingAfterBreak="0">
    <w:nsid w:val="00000007"/>
    <w:multiLevelType w:val="multilevel"/>
    <w:tmpl w:val="0000000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7" w15:restartNumberingAfterBreak="0">
    <w:nsid w:val="00000008"/>
    <w:multiLevelType w:val="multilevel"/>
    <w:tmpl w:val="00000008"/>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8" w15:restartNumberingAfterBreak="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9" w15:restartNumberingAfterBreak="0">
    <w:nsid w:val="0000000A"/>
    <w:multiLevelType w:val="multilevel"/>
    <w:tmpl w:val="0000000A"/>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0" w15:restartNumberingAfterBreak="0">
    <w:nsid w:val="0000000B"/>
    <w:multiLevelType w:val="multilevel"/>
    <w:tmpl w:val="0000000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1" w15:restartNumberingAfterBreak="0">
    <w:nsid w:val="0000000C"/>
    <w:multiLevelType w:val="multilevel"/>
    <w:tmpl w:val="0000000C"/>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2" w15:restartNumberingAfterBreak="0">
    <w:nsid w:val="0000000D"/>
    <w:multiLevelType w:val="multilevel"/>
    <w:tmpl w:val="0000000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3" w15:restartNumberingAfterBreak="0">
    <w:nsid w:val="0000000E"/>
    <w:multiLevelType w:val="multilevel"/>
    <w:tmpl w:val="0000000E"/>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4" w15:restartNumberingAfterBreak="0">
    <w:nsid w:val="0000000F"/>
    <w:multiLevelType w:val="multilevel"/>
    <w:tmpl w:val="0000000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5" w15:restartNumberingAfterBreak="0">
    <w:nsid w:val="00000010"/>
    <w:multiLevelType w:val="multilevel"/>
    <w:tmpl w:val="00000010"/>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6" w15:restartNumberingAfterBreak="0">
    <w:nsid w:val="0C6E0ED0"/>
    <w:multiLevelType w:val="hybridMultilevel"/>
    <w:tmpl w:val="45820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861345"/>
    <w:multiLevelType w:val="multilevel"/>
    <w:tmpl w:val="F5185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B180D60"/>
    <w:multiLevelType w:val="hybridMultilevel"/>
    <w:tmpl w:val="818C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86EAA"/>
    <w:multiLevelType w:val="hybridMultilevel"/>
    <w:tmpl w:val="6A2EC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65149">
    <w:abstractNumId w:val="0"/>
  </w:num>
  <w:num w:numId="2" w16cid:durableId="54396818">
    <w:abstractNumId w:val="1"/>
  </w:num>
  <w:num w:numId="3" w16cid:durableId="1006322022">
    <w:abstractNumId w:val="2"/>
  </w:num>
  <w:num w:numId="4" w16cid:durableId="1655332089">
    <w:abstractNumId w:val="3"/>
  </w:num>
  <w:num w:numId="5" w16cid:durableId="669141061">
    <w:abstractNumId w:val="4"/>
  </w:num>
  <w:num w:numId="6" w16cid:durableId="619461775">
    <w:abstractNumId w:val="5"/>
  </w:num>
  <w:num w:numId="7" w16cid:durableId="2128347323">
    <w:abstractNumId w:val="6"/>
  </w:num>
  <w:num w:numId="8" w16cid:durableId="9911351">
    <w:abstractNumId w:val="7"/>
  </w:num>
  <w:num w:numId="9" w16cid:durableId="284892912">
    <w:abstractNumId w:val="8"/>
  </w:num>
  <w:num w:numId="10" w16cid:durableId="1485005981">
    <w:abstractNumId w:val="9"/>
  </w:num>
  <w:num w:numId="11" w16cid:durableId="50272513">
    <w:abstractNumId w:val="10"/>
  </w:num>
  <w:num w:numId="12" w16cid:durableId="1668509555">
    <w:abstractNumId w:val="11"/>
  </w:num>
  <w:num w:numId="13" w16cid:durableId="868763524">
    <w:abstractNumId w:val="12"/>
  </w:num>
  <w:num w:numId="14" w16cid:durableId="954092402">
    <w:abstractNumId w:val="13"/>
  </w:num>
  <w:num w:numId="15" w16cid:durableId="1612856555">
    <w:abstractNumId w:val="14"/>
  </w:num>
  <w:num w:numId="16" w16cid:durableId="192380270">
    <w:abstractNumId w:val="15"/>
  </w:num>
  <w:num w:numId="17" w16cid:durableId="481966882">
    <w:abstractNumId w:val="16"/>
  </w:num>
  <w:num w:numId="18" w16cid:durableId="723606611">
    <w:abstractNumId w:val="19"/>
  </w:num>
  <w:num w:numId="19" w16cid:durableId="591284904">
    <w:abstractNumId w:val="18"/>
  </w:num>
  <w:num w:numId="20" w16cid:durableId="419040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C73A43"/>
    <w:rsid w:val="0033488A"/>
    <w:rsid w:val="006C0983"/>
    <w:rsid w:val="007249F4"/>
    <w:rsid w:val="00755075"/>
    <w:rsid w:val="00762664"/>
    <w:rsid w:val="00833DA5"/>
    <w:rsid w:val="00AD7CDC"/>
    <w:rsid w:val="00B1716C"/>
    <w:rsid w:val="00C4082D"/>
    <w:rsid w:val="00C7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C244"/>
  <w15:docId w15:val="{E33D3D65-07C3-441B-AC88-ACA948A2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 w:type="paragraph" w:styleId="ListParagraph">
    <w:name w:val="List Paragraph"/>
    <w:basedOn w:val="Normal"/>
    <w:uiPriority w:val="34"/>
    <w:qFormat/>
    <w:rsid w:val="00833DA5"/>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KNS Resume</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KNS Resume</dc:title>
  <dc:creator/>
  <dc:description/>
  <cp:lastModifiedBy>Sagar Randive</cp:lastModifiedBy>
  <cp:revision>8</cp:revision>
  <dcterms:created xsi:type="dcterms:W3CDTF">2024-11-29T07:08:00Z</dcterms:created>
  <dcterms:modified xsi:type="dcterms:W3CDTF">2024-11-29T07:49:00Z</dcterms:modified>
</cp:coreProperties>
</file>